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0F" w:rsidRPr="00FE11FB" w:rsidRDefault="005E730F" w:rsidP="002546FA">
      <w:pPr>
        <w:pStyle w:val="ZADNagwek"/>
        <w:rPr>
          <w:lang w:eastAsia="en-US"/>
        </w:rPr>
      </w:pPr>
      <w:r w:rsidRPr="00FE11FB">
        <w:rPr>
          <w:lang w:eastAsia="en-US"/>
        </w:rPr>
        <w:t xml:space="preserve">Zadanie </w:t>
      </w:r>
      <w:r w:rsidR="00C75BEC">
        <w:rPr>
          <w:lang w:eastAsia="en-US"/>
        </w:rPr>
        <w:t>60</w:t>
      </w:r>
      <w:r w:rsidRPr="00FE11FB">
        <w:rPr>
          <w:lang w:eastAsia="en-US"/>
        </w:rPr>
        <w:t>.</w:t>
      </w:r>
    </w:p>
    <w:p w:rsidR="005E730F" w:rsidRPr="001A6FF5" w:rsidRDefault="005E730F" w:rsidP="002546FA">
      <w:pPr>
        <w:pStyle w:val="ZADWizka"/>
        <w:rPr>
          <w:i/>
          <w:iCs/>
        </w:rPr>
      </w:pPr>
      <w:r w:rsidRPr="00FE11FB">
        <w:t xml:space="preserve">Wiązka zadań </w:t>
      </w:r>
      <w:r w:rsidRPr="00FE11FB">
        <w:rPr>
          <w:i/>
          <w:iCs/>
        </w:rPr>
        <w:t>Dzielniki</w:t>
      </w:r>
    </w:p>
    <w:p w:rsidR="005E730F" w:rsidRPr="00FE11FB" w:rsidRDefault="005E730F" w:rsidP="002546FA">
      <w:pPr>
        <w:pStyle w:val="ZADTre"/>
      </w:pPr>
      <w:r w:rsidRPr="00FE11FB">
        <w:t xml:space="preserve">W pliku </w:t>
      </w:r>
      <w:r w:rsidRPr="00FE11FB">
        <w:rPr>
          <w:rFonts w:ascii="Courier New" w:hAnsi="Courier New"/>
        </w:rPr>
        <w:t>liczby.txt</w:t>
      </w:r>
      <w:r w:rsidRPr="00FE11FB">
        <w:rPr>
          <w:i/>
          <w:iCs/>
        </w:rPr>
        <w:t xml:space="preserve"> </w:t>
      </w:r>
      <w:r w:rsidRPr="00FE11FB">
        <w:t xml:space="preserve">danych jest 200 różnych liczb całkowitych z przedziału [2, 1 000 000], każda w osobnym wierszu pliku. Napisz program (lub kilka programów), który </w:t>
      </w:r>
      <w:r w:rsidR="00AE11CC">
        <w:t>poda odpowiedzi do poniższych zadań. O</w:t>
      </w:r>
      <w:r w:rsidRPr="00FE11FB">
        <w:t xml:space="preserve">dpowiedzi zapisz do pliku </w:t>
      </w:r>
      <w:r w:rsidRPr="00FE11FB">
        <w:rPr>
          <w:rFonts w:ascii="Courier New" w:hAnsi="Courier New"/>
        </w:rPr>
        <w:t>wyniki.txt</w:t>
      </w:r>
      <w:r w:rsidRPr="00FE11FB">
        <w:t>.</w:t>
      </w:r>
    </w:p>
    <w:p w:rsidR="005E730F" w:rsidRPr="00FE11FB" w:rsidRDefault="00C75BEC" w:rsidP="002546FA">
      <w:pPr>
        <w:pStyle w:val="ZADNagwek"/>
      </w:pPr>
      <w:r>
        <w:t>60</w:t>
      </w:r>
      <w:r w:rsidR="005E730F" w:rsidRPr="00FE11FB">
        <w:t>.1.</w:t>
      </w:r>
    </w:p>
    <w:p w:rsidR="005E730F" w:rsidRPr="00FE11FB" w:rsidRDefault="005E730F" w:rsidP="002546FA">
      <w:pPr>
        <w:pStyle w:val="ZADTre"/>
      </w:pPr>
      <w:r w:rsidRPr="00FE11FB">
        <w:t>Policz</w:t>
      </w:r>
      <w:r>
        <w:t>,</w:t>
      </w:r>
      <w:r w:rsidRPr="00FE11FB">
        <w:t xml:space="preserve"> ile jest w pliku wejściowym liczb mniejszych </w:t>
      </w:r>
      <w:r>
        <w:t>niż</w:t>
      </w:r>
      <w:r w:rsidRPr="00FE11FB">
        <w:t xml:space="preserve"> 1000, oraz podaj dwie takie liczby, które pojawiają się w pliku jako ostatnie (możesz założyć, że będą co najmniej dwie). </w:t>
      </w:r>
    </w:p>
    <w:p w:rsidR="005E730F" w:rsidRPr="00FE11FB" w:rsidRDefault="00C75BEC" w:rsidP="002546FA">
      <w:pPr>
        <w:pStyle w:val="ZADNagwek"/>
      </w:pPr>
      <w:r>
        <w:t>60</w:t>
      </w:r>
      <w:r w:rsidR="005E730F" w:rsidRPr="00FE11FB">
        <w:t>.2.</w:t>
      </w:r>
    </w:p>
    <w:p w:rsidR="005E730F" w:rsidRPr="00FE11FB" w:rsidRDefault="005E730F" w:rsidP="002546FA">
      <w:pPr>
        <w:pStyle w:val="ZADTre"/>
      </w:pPr>
      <w:r>
        <w:t>Wśród liczb występujących w pliku wejściowym znajdź te,</w:t>
      </w:r>
      <w:r w:rsidRPr="00FE11FB">
        <w:t xml:space="preserve"> które mają dokładnie 18 dzieln</w:t>
      </w:r>
      <w:r w:rsidRPr="00FE11FB">
        <w:t>i</w:t>
      </w:r>
      <w:r w:rsidRPr="00FE11FB">
        <w:t xml:space="preserve">ków naturalnych (wliczając w </w:t>
      </w:r>
      <w:r>
        <w:t>nie</w:t>
      </w:r>
      <w:r w:rsidRPr="00FE11FB">
        <w:t xml:space="preserve"> 1 i samą liczbę). Dla każdej znalezionej liczby wypisz, oprócz jej wartości, listę wszystkich jej dzielników</w:t>
      </w:r>
      <w:r>
        <w:t>,</w:t>
      </w:r>
      <w:r w:rsidRPr="00FE11FB">
        <w:t xml:space="preserve"> posortowaną rosnąco. </w:t>
      </w:r>
    </w:p>
    <w:p w:rsidR="005E730F" w:rsidRPr="00FE11FB" w:rsidRDefault="00C75BEC" w:rsidP="002546FA">
      <w:pPr>
        <w:pStyle w:val="ZADNagwek"/>
      </w:pPr>
      <w:r>
        <w:t>60</w:t>
      </w:r>
      <w:r w:rsidR="005E730F" w:rsidRPr="00FE11FB">
        <w:t>.3.</w:t>
      </w:r>
    </w:p>
    <w:p w:rsidR="005E730F" w:rsidRPr="00FE11FB" w:rsidRDefault="005E730F" w:rsidP="002546FA">
      <w:pPr>
        <w:pStyle w:val="ZADTre"/>
      </w:pPr>
      <w:r w:rsidRPr="00FE11FB">
        <w:t>Znajdź największą liczbę w pliku, która jest względnie pierwsza ze wszystkimi pozostałymi, czyli</w:t>
      </w:r>
      <w:r>
        <w:t xml:space="preserve"> taką, która</w:t>
      </w:r>
      <w:r w:rsidRPr="00FE11FB">
        <w:t xml:space="preserve"> z żadną z pozostałych liczb nie ma wspólnego dzielnika innego niż 1.</w:t>
      </w:r>
    </w:p>
    <w:p w:rsidR="005E730F" w:rsidRPr="00FE11FB" w:rsidRDefault="00C75BEC" w:rsidP="002546FA">
      <w:pPr>
        <w:pStyle w:val="ZADNagwek"/>
        <w:rPr>
          <w:lang w:eastAsia="en-US"/>
        </w:rPr>
      </w:pPr>
      <w:r>
        <w:rPr>
          <w:lang w:eastAsia="en-US"/>
        </w:rPr>
        <w:t>Zadanie 61</w:t>
      </w:r>
      <w:r w:rsidR="005E730F" w:rsidRPr="00FE11FB">
        <w:rPr>
          <w:lang w:eastAsia="en-US"/>
        </w:rPr>
        <w:t>.</w:t>
      </w:r>
    </w:p>
    <w:p w:rsidR="005E730F" w:rsidRPr="009C46BF" w:rsidRDefault="005E730F" w:rsidP="002546FA">
      <w:pPr>
        <w:pStyle w:val="ZADWizka"/>
      </w:pPr>
      <w:r w:rsidRPr="00FE11FB">
        <w:t xml:space="preserve">Wiązka zadań </w:t>
      </w:r>
      <w:r w:rsidRPr="002546FA">
        <w:rPr>
          <w:i/>
        </w:rPr>
        <w:t>Ciągi arytmetyczne</w:t>
      </w:r>
    </w:p>
    <w:p w:rsidR="005E730F" w:rsidRPr="00FE11FB" w:rsidRDefault="005E730F" w:rsidP="002546FA">
      <w:pPr>
        <w:pStyle w:val="ZADTre"/>
      </w:pPr>
      <w:r w:rsidRPr="00FE11FB">
        <w:t xml:space="preserve">Ciąg liczb całkowitych nazywamy </w:t>
      </w:r>
      <w:r w:rsidRPr="00FE11FB">
        <w:rPr>
          <w:i/>
          <w:iCs/>
        </w:rPr>
        <w:t>ciągiem arytmetycznym</w:t>
      </w:r>
      <w:r w:rsidRPr="00FE11FB">
        <w:t>, jeśli różnica między każdymi dwoma kolejnymi jego wyrazami jest identyczna. Ciągiem arytmetycznym jest na przykład ciąg (1, 3, 5, 7, 9). Jest to ciąg o różnicy 2, ponieważ każdy wyraz tego ciągu, poza pier</w:t>
      </w:r>
      <w:r w:rsidRPr="00FE11FB">
        <w:t>w</w:t>
      </w:r>
      <w:r w:rsidRPr="00FE11FB">
        <w:t>szym, różni się od poprzedniego wyrazu o 2. Ciąg (17, 22, 27, 32, 37) jest ciągiem arytm</w:t>
      </w:r>
      <w:r w:rsidRPr="00FE11FB">
        <w:t>e</w:t>
      </w:r>
      <w:r w:rsidRPr="00FE11FB">
        <w:t>tycznym o różnicy 5. W tym zadaniu rozpatrujemy tylko takie ciągi arytmetyczne, które mają dodatnią różnicę oraz co najmniej pięć wyrazów.</w:t>
      </w:r>
    </w:p>
    <w:p w:rsidR="005E730F" w:rsidRPr="00FE11FB" w:rsidRDefault="005E730F" w:rsidP="002546FA">
      <w:pPr>
        <w:pStyle w:val="ZADTre"/>
      </w:pPr>
      <w:r w:rsidRPr="00FE11FB">
        <w:t xml:space="preserve">W pliku </w:t>
      </w:r>
      <w:r w:rsidRPr="00FE11FB">
        <w:rPr>
          <w:i/>
          <w:iCs/>
        </w:rPr>
        <w:t>ciagi.txt</w:t>
      </w:r>
      <w:r w:rsidRPr="00FE11FB">
        <w:t xml:space="preserve"> danych jest 100 ciągów składających się z liczb całkowitych dodatnich, n</w:t>
      </w:r>
      <w:r>
        <w:t>i</w:t>
      </w:r>
      <w:r>
        <w:t>e</w:t>
      </w:r>
      <w:r w:rsidRPr="00FE11FB">
        <w:t>przekraczających 1 000 000. Każdy ciąg opisany jest w dwóch wierszach: pierwszy zawiera liczbę wyrazów ciągu (co najmniej 5 i co najwyżej 1000), zaś drugi</w:t>
      </w:r>
      <w:r w:rsidR="00E11F05">
        <w:t xml:space="preserve"> — </w:t>
      </w:r>
      <w:r w:rsidRPr="00FE11FB">
        <w:t>kolejne wyrazy ciągu</w:t>
      </w:r>
      <w:r>
        <w:t>,</w:t>
      </w:r>
      <w:r w:rsidRPr="00FE11FB">
        <w:t xml:space="preserve"> oddzielone pojedynczymi odstępami. Dla przykładu pierwsze cztery wiersze pliku mają n</w:t>
      </w:r>
      <w:r w:rsidRPr="00FE11FB">
        <w:t>a</w:t>
      </w:r>
      <w:r w:rsidRPr="00FE11FB">
        <w:t>stępującą postać:</w:t>
      </w:r>
    </w:p>
    <w:p w:rsidR="005E730F" w:rsidRPr="00FE11FB" w:rsidRDefault="005E730F" w:rsidP="005E730F"/>
    <w:p w:rsidR="005E730F" w:rsidRPr="00FE11FB" w:rsidRDefault="005E730F" w:rsidP="005E730F">
      <w:pPr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5</w:t>
      </w:r>
    </w:p>
    <w:p w:rsidR="005E730F" w:rsidRPr="00FE11FB" w:rsidRDefault="005E730F" w:rsidP="005E730F">
      <w:pPr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1 3 6 7 9</w:t>
      </w:r>
    </w:p>
    <w:p w:rsidR="005E730F" w:rsidRPr="00FE11FB" w:rsidRDefault="005E730F" w:rsidP="005E730F">
      <w:pPr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5</w:t>
      </w:r>
    </w:p>
    <w:p w:rsidR="005E730F" w:rsidRPr="00FE11FB" w:rsidRDefault="005E730F" w:rsidP="005E730F">
      <w:pPr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17 22 27 32 37</w:t>
      </w:r>
    </w:p>
    <w:p w:rsidR="005E730F" w:rsidRPr="00FE11FB" w:rsidRDefault="005E730F" w:rsidP="005E730F">
      <w:pPr>
        <w:rPr>
          <w:rFonts w:ascii="Liberation Serif;Times New Roma" w:hAnsi="Liberation Serif;Times New Roma" w:cs="FreeSans;Times New Roman" w:hint="eastAsia"/>
        </w:rPr>
      </w:pPr>
    </w:p>
    <w:p w:rsidR="005E730F" w:rsidRPr="00FE11FB" w:rsidRDefault="005E730F" w:rsidP="002546FA">
      <w:pPr>
        <w:pStyle w:val="ZADTre"/>
      </w:pPr>
      <w:r w:rsidRPr="00FE11FB">
        <w:t xml:space="preserve">Napisz program (lub kilka programów), który </w:t>
      </w:r>
      <w:r>
        <w:t>wykona podane poniżej polecenia.</w:t>
      </w:r>
    </w:p>
    <w:p w:rsidR="005E730F" w:rsidRPr="00FE11FB" w:rsidRDefault="00C75BEC" w:rsidP="002546FA">
      <w:pPr>
        <w:pStyle w:val="ZADNagwek"/>
      </w:pPr>
      <w:r>
        <w:t>61</w:t>
      </w:r>
      <w:r w:rsidR="005E730F">
        <w:t>.</w:t>
      </w:r>
      <w:r w:rsidR="005E730F" w:rsidRPr="00FE11FB">
        <w:t>1.</w:t>
      </w:r>
    </w:p>
    <w:p w:rsidR="005E730F" w:rsidRPr="00FE11FB" w:rsidRDefault="005E730F" w:rsidP="002546FA">
      <w:pPr>
        <w:pStyle w:val="ZADTre"/>
        <w:rPr>
          <w:i/>
          <w:iCs/>
        </w:rPr>
      </w:pPr>
      <w:r w:rsidRPr="00FE11FB">
        <w:t xml:space="preserve">Podaj, ile spośród podanych w pliku </w:t>
      </w:r>
      <w:r w:rsidRPr="00FE11FB">
        <w:rPr>
          <w:rFonts w:ascii="Courier New" w:hAnsi="Courier New"/>
        </w:rPr>
        <w:t>ciagi.txt</w:t>
      </w:r>
      <w:r w:rsidRPr="00FE11FB">
        <w:t xml:space="preserve"> </w:t>
      </w:r>
      <w:r>
        <w:t xml:space="preserve">ciągów </w:t>
      </w:r>
      <w:r w:rsidRPr="00FE11FB">
        <w:t>jest ciągami arytmetycznymi. Znajdź wśród nich ciąg o największej różnicy i oblicz jego różnicę. Liczbę ciągów arytm</w:t>
      </w:r>
      <w:r w:rsidRPr="00FE11FB">
        <w:t>e</w:t>
      </w:r>
      <w:r w:rsidRPr="00FE11FB">
        <w:t xml:space="preserve">tycznych oraz największą różnicę zapisz w pliku </w:t>
      </w:r>
      <w:r w:rsidRPr="00FE11FB">
        <w:rPr>
          <w:rFonts w:ascii="Courier New" w:hAnsi="Courier New"/>
        </w:rPr>
        <w:t>wynik1.txt</w:t>
      </w:r>
      <w:r w:rsidRPr="00FE11FB">
        <w:rPr>
          <w:i/>
          <w:iCs/>
        </w:rPr>
        <w:t>.</w:t>
      </w:r>
    </w:p>
    <w:p w:rsidR="005E730F" w:rsidRPr="00FE11FB" w:rsidRDefault="00C75BEC" w:rsidP="002546FA">
      <w:pPr>
        <w:pStyle w:val="ZADNagwek"/>
      </w:pPr>
      <w:r>
        <w:lastRenderedPageBreak/>
        <w:t>61</w:t>
      </w:r>
      <w:r w:rsidR="005E730F" w:rsidRPr="00FE11FB">
        <w:t>.2.</w:t>
      </w:r>
    </w:p>
    <w:p w:rsidR="005E730F" w:rsidRPr="00FE11FB" w:rsidRDefault="005E730F" w:rsidP="002546FA">
      <w:pPr>
        <w:pStyle w:val="ZADTre"/>
      </w:pPr>
      <w:r w:rsidRPr="00FE11FB">
        <w:t>Dla każdego podanego ciągu znajdź</w:t>
      </w:r>
      <w:r>
        <w:t xml:space="preserve"> — </w:t>
      </w:r>
      <w:r w:rsidRPr="00FE11FB">
        <w:t>jeśli istnieje</w:t>
      </w:r>
      <w:r>
        <w:t xml:space="preserve"> — </w:t>
      </w:r>
      <w:r w:rsidRPr="00FE11FB">
        <w:t>największą występującą w nim liczbę, która jest pełnym sześcianem jakiejś liczby naturalnej (w pierwszym z przykładowych ciągów jest to 1 = 1</w:t>
      </w:r>
      <w:r w:rsidRPr="00FE11FB">
        <w:rPr>
          <w:vertAlign w:val="superscript"/>
        </w:rPr>
        <w:t>3</w:t>
      </w:r>
      <w:r w:rsidRPr="00FE11FB">
        <w:t xml:space="preserve">, w drugim </w:t>
      </w:r>
      <w:r>
        <w:t xml:space="preserve">— </w:t>
      </w:r>
      <w:r w:rsidRPr="00FE11FB">
        <w:t>27 = 3</w:t>
      </w:r>
      <w:r w:rsidRPr="00FE11FB">
        <w:rPr>
          <w:vertAlign w:val="superscript"/>
        </w:rPr>
        <w:t>3</w:t>
      </w:r>
      <w:r w:rsidRPr="00FE11FB">
        <w:t xml:space="preserve">). </w:t>
      </w:r>
    </w:p>
    <w:p w:rsidR="005E730F" w:rsidRPr="00FE11FB" w:rsidRDefault="005E730F" w:rsidP="002546FA">
      <w:pPr>
        <w:pStyle w:val="ZADTre"/>
      </w:pPr>
      <w:r w:rsidRPr="00FE11FB">
        <w:t>Znalezione liczby (</w:t>
      </w:r>
      <w:r>
        <w:t xml:space="preserve">po jednej </w:t>
      </w:r>
      <w:r w:rsidRPr="00FE11FB">
        <w:t xml:space="preserve">dla każdego ciągu, w którym taka liczba </w:t>
      </w:r>
      <w:r>
        <w:t>występuje) zapisz w </w:t>
      </w:r>
      <w:r w:rsidRPr="00FE11FB">
        <w:t xml:space="preserve">pliku </w:t>
      </w:r>
      <w:r w:rsidRPr="00FE11FB">
        <w:rPr>
          <w:rFonts w:ascii="Courier New" w:hAnsi="Courier New"/>
        </w:rPr>
        <w:t>wynik2.txt</w:t>
      </w:r>
      <w:r w:rsidRPr="00FE11FB">
        <w:t>, w kolejności zgodnej z kolejnością ciągów, z których pochodzą.</w:t>
      </w:r>
    </w:p>
    <w:p w:rsidR="005E730F" w:rsidRPr="00FE11FB" w:rsidRDefault="00C75BEC" w:rsidP="002546FA">
      <w:pPr>
        <w:pStyle w:val="ZADNagwek"/>
      </w:pPr>
      <w:r>
        <w:t>61</w:t>
      </w:r>
      <w:r w:rsidR="005E730F" w:rsidRPr="00FE11FB">
        <w:t>.3.</w:t>
      </w:r>
    </w:p>
    <w:p w:rsidR="005E730F" w:rsidRPr="00FE11FB" w:rsidRDefault="005E730F" w:rsidP="002546FA">
      <w:pPr>
        <w:pStyle w:val="ZADTre"/>
      </w:pPr>
      <w:r w:rsidRPr="00FE11FB">
        <w:t xml:space="preserve">Plik </w:t>
      </w:r>
      <w:r w:rsidRPr="00FE11FB">
        <w:rPr>
          <w:rFonts w:ascii="Courier New" w:hAnsi="Courier New"/>
        </w:rPr>
        <w:t>bledne.txt</w:t>
      </w:r>
      <w:r w:rsidRPr="00FE11FB">
        <w:t xml:space="preserve"> ma identyczną strukturę </w:t>
      </w:r>
      <w:r>
        <w:t>jak</w:t>
      </w:r>
      <w:r w:rsidRPr="00FE11FB">
        <w:t xml:space="preserve"> </w:t>
      </w:r>
      <w:r w:rsidRPr="00FE11FB">
        <w:rPr>
          <w:rFonts w:ascii="Courier New" w:hAnsi="Courier New"/>
        </w:rPr>
        <w:t>ciagi.txt</w:t>
      </w:r>
      <w:r w:rsidRPr="00FE11FB">
        <w:t>, ale zawiera tylko 20 ciągów. Wiadomo jednak, że wszystkie występujące w nim ciągi są ciągami arytmetycznymi z jednym błędem</w:t>
      </w:r>
      <w:r>
        <w:t>:</w:t>
      </w:r>
      <w:r w:rsidRPr="00FE11FB">
        <w:t xml:space="preserve"> jeden z wyrazów w każdym ciągu został zastąpiony przez liczbę naturalną nienależ</w:t>
      </w:r>
      <w:r w:rsidRPr="00FE11FB">
        <w:t>ą</w:t>
      </w:r>
      <w:r w:rsidRPr="00FE11FB">
        <w:t xml:space="preserve">cą do ciągu. </w:t>
      </w:r>
    </w:p>
    <w:p w:rsidR="005E730F" w:rsidRPr="00FE11FB" w:rsidRDefault="005E730F" w:rsidP="002546FA">
      <w:pPr>
        <w:pStyle w:val="ZADTre"/>
      </w:pPr>
      <w:r w:rsidRPr="00FE11FB">
        <w:t xml:space="preserve">Dla każdego ciągu znajdź i wypisz błędny wyraz. Odpowiedzi zapisz w pliku </w:t>
      </w:r>
      <w:r w:rsidRPr="00FE11FB">
        <w:rPr>
          <w:rFonts w:ascii="Courier New" w:hAnsi="Courier New"/>
        </w:rPr>
        <w:t>wynik3.txt</w:t>
      </w:r>
      <w:r w:rsidRPr="00FE11FB">
        <w:t>, podając dla każdego ciągu błędną liczbę w osobnym wierszu, w kolejności zgodnej z kolejn</w:t>
      </w:r>
      <w:r w:rsidRPr="00FE11FB">
        <w:t>o</w:t>
      </w:r>
      <w:r w:rsidRPr="00FE11FB">
        <w:t>ścią ciągów w pliku wejściowym.</w:t>
      </w:r>
    </w:p>
    <w:p w:rsidR="005E730F" w:rsidRPr="00FE11FB" w:rsidRDefault="005E730F" w:rsidP="002546FA">
      <w:pPr>
        <w:pStyle w:val="ZADNagwek"/>
        <w:rPr>
          <w:lang w:eastAsia="en-US"/>
        </w:rPr>
      </w:pPr>
      <w:r>
        <w:rPr>
          <w:lang w:eastAsia="en-US"/>
        </w:rPr>
        <w:t>Zadanie 6</w:t>
      </w:r>
      <w:r w:rsidR="00C75BEC">
        <w:rPr>
          <w:lang w:eastAsia="en-US"/>
        </w:rPr>
        <w:t>2</w:t>
      </w:r>
      <w:r w:rsidRPr="00FE11FB">
        <w:rPr>
          <w:lang w:eastAsia="en-US"/>
        </w:rPr>
        <w:t>.</w:t>
      </w:r>
    </w:p>
    <w:p w:rsidR="005E730F" w:rsidRPr="009C46BF" w:rsidRDefault="005E730F" w:rsidP="002546FA">
      <w:pPr>
        <w:pStyle w:val="ZADWizka"/>
        <w:rPr>
          <w:kern w:val="2"/>
          <w:lang w:eastAsia="ar-SA"/>
        </w:rPr>
      </w:pPr>
      <w:r>
        <w:rPr>
          <w:kern w:val="2"/>
          <w:lang w:eastAsia="ar-SA"/>
        </w:rPr>
        <w:t>Wiązka zadań</w:t>
      </w:r>
      <w:r w:rsidRPr="00FE11FB">
        <w:rPr>
          <w:kern w:val="2"/>
          <w:lang w:eastAsia="ar-SA"/>
        </w:rPr>
        <w:t xml:space="preserve"> </w:t>
      </w:r>
      <w:r w:rsidRPr="002546FA">
        <w:rPr>
          <w:i/>
          <w:kern w:val="2"/>
          <w:lang w:eastAsia="ar-SA"/>
        </w:rPr>
        <w:t>Liczby ósemkowe</w:t>
      </w:r>
    </w:p>
    <w:p w:rsidR="005E730F" w:rsidRPr="00FE11FB" w:rsidRDefault="005E730F" w:rsidP="002546FA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znajduje się 1000 liczb całkowitych dodatnich, zapisanych óse</w:t>
      </w:r>
      <w:r w:rsidRPr="00FE11FB">
        <w:t>m</w:t>
      </w:r>
      <w:r w:rsidRPr="00FE11FB">
        <w:t>kowo, maksymalnie sześciocyfrowych. Każda liczba umieszczona jest w osobnym wierszu.</w:t>
      </w:r>
    </w:p>
    <w:p w:rsidR="005E730F" w:rsidRPr="00FE11FB" w:rsidRDefault="005E730F" w:rsidP="002546FA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liczby2.txt</w:t>
      </w:r>
      <w:r w:rsidRPr="00FE11FB">
        <w:t xml:space="preserve"> znajduje się 1000 liczb całkowitych dodatnich, zapisanych dziesię</w:t>
      </w:r>
      <w:r w:rsidRPr="00FE11FB">
        <w:t>t</w:t>
      </w:r>
      <w:r w:rsidRPr="00FE11FB">
        <w:t>nie, maksymalnie sześciocyfrowych. Każda liczba umieszczona jest w osobnym wierszu.</w:t>
      </w:r>
    </w:p>
    <w:p w:rsidR="005E730F" w:rsidRPr="00FE11FB" w:rsidRDefault="005E730F" w:rsidP="002546FA">
      <w:pPr>
        <w:pStyle w:val="ZADTre"/>
      </w:pPr>
      <w:r w:rsidRPr="00FE11FB">
        <w:t xml:space="preserve">Napisz program(-y), za pomocą którego(-ych) </w:t>
      </w:r>
      <w:r>
        <w:t>rozwiążesz poniższe zadania</w:t>
      </w:r>
      <w:r w:rsidRPr="00FE11FB">
        <w:t xml:space="preserve">.  Do oceny oddaj dokument </w:t>
      </w:r>
      <w:r w:rsidRPr="00FE11FB">
        <w:rPr>
          <w:rFonts w:ascii="Courier New" w:hAnsi="Courier New" w:cs="Courier New"/>
        </w:rPr>
        <w:t>wyniki.txt</w:t>
      </w:r>
      <w:r w:rsidRPr="00FE11FB">
        <w:t xml:space="preserve"> z </w:t>
      </w:r>
      <w:r>
        <w:t xml:space="preserve">rozwiązaniami poszczególnych zadań </w:t>
      </w:r>
      <w:r w:rsidRPr="00FE11FB">
        <w:t>oraz pliki źródłowe pr</w:t>
      </w:r>
      <w:r w:rsidRPr="00FE11FB">
        <w:t>o</w:t>
      </w:r>
      <w:r w:rsidRPr="00FE11FB">
        <w:t>gramów wykorzystanych do uzyskania rozwiązania.</w:t>
      </w:r>
    </w:p>
    <w:p w:rsidR="005E730F" w:rsidRPr="00FE11FB" w:rsidRDefault="005E730F" w:rsidP="008E5924">
      <w:pPr>
        <w:pStyle w:val="ZADNagwek"/>
      </w:pPr>
      <w:r w:rsidRPr="00FE11FB">
        <w:t>6</w:t>
      </w:r>
      <w:r w:rsidR="00C75BEC">
        <w:t>2</w:t>
      </w:r>
      <w:r w:rsidRPr="00FE11FB">
        <w:t>.1.</w:t>
      </w:r>
    </w:p>
    <w:p w:rsidR="005E730F" w:rsidRPr="00FE11FB" w:rsidRDefault="005E730F" w:rsidP="008E5924">
      <w:pPr>
        <w:pStyle w:val="ZADTre"/>
      </w:pPr>
      <w:r w:rsidRPr="00FE11FB">
        <w:t xml:space="preserve">Wyszukaj w pliku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dwie liczby, najmniejszą i największą. Podaj wartości tych liczb w zapisie ósemkowym.</w:t>
      </w:r>
    </w:p>
    <w:p w:rsidR="005E730F" w:rsidRPr="00FE11FB" w:rsidRDefault="005E730F" w:rsidP="008E5924">
      <w:pPr>
        <w:pStyle w:val="ZADNagwek"/>
      </w:pPr>
      <w:r w:rsidRPr="00FE11FB">
        <w:t>6</w:t>
      </w:r>
      <w:r w:rsidR="00C75BEC">
        <w:t>2</w:t>
      </w:r>
      <w:r w:rsidRPr="00FE11FB">
        <w:t>.2.</w:t>
      </w:r>
    </w:p>
    <w:p w:rsidR="005E730F" w:rsidRPr="00FE11FB" w:rsidRDefault="005E730F" w:rsidP="008E5924">
      <w:pPr>
        <w:pStyle w:val="ZADTre"/>
      </w:pPr>
      <w:r w:rsidRPr="00FE11FB">
        <w:t xml:space="preserve">Znajdź najdłuższy niemalejący ciąg liczb występujących w kolejnych wierszach </w:t>
      </w:r>
      <w:r>
        <w:t>p</w:t>
      </w:r>
      <w:r w:rsidRPr="00FE11FB">
        <w:t xml:space="preserve">liku </w:t>
      </w:r>
      <w:r w:rsidRPr="00FE11FB">
        <w:rPr>
          <w:rFonts w:ascii="Courier New" w:hAnsi="Courier New" w:cs="Courier New"/>
        </w:rPr>
        <w:t>lic</w:t>
      </w:r>
      <w:r w:rsidRPr="00FE11FB">
        <w:rPr>
          <w:rFonts w:ascii="Courier New" w:hAnsi="Courier New" w:cs="Courier New"/>
        </w:rPr>
        <w:t>z</w:t>
      </w:r>
      <w:r w:rsidRPr="00FE11FB">
        <w:rPr>
          <w:rFonts w:ascii="Courier New" w:hAnsi="Courier New" w:cs="Courier New"/>
        </w:rPr>
        <w:t>by2.txt</w:t>
      </w:r>
      <w:r w:rsidRPr="00FE11FB">
        <w:t>. Podaj pierwszy element tego ciągu oraz liczbę jego elementów. Możesz założyć, że jest jeden taki ciąg.</w:t>
      </w:r>
    </w:p>
    <w:p w:rsidR="005E730F" w:rsidRPr="00FE11FB" w:rsidRDefault="005E730F" w:rsidP="008E5924">
      <w:pPr>
        <w:pStyle w:val="ZADNagwek"/>
      </w:pPr>
      <w:r w:rsidRPr="00FE11FB">
        <w:t>Dla przykładowych danych:</w:t>
      </w:r>
    </w:p>
    <w:p w:rsidR="005E730F" w:rsidRPr="00FE11FB" w:rsidRDefault="005E730F" w:rsidP="005E730F">
      <w:r w:rsidRPr="00FE11FB">
        <w:t>23156</w:t>
      </w:r>
    </w:p>
    <w:p w:rsidR="005E730F" w:rsidRPr="00FE11FB" w:rsidRDefault="005E730F" w:rsidP="005E730F">
      <w:r w:rsidRPr="00FE11FB">
        <w:t>1231</w:t>
      </w:r>
    </w:p>
    <w:p w:rsidR="005E730F" w:rsidRPr="00FE11FB" w:rsidRDefault="005E730F" w:rsidP="005E730F">
      <w:r w:rsidRPr="00FE11FB">
        <w:t>1345</w:t>
      </w:r>
    </w:p>
    <w:p w:rsidR="005E730F" w:rsidRPr="00FE11FB" w:rsidRDefault="005E730F" w:rsidP="005E730F">
      <w:r w:rsidRPr="00FE11FB">
        <w:t>1456</w:t>
      </w:r>
    </w:p>
    <w:p w:rsidR="005E730F" w:rsidRPr="00FE11FB" w:rsidRDefault="005E730F" w:rsidP="005E730F">
      <w:r w:rsidRPr="00FE11FB">
        <w:t>1456</w:t>
      </w:r>
    </w:p>
    <w:p w:rsidR="005E730F" w:rsidRPr="00FE11FB" w:rsidRDefault="005E730F" w:rsidP="005E730F">
      <w:r w:rsidRPr="00FE11FB">
        <w:t>897</w:t>
      </w:r>
    </w:p>
    <w:p w:rsidR="005E730F" w:rsidRPr="00FE11FB" w:rsidRDefault="005E730F" w:rsidP="008E5924">
      <w:pPr>
        <w:pStyle w:val="ZADTre"/>
      </w:pPr>
      <w:r>
        <w:t>n</w:t>
      </w:r>
      <w:r w:rsidRPr="00FE11FB">
        <w:t>ajdłuższy niemalejący ciąg liczb rozpoczyna się liczbą 1231 i składa się z 4 elementów.</w:t>
      </w:r>
    </w:p>
    <w:p w:rsidR="005E730F" w:rsidRPr="00FE11FB" w:rsidRDefault="005E730F" w:rsidP="008E5924">
      <w:pPr>
        <w:pStyle w:val="ZADNagwek"/>
      </w:pPr>
      <w:r w:rsidRPr="00FE11FB">
        <w:lastRenderedPageBreak/>
        <w:t>6</w:t>
      </w:r>
      <w:r w:rsidR="00C75BEC">
        <w:t>2</w:t>
      </w:r>
      <w:r w:rsidRPr="00FE11FB">
        <w:t>.3.</w:t>
      </w:r>
    </w:p>
    <w:p w:rsidR="005E730F" w:rsidRPr="00FE11FB" w:rsidRDefault="005E730F" w:rsidP="008E5924">
      <w:pPr>
        <w:pStyle w:val="ZADTre"/>
      </w:pPr>
      <w:r w:rsidRPr="00FE11FB">
        <w:t xml:space="preserve">Porównaj wartości liczb zapisanych w wierszach o tych samych numerach w plikach </w:t>
      </w:r>
      <w:r w:rsidRPr="00FE11FB">
        <w:rPr>
          <w:rFonts w:ascii="Courier New" w:hAnsi="Courier New" w:cs="Courier New"/>
        </w:rPr>
        <w:t>lic</w:t>
      </w:r>
      <w:r w:rsidRPr="00FE11FB">
        <w:rPr>
          <w:rFonts w:ascii="Courier New" w:hAnsi="Courier New" w:cs="Courier New"/>
        </w:rPr>
        <w:t>z</w:t>
      </w:r>
      <w:r w:rsidRPr="00FE11FB">
        <w:rPr>
          <w:rFonts w:ascii="Courier New" w:hAnsi="Courier New" w:cs="Courier New"/>
        </w:rPr>
        <w:t>by1.txt</w:t>
      </w:r>
      <w:r w:rsidRPr="00FE11FB">
        <w:t xml:space="preserve"> i </w:t>
      </w:r>
      <w:r w:rsidRPr="00FE11FB">
        <w:rPr>
          <w:rFonts w:ascii="Courier New" w:hAnsi="Courier New" w:cs="Courier New"/>
        </w:rPr>
        <w:t>liczby2.txt</w:t>
      </w:r>
      <w:r w:rsidRPr="00FE11FB">
        <w:t>. Podaj liczbę wierszy, w których:</w:t>
      </w:r>
    </w:p>
    <w:p w:rsidR="005E730F" w:rsidRPr="00FE11FB" w:rsidRDefault="005E730F" w:rsidP="008E5924">
      <w:pPr>
        <w:pStyle w:val="ZADTre"/>
      </w:pPr>
      <w:r w:rsidRPr="00FE11FB">
        <w:t>a)</w:t>
      </w:r>
      <w:r w:rsidRPr="00FE11FB">
        <w:tab/>
        <w:t xml:space="preserve">liczby </w:t>
      </w:r>
      <w:r>
        <w:t>mają w obu plikach taką samą wartość</w:t>
      </w:r>
      <w:r w:rsidRPr="00FE11FB">
        <w:t>;</w:t>
      </w:r>
    </w:p>
    <w:p w:rsidR="005E730F" w:rsidRPr="00FE11FB" w:rsidRDefault="005E730F" w:rsidP="008E5924">
      <w:pPr>
        <w:pStyle w:val="ZADTre"/>
      </w:pPr>
      <w:r w:rsidRPr="00FE11FB">
        <w:t>b)</w:t>
      </w:r>
      <w:r w:rsidRPr="00FE11FB">
        <w:tab/>
        <w:t xml:space="preserve">wartość liczby z pliku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jest większa od wartości liczby z pliku </w:t>
      </w:r>
      <w:r w:rsidRPr="00FE11FB">
        <w:rPr>
          <w:rFonts w:ascii="Courier New" w:hAnsi="Courier New" w:cs="Courier New"/>
        </w:rPr>
        <w:t>lic</w:t>
      </w:r>
      <w:r w:rsidRPr="00FE11FB">
        <w:rPr>
          <w:rFonts w:ascii="Courier New" w:hAnsi="Courier New" w:cs="Courier New"/>
        </w:rPr>
        <w:t>z</w:t>
      </w:r>
      <w:r w:rsidRPr="00FE11FB">
        <w:rPr>
          <w:rFonts w:ascii="Courier New" w:hAnsi="Courier New" w:cs="Courier New"/>
        </w:rPr>
        <w:t>by2.txt</w:t>
      </w:r>
      <w:r w:rsidRPr="00FE11FB">
        <w:t>.</w:t>
      </w:r>
    </w:p>
    <w:p w:rsidR="005E730F" w:rsidRPr="00FE11FB" w:rsidRDefault="005E730F" w:rsidP="008E5924">
      <w:pPr>
        <w:pStyle w:val="ZADTre"/>
      </w:pPr>
      <w:r w:rsidRPr="00FE11FB">
        <w:t>Dla przykładowych danych:</w:t>
      </w:r>
    </w:p>
    <w:p w:rsidR="005E730F" w:rsidRPr="00FE11FB" w:rsidRDefault="005E730F" w:rsidP="005E730F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liczby1.txt</w:t>
      </w:r>
      <w:r w:rsidRPr="00FE11FB">
        <w:rPr>
          <w:rFonts w:ascii="Courier New" w:hAnsi="Courier New" w:cs="Courier New"/>
        </w:rPr>
        <w:tab/>
        <w:t>liczby2.txt</w:t>
      </w:r>
    </w:p>
    <w:p w:rsidR="005E730F" w:rsidRPr="00FE11FB" w:rsidRDefault="005E730F" w:rsidP="005E730F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11456</w:t>
      </w:r>
      <w:r w:rsidRPr="00FE11FB">
        <w:rPr>
          <w:rFonts w:ascii="Courier New" w:hAnsi="Courier New" w:cs="Courier New"/>
        </w:rPr>
        <w:tab/>
        <w:t>1302</w:t>
      </w:r>
    </w:p>
    <w:p w:rsidR="005E730F" w:rsidRPr="00FE11FB" w:rsidRDefault="005E730F" w:rsidP="005E730F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22666</w:t>
      </w:r>
      <w:r w:rsidRPr="00FE11FB">
        <w:rPr>
          <w:rFonts w:ascii="Courier New" w:hAnsi="Courier New" w:cs="Courier New"/>
        </w:rPr>
        <w:tab/>
        <w:t>9654</w:t>
      </w:r>
    </w:p>
    <w:p w:rsidR="005E730F" w:rsidRPr="00FE11FB" w:rsidRDefault="005E730F" w:rsidP="005E730F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546</w:t>
      </w:r>
      <w:r w:rsidRPr="00FE11FB">
        <w:rPr>
          <w:rFonts w:ascii="Courier New" w:hAnsi="Courier New" w:cs="Courier New"/>
        </w:rPr>
        <w:tab/>
        <w:t>499</w:t>
      </w:r>
    </w:p>
    <w:p w:rsidR="005E730F" w:rsidRPr="00FE11FB" w:rsidRDefault="005E730F" w:rsidP="008E5924">
      <w:pPr>
        <w:pStyle w:val="ZADTre"/>
      </w:pPr>
      <w:r w:rsidRPr="00FE11FB">
        <w:t>odp. a) 1</w:t>
      </w:r>
      <w:r w:rsidR="008E5924">
        <w:t xml:space="preserve"> </w:t>
      </w:r>
      <w:r>
        <w:t>wiersz</w:t>
      </w:r>
      <w:r w:rsidRPr="00FE11FB">
        <w:t>, bo tylko w drugim wierszu liczby mają taką samą wartość</w:t>
      </w:r>
      <w:r>
        <w:t>:</w:t>
      </w:r>
      <w:r w:rsidRPr="00FE11FB">
        <w:t xml:space="preserve"> 22666</w:t>
      </w:r>
      <w:r w:rsidRPr="00FE11FB">
        <w:rPr>
          <w:vertAlign w:val="subscript"/>
        </w:rPr>
        <w:t>8</w:t>
      </w:r>
      <w:r w:rsidRPr="00FE11FB">
        <w:t xml:space="preserve"> = 9654</w:t>
      </w:r>
      <w:r w:rsidRPr="00FE11FB">
        <w:rPr>
          <w:vertAlign w:val="subscript"/>
        </w:rPr>
        <w:t>10</w:t>
      </w:r>
    </w:p>
    <w:p w:rsidR="005E730F" w:rsidRPr="00FE11FB" w:rsidRDefault="005E730F" w:rsidP="008E5924">
      <w:pPr>
        <w:pStyle w:val="ZADTre"/>
      </w:pPr>
      <w:r w:rsidRPr="00FE11FB">
        <w:t>odp. b) 1</w:t>
      </w:r>
      <w:r>
        <w:t xml:space="preserve"> wiersz</w:t>
      </w:r>
      <w:r w:rsidRPr="00FE11FB">
        <w:t>, bo tylko w pierwszym wierszu wartość liczby w pierwszym pliku jest wię</w:t>
      </w:r>
      <w:r w:rsidRPr="00FE11FB">
        <w:t>k</w:t>
      </w:r>
      <w:r w:rsidRPr="00FE11FB">
        <w:t>sza niż odpowiadająca jej wartość w drugim pliku: 11456</w:t>
      </w:r>
      <w:r w:rsidRPr="00FE11FB">
        <w:rPr>
          <w:vertAlign w:val="subscript"/>
        </w:rPr>
        <w:t>8</w:t>
      </w:r>
      <w:r w:rsidRPr="00FE11FB">
        <w:t>&gt;1302</w:t>
      </w:r>
      <w:r w:rsidRPr="00FE11FB">
        <w:rPr>
          <w:vertAlign w:val="subscript"/>
        </w:rPr>
        <w:t>10</w:t>
      </w:r>
      <w:r w:rsidRPr="00FE11FB">
        <w:t>.</w:t>
      </w:r>
    </w:p>
    <w:p w:rsidR="005E730F" w:rsidRPr="00FE11FB" w:rsidRDefault="005E730F" w:rsidP="008E5924">
      <w:pPr>
        <w:pStyle w:val="ZADNagwek"/>
      </w:pPr>
      <w:r w:rsidRPr="00FE11FB">
        <w:t>6</w:t>
      </w:r>
      <w:r w:rsidR="00C75BEC">
        <w:t>2</w:t>
      </w:r>
      <w:r w:rsidRPr="00FE11FB">
        <w:t>.4.</w:t>
      </w:r>
    </w:p>
    <w:p w:rsidR="005E730F" w:rsidRPr="00FE11FB" w:rsidRDefault="005E730F" w:rsidP="00B364DF">
      <w:pPr>
        <w:pStyle w:val="ZADTre"/>
      </w:pPr>
      <w:r w:rsidRPr="00FE11FB">
        <w:t>Podaj</w:t>
      </w:r>
      <w:r>
        <w:t>,</w:t>
      </w:r>
      <w:r w:rsidRPr="00FE11FB">
        <w:t xml:space="preserve"> ile razy w zapisie dziesiętnym wszystkich liczb z pliku </w:t>
      </w:r>
      <w:r w:rsidRPr="00FE11FB">
        <w:rPr>
          <w:rFonts w:ascii="Courier New" w:hAnsi="Courier New" w:cs="Courier New"/>
        </w:rPr>
        <w:t xml:space="preserve">liczby2.txt </w:t>
      </w:r>
      <w:r w:rsidRPr="00FE11FB">
        <w:t>występuje cyfra 6 oraz ile razy wystąpiłaby ta cyfra, gdyby te same liczby były zapisane w systemie ósemkowym.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3</w:t>
      </w:r>
      <w:r w:rsidRPr="00FE11FB">
        <w:rPr>
          <w:lang w:eastAsia="en-US"/>
        </w:rPr>
        <w:t>.</w:t>
      </w:r>
    </w:p>
    <w:p w:rsidR="005E730F" w:rsidRPr="00FE11FB" w:rsidRDefault="005E730F" w:rsidP="00B364DF">
      <w:pPr>
        <w:pStyle w:val="ZADWizka"/>
      </w:pPr>
      <w:r>
        <w:t>Wiązka zadań</w:t>
      </w:r>
      <w:r w:rsidRPr="00FE11FB">
        <w:t xml:space="preserve"> </w:t>
      </w:r>
      <w:r w:rsidRPr="00B364DF">
        <w:rPr>
          <w:i/>
        </w:rPr>
        <w:t>Ciągi zerojedynkowe</w:t>
      </w:r>
    </w:p>
    <w:p w:rsidR="005E730F" w:rsidRPr="00FE11FB" w:rsidRDefault="005E730F" w:rsidP="00B364DF">
      <w:pPr>
        <w:pStyle w:val="ZADTre"/>
        <w:rPr>
          <w:rFonts w:ascii="TimesNewRomanPSMT" w:hAnsi="TimesNewRomanPSMT" w:hint="eastAsia"/>
        </w:rPr>
      </w:pPr>
      <w:r w:rsidRPr="00FE11FB">
        <w:t xml:space="preserve">W pliku </w:t>
      </w:r>
      <w:r w:rsidRPr="00FE11FB">
        <w:rPr>
          <w:rFonts w:ascii="Courier New" w:hAnsi="Courier New"/>
        </w:rPr>
        <w:t xml:space="preserve">ciagi.txt </w:t>
      </w:r>
      <w:r w:rsidRPr="00FE11FB">
        <w:t xml:space="preserve">w oddzielnych wierszach znajduje się </w:t>
      </w:r>
      <w:r w:rsidRPr="00FE11FB">
        <w:rPr>
          <w:b/>
          <w:bCs/>
        </w:rPr>
        <w:t>1000</w:t>
      </w:r>
      <w:r w:rsidRPr="00FE11FB">
        <w:t xml:space="preserve"> </w:t>
      </w:r>
      <w:r w:rsidRPr="00FE11FB">
        <w:rPr>
          <w:b/>
        </w:rPr>
        <w:t>różnych ciągów zeroj</w:t>
      </w:r>
      <w:r w:rsidRPr="00FE11FB">
        <w:rPr>
          <w:b/>
        </w:rPr>
        <w:t>e</w:t>
      </w:r>
      <w:r w:rsidRPr="00FE11FB">
        <w:rPr>
          <w:b/>
        </w:rPr>
        <w:t>dynkowych</w:t>
      </w:r>
      <w:r w:rsidRPr="00FE11FB">
        <w:t xml:space="preserve">, każdy o długości od 2 do 18. </w:t>
      </w:r>
      <w:r w:rsidRPr="00FE11FB">
        <w:rPr>
          <w:b/>
          <w:bCs/>
        </w:rPr>
        <w:t>Napisz program(-y)</w:t>
      </w:r>
      <w:r w:rsidRPr="00FE11FB">
        <w:rPr>
          <w:bCs/>
        </w:rPr>
        <w:t>,</w:t>
      </w:r>
      <w:r w:rsidRPr="00FE11FB">
        <w:t xml:space="preserve"> który</w:t>
      </w:r>
      <w:r>
        <w:t xml:space="preserve"> pozwoli rozwiązać poniższe zadania. Następnie je rozwiąż, a odpowiedzi </w:t>
      </w:r>
      <w:r w:rsidRPr="00FE11FB">
        <w:t xml:space="preserve">do poszczególnych zadań </w:t>
      </w:r>
      <w:r w:rsidRPr="00FE11FB">
        <w:rPr>
          <w:iCs/>
        </w:rPr>
        <w:t>zapisz w pl</w:t>
      </w:r>
      <w:r w:rsidRPr="00FE11FB">
        <w:rPr>
          <w:iCs/>
        </w:rPr>
        <w:t>i</w:t>
      </w:r>
      <w:r w:rsidRPr="00FE11FB">
        <w:rPr>
          <w:iCs/>
        </w:rPr>
        <w:t xml:space="preserve">ku tekstowym </w:t>
      </w:r>
      <w:r w:rsidRPr="00FE11FB">
        <w:rPr>
          <w:rFonts w:ascii="Courier New" w:hAnsi="Courier New" w:cs="Courier New"/>
        </w:rPr>
        <w:t>wyniki_ciagi.txt</w:t>
      </w:r>
      <w:r w:rsidRPr="00FE11FB">
        <w:t xml:space="preserve">. </w:t>
      </w:r>
      <w:r w:rsidRPr="00FE11FB">
        <w:rPr>
          <w:rFonts w:ascii="TimesNewRomanPSMT" w:hAnsi="TimesNewRomanPSMT"/>
        </w:rPr>
        <w:t>Wyniki do każdego zadania poprzedź numerem ozn</w:t>
      </w:r>
      <w:r w:rsidRPr="00FE11FB">
        <w:rPr>
          <w:rFonts w:ascii="TimesNewRomanPSMT" w:hAnsi="TimesNewRomanPSMT"/>
        </w:rPr>
        <w:t>a</w:t>
      </w:r>
      <w:r w:rsidRPr="00FE11FB">
        <w:rPr>
          <w:rFonts w:ascii="TimesNewRomanPSMT" w:hAnsi="TimesNewRomanPSMT"/>
        </w:rPr>
        <w:t>czającym to zadanie.</w:t>
      </w:r>
    </w:p>
    <w:p w:rsidR="005E730F" w:rsidRPr="00FE11FB" w:rsidRDefault="005E730F" w:rsidP="00B364DF">
      <w:pPr>
        <w:pStyle w:val="ZADNagwek"/>
      </w:pPr>
      <w:r w:rsidRPr="00FE11FB">
        <w:t>6</w:t>
      </w:r>
      <w:r w:rsidR="00C75BEC">
        <w:t>3.1.</w:t>
      </w:r>
    </w:p>
    <w:p w:rsidR="005E730F" w:rsidRPr="00FE11FB" w:rsidRDefault="005E730F" w:rsidP="00B364DF">
      <w:pPr>
        <w:pStyle w:val="ZADTre"/>
      </w:pPr>
      <w:r w:rsidRPr="00FE11FB">
        <w:rPr>
          <w:b/>
        </w:rPr>
        <w:t>Ciągiem dwucyklicznym</w:t>
      </w:r>
      <w:r w:rsidRPr="00FE11FB">
        <w:t xml:space="preserve"> będziemy nazywać taki ciąg zerojedynkowy </w:t>
      </w:r>
      <m:oMath>
        <m:r>
          <w:rPr>
            <w:rFonts w:ascii="Cambria Math" w:hAnsi="Cambria Math"/>
          </w:rPr>
          <m:t>w</m:t>
        </m:r>
      </m:oMath>
      <w:r w:rsidRPr="00FE11FB">
        <w:t xml:space="preserve"> o długości parz</w:t>
      </w:r>
      <w:r w:rsidRPr="00FE11FB">
        <w:t>y</w:t>
      </w:r>
      <w:r w:rsidRPr="00FE11FB">
        <w:t xml:space="preserve">stej, który składa się z dwóch fragmentów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11FB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11FB">
        <w:t xml:space="preserve">,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11FB">
        <w:t xml:space="preserve">, takich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11FB">
        <w:t xml:space="preserve">. Podaj wszystkie ciągi dwucykliczne </w:t>
      </w:r>
      <w:r>
        <w:t xml:space="preserve">zapisane w </w:t>
      </w:r>
      <w:r w:rsidRPr="00FE11FB">
        <w:t xml:space="preserve">pliku </w:t>
      </w:r>
      <w:r w:rsidRPr="00FE11FB">
        <w:rPr>
          <w:rFonts w:ascii="Courier New" w:hAnsi="Courier New" w:cs="Courier New"/>
        </w:rPr>
        <w:t>ciagi.txt.</w:t>
      </w:r>
    </w:p>
    <w:p w:rsidR="005E730F" w:rsidRPr="00FE11FB" w:rsidRDefault="005E730F" w:rsidP="00B364DF">
      <w:pPr>
        <w:pStyle w:val="ZADPrzykad"/>
      </w:pPr>
      <w:r w:rsidRPr="00FE11FB">
        <w:t>Przykład</w:t>
      </w:r>
    </w:p>
    <w:p w:rsidR="005E730F" w:rsidRPr="00FE11FB" w:rsidRDefault="005E730F" w:rsidP="00B364DF">
      <w:pPr>
        <w:pStyle w:val="ZADTre"/>
      </w:pPr>
      <w:r w:rsidRPr="00FE11FB">
        <w:t>Dla zestawu ciągów: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  <w:u w:val="single"/>
        </w:rPr>
      </w:pPr>
      <w:r w:rsidRPr="00FE11FB">
        <w:rPr>
          <w:rFonts w:ascii="Courier New" w:hAnsi="Courier New" w:cs="Courier New"/>
          <w:sz w:val="22"/>
          <w:u w:val="single"/>
        </w:rPr>
        <w:t>10010101010011001010101001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 xml:space="preserve">11001101001 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1001000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  <w:u w:val="single"/>
        </w:rPr>
        <w:t>11001100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101010011100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  <w:u w:val="single"/>
        </w:rPr>
      </w:pPr>
      <w:r w:rsidRPr="00FE11FB">
        <w:rPr>
          <w:rFonts w:ascii="Courier New" w:hAnsi="Courier New" w:cs="Courier New"/>
          <w:sz w:val="22"/>
          <w:u w:val="single"/>
        </w:rPr>
        <w:t>110011110011</w:t>
      </w:r>
    </w:p>
    <w:p w:rsidR="005E730F" w:rsidRPr="00FE11FB" w:rsidRDefault="005E730F" w:rsidP="00B364DF">
      <w:pPr>
        <w:pStyle w:val="ZADTre"/>
        <w:rPr>
          <w:b/>
        </w:rPr>
      </w:pPr>
      <w:r w:rsidRPr="00FE11FB">
        <w:t>3 podkreślone ciągi są dwucykliczne.</w:t>
      </w:r>
    </w:p>
    <w:p w:rsidR="005E730F" w:rsidRPr="00FE11FB" w:rsidRDefault="005E730F" w:rsidP="00B364DF">
      <w:pPr>
        <w:pStyle w:val="ZADNagwek"/>
      </w:pPr>
      <w:r w:rsidRPr="00FE11FB">
        <w:lastRenderedPageBreak/>
        <w:t>6</w:t>
      </w:r>
      <w:r w:rsidR="00C75BEC">
        <w:t>3</w:t>
      </w:r>
      <w:r w:rsidRPr="00FE11FB">
        <w:t>.2.</w:t>
      </w:r>
    </w:p>
    <w:p w:rsidR="00B364DF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 xml:space="preserve">Podaj liczbę ciągów z pliku </w:t>
      </w:r>
      <w:r w:rsidRPr="00FE11FB">
        <w:rPr>
          <w:rFonts w:ascii="Courier New" w:hAnsi="Courier New" w:cs="Courier New"/>
          <w:lang w:eastAsia="en-US"/>
        </w:rPr>
        <w:t>ciagi.txt</w:t>
      </w:r>
      <w:r w:rsidRPr="00FE11FB">
        <w:rPr>
          <w:lang w:eastAsia="en-US"/>
        </w:rPr>
        <w:t>, w których</w:t>
      </w:r>
      <w:r>
        <w:rPr>
          <w:lang w:eastAsia="en-US"/>
        </w:rPr>
        <w:t xml:space="preserve"> nie występują obok siebie dwie jedynki.</w:t>
      </w:r>
    </w:p>
    <w:p w:rsidR="005E730F" w:rsidRPr="00FE11FB" w:rsidRDefault="00B364DF" w:rsidP="00B364DF">
      <w:pPr>
        <w:pStyle w:val="ZADPrzykad"/>
      </w:pPr>
      <w:r>
        <w:t>Przykład</w:t>
      </w:r>
    </w:p>
    <w:p w:rsidR="005E730F" w:rsidRPr="00FE11FB" w:rsidRDefault="005E730F" w:rsidP="00B364DF">
      <w:pPr>
        <w:pStyle w:val="ZADTre"/>
      </w:pPr>
      <w:r w:rsidRPr="00FE11FB">
        <w:t>Dla zestawu ciągów: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  <w:u w:val="single"/>
        </w:rPr>
      </w:pPr>
      <w:r w:rsidRPr="00FE11FB">
        <w:rPr>
          <w:rFonts w:ascii="Courier New" w:hAnsi="Courier New" w:cs="Courier New"/>
          <w:sz w:val="22"/>
          <w:u w:val="single"/>
        </w:rPr>
        <w:t>10101010100101001010010101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11001101001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  <w:u w:val="single"/>
        </w:rPr>
      </w:pPr>
      <w:r w:rsidRPr="00FE11FB">
        <w:rPr>
          <w:rFonts w:ascii="Courier New" w:hAnsi="Courier New" w:cs="Courier New"/>
          <w:sz w:val="22"/>
          <w:u w:val="single"/>
        </w:rPr>
        <w:t>10001000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101010011100</w:t>
      </w:r>
    </w:p>
    <w:p w:rsidR="005E730F" w:rsidRPr="00FE11FB" w:rsidRDefault="005E730F" w:rsidP="005E730F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000011</w:t>
      </w:r>
    </w:p>
    <w:p w:rsidR="005E730F" w:rsidRPr="00FE11FB" w:rsidRDefault="005E730F" w:rsidP="00B364DF">
      <w:pPr>
        <w:pStyle w:val="ZADTre"/>
      </w:pPr>
      <w:r w:rsidRPr="00FE11FB">
        <w:t>wynikiem jest liczba 2 (w dwóch podkreślonych ciągach dwie jedynki nie występują obok siebie).</w:t>
      </w:r>
    </w:p>
    <w:p w:rsidR="00681526" w:rsidRDefault="00681526">
      <w:pPr>
        <w:spacing w:after="200" w:line="276" w:lineRule="auto"/>
        <w:rPr>
          <w:b/>
        </w:rPr>
      </w:pPr>
      <w:r>
        <w:br w:type="page"/>
      </w:r>
    </w:p>
    <w:p w:rsidR="00F9463D" w:rsidRPr="00FE11FB" w:rsidRDefault="00F9463D" w:rsidP="00B364DF">
      <w:pPr>
        <w:pStyle w:val="ZADNagwek"/>
      </w:pPr>
      <w:r w:rsidRPr="00FE11FB">
        <w:t>6</w:t>
      </w:r>
      <w:r w:rsidR="00C75BEC">
        <w:t>3</w:t>
      </w:r>
      <w:r w:rsidRPr="00FE11FB">
        <w:t xml:space="preserve">.3. </w:t>
      </w:r>
    </w:p>
    <w:p w:rsidR="00F9463D" w:rsidRPr="00FE11FB" w:rsidRDefault="00F9463D" w:rsidP="00B364DF">
      <w:pPr>
        <w:pStyle w:val="ZADTre"/>
      </w:pPr>
      <w:r w:rsidRPr="00FE11FB">
        <w:rPr>
          <w:b/>
        </w:rPr>
        <w:t>Liczbą półpierwszą</w:t>
      </w:r>
      <w:r w:rsidRPr="00FE11FB">
        <w:t xml:space="preserve"> nazywamy taką liczbę, która jest iloczynem dwóch liczb pierwszych. Podaj, ile ciągów z pliku </w:t>
      </w:r>
      <w:r w:rsidRPr="00FE11FB">
        <w:rPr>
          <w:rFonts w:ascii="Courier New" w:hAnsi="Courier New" w:cs="Courier New"/>
        </w:rPr>
        <w:t>ciagi.txt</w:t>
      </w:r>
      <w:r w:rsidRPr="00FE11FB">
        <w:t xml:space="preserve"> jest reprezentacją binarną liczb półpierwszych. Doda</w:t>
      </w:r>
      <w:r w:rsidRPr="00FE11FB">
        <w:t>t</w:t>
      </w:r>
      <w:r w:rsidRPr="00FE11FB">
        <w:t>kowo podaj największą i najmniejszą liczbę półpierwszą</w:t>
      </w:r>
      <w:r>
        <w:t xml:space="preserve"> w zapisie dziesiętnym</w:t>
      </w:r>
      <w:r w:rsidRPr="00FE11FB">
        <w:t>.</w:t>
      </w:r>
    </w:p>
    <w:p w:rsidR="00F9463D" w:rsidRPr="00FE11FB" w:rsidRDefault="00B364DF" w:rsidP="00B364DF">
      <w:pPr>
        <w:pStyle w:val="ZADPrzykad"/>
      </w:pPr>
      <w:r>
        <w:t>Przykład</w:t>
      </w:r>
    </w:p>
    <w:p w:rsidR="00F9463D" w:rsidRPr="00FE11FB" w:rsidRDefault="00F9463D" w:rsidP="00B364DF">
      <w:pPr>
        <w:pStyle w:val="ZADTre"/>
      </w:pPr>
      <w:r w:rsidRPr="00FE11FB">
        <w:t>Dla zestawu ciągów:</w:t>
      </w:r>
    </w:p>
    <w:p w:rsidR="00F9463D" w:rsidRPr="00FE11FB" w:rsidRDefault="00F9463D" w:rsidP="00F9463D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  <w:u w:val="single"/>
        </w:rPr>
        <w:t>100010</w:t>
      </w:r>
    </w:p>
    <w:p w:rsidR="00F9463D" w:rsidRPr="00FE11FB" w:rsidRDefault="00F9463D" w:rsidP="00F9463D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  <w:u w:val="single"/>
        </w:rPr>
        <w:t>1101001001</w:t>
      </w:r>
    </w:p>
    <w:p w:rsidR="00F9463D" w:rsidRPr="00FE11FB" w:rsidRDefault="00F9463D" w:rsidP="00F9463D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1100101</w:t>
      </w:r>
    </w:p>
    <w:p w:rsidR="00F9463D" w:rsidRPr="00FE11FB" w:rsidRDefault="00F9463D" w:rsidP="00F9463D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</w:rPr>
        <w:t>1111111111</w:t>
      </w:r>
    </w:p>
    <w:p w:rsidR="00F9463D" w:rsidRPr="00FE11FB" w:rsidRDefault="00F9463D" w:rsidP="00F9463D">
      <w:pPr>
        <w:ind w:left="1134"/>
        <w:jc w:val="both"/>
        <w:rPr>
          <w:rFonts w:ascii="Courier New" w:hAnsi="Courier New" w:cs="Courier New"/>
          <w:sz w:val="22"/>
        </w:rPr>
      </w:pPr>
      <w:r w:rsidRPr="00FE11FB">
        <w:rPr>
          <w:rFonts w:ascii="Courier New" w:hAnsi="Courier New" w:cs="Courier New"/>
          <w:sz w:val="22"/>
          <w:u w:val="single"/>
        </w:rPr>
        <w:t>10010110000010010010</w:t>
      </w:r>
    </w:p>
    <w:p w:rsidR="00F9463D" w:rsidRPr="00FE11FB" w:rsidRDefault="00F9463D" w:rsidP="00B364DF">
      <w:pPr>
        <w:pStyle w:val="ZADTre"/>
      </w:pPr>
      <w:r w:rsidRPr="00FE11FB">
        <w:t>podkreślone ciągi są zapisem binarnym liczb półpierwszych, ponieważ:</w:t>
      </w:r>
    </w:p>
    <w:p w:rsidR="00F9463D" w:rsidRPr="00FE11FB" w:rsidRDefault="00F9463D" w:rsidP="00B364DF">
      <w:pPr>
        <w:pStyle w:val="ZADTre"/>
      </w:pPr>
      <w:r w:rsidRPr="00FE11FB">
        <w:t>(100010)</w:t>
      </w:r>
      <w:r w:rsidRPr="00FE11FB">
        <w:rPr>
          <w:vertAlign w:val="subscript"/>
        </w:rPr>
        <w:t>2</w:t>
      </w:r>
      <w:r w:rsidRPr="00FE11FB">
        <w:t xml:space="preserve"> = 34</w:t>
      </w:r>
      <w:r w:rsidRPr="00FE11FB">
        <w:rPr>
          <w:vertAlign w:val="subscript"/>
        </w:rPr>
        <w:t xml:space="preserve"> </w:t>
      </w:r>
      <w:r w:rsidRPr="00FE11FB">
        <w:t xml:space="preserve">= 2 * 17, więc jest liczbą półpierwszą; </w:t>
      </w:r>
    </w:p>
    <w:p w:rsidR="00F9463D" w:rsidRPr="00FE11FB" w:rsidRDefault="00F9463D" w:rsidP="00B364DF">
      <w:pPr>
        <w:pStyle w:val="ZADTre"/>
      </w:pPr>
      <w:r w:rsidRPr="00FE11FB">
        <w:t>(1101001001)</w:t>
      </w:r>
      <w:r w:rsidRPr="00FE11FB">
        <w:rPr>
          <w:vertAlign w:val="subscript"/>
        </w:rPr>
        <w:t>2</w:t>
      </w:r>
      <w:r w:rsidRPr="00FE11FB">
        <w:t xml:space="preserve"> = 841</w:t>
      </w:r>
      <w:r w:rsidRPr="00FE11FB">
        <w:rPr>
          <w:vertAlign w:val="subscript"/>
        </w:rPr>
        <w:t xml:space="preserve"> </w:t>
      </w:r>
      <w:r w:rsidRPr="00FE11FB">
        <w:t>= 29 * 29, więc jest liczbą półpierwszą;</w:t>
      </w:r>
    </w:p>
    <w:p w:rsidR="00F9463D" w:rsidRPr="00FE11FB" w:rsidRDefault="00F9463D" w:rsidP="00B364DF">
      <w:pPr>
        <w:pStyle w:val="ZADTre"/>
      </w:pPr>
      <w:r w:rsidRPr="00FE11FB">
        <w:t>(1100101)</w:t>
      </w:r>
      <w:r w:rsidRPr="00FE11FB">
        <w:rPr>
          <w:vertAlign w:val="subscript"/>
        </w:rPr>
        <w:t>2</w:t>
      </w:r>
      <w:r w:rsidRPr="00FE11FB">
        <w:t xml:space="preserve"> = 101 = 101 * 1;</w:t>
      </w:r>
    </w:p>
    <w:p w:rsidR="00F9463D" w:rsidRPr="00FE11FB" w:rsidRDefault="00F9463D" w:rsidP="00B364DF">
      <w:pPr>
        <w:pStyle w:val="ZADTre"/>
      </w:pPr>
      <w:r w:rsidRPr="00FE11FB">
        <w:t>(1111111111)</w:t>
      </w:r>
      <w:r w:rsidRPr="00FE11FB">
        <w:rPr>
          <w:vertAlign w:val="subscript"/>
        </w:rPr>
        <w:t>2</w:t>
      </w:r>
      <w:r w:rsidRPr="00FE11FB">
        <w:t xml:space="preserve"> = 1023 = 3 * 11 * 31;</w:t>
      </w:r>
    </w:p>
    <w:p w:rsidR="00F9463D" w:rsidRPr="00FE11FB" w:rsidRDefault="00F9463D" w:rsidP="00B364DF">
      <w:pPr>
        <w:pStyle w:val="ZADTre"/>
      </w:pPr>
      <w:r w:rsidRPr="00FE11FB">
        <w:t>(10010110000010010010)</w:t>
      </w:r>
      <w:r w:rsidRPr="00FE11FB">
        <w:rPr>
          <w:vertAlign w:val="subscript"/>
        </w:rPr>
        <w:t>2</w:t>
      </w:r>
      <w:r w:rsidRPr="00FE11FB">
        <w:t xml:space="preserve"> = 614546 = 2 * 307273, więc jest liczbą półpierwszą.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4</w:t>
      </w:r>
      <w:r w:rsidRPr="00FE11FB">
        <w:rPr>
          <w:lang w:eastAsia="en-US"/>
        </w:rPr>
        <w:t>.</w:t>
      </w:r>
    </w:p>
    <w:p w:rsidR="005E730F" w:rsidRPr="009C46BF" w:rsidRDefault="005E730F" w:rsidP="00B364DF">
      <w:pPr>
        <w:pStyle w:val="ZADWizka"/>
        <w:rPr>
          <w:lang w:eastAsia="en-US"/>
        </w:rPr>
      </w:pPr>
      <w:r>
        <w:rPr>
          <w:lang w:eastAsia="en-US"/>
        </w:rPr>
        <w:t>Wiązka zadań</w:t>
      </w:r>
      <w:r w:rsidRPr="00FE11FB">
        <w:rPr>
          <w:lang w:eastAsia="en-US"/>
        </w:rPr>
        <w:t xml:space="preserve"> </w:t>
      </w:r>
      <w:r w:rsidRPr="00136D91">
        <w:rPr>
          <w:i/>
          <w:lang w:eastAsia="en-US"/>
        </w:rPr>
        <w:t>Obrazki</w:t>
      </w:r>
    </w:p>
    <w:p w:rsidR="005E730F" w:rsidRPr="00FE11FB" w:rsidRDefault="005E730F" w:rsidP="00B364DF">
      <w:pPr>
        <w:pStyle w:val="ZADTre"/>
        <w:rPr>
          <w:lang w:eastAsia="pl-PL"/>
        </w:rPr>
      </w:pPr>
      <w:r w:rsidRPr="00FE11FB">
        <w:rPr>
          <w:lang w:eastAsia="pl-PL"/>
        </w:rPr>
        <w:t>Bit parzystości ciągu złożonego z zer i jedynek jest równy 0, gdy w ciągu tym występuje p</w:t>
      </w:r>
      <w:r w:rsidRPr="00FE11FB">
        <w:rPr>
          <w:lang w:eastAsia="pl-PL"/>
        </w:rPr>
        <w:t>a</w:t>
      </w:r>
      <w:r w:rsidRPr="00FE11FB">
        <w:rPr>
          <w:lang w:eastAsia="pl-PL"/>
        </w:rPr>
        <w:t xml:space="preserve">rzysta liczba jedynek, w przeciwnym razie bit parzystości jest równy 1. </w:t>
      </w:r>
    </w:p>
    <w:p w:rsidR="005E730F" w:rsidRPr="00FE11FB" w:rsidRDefault="005E730F" w:rsidP="00B364DF">
      <w:pPr>
        <w:pStyle w:val="ZADTre"/>
        <w:rPr>
          <w:lang w:eastAsia="pl-PL"/>
        </w:rPr>
      </w:pPr>
      <w:r>
        <w:rPr>
          <w:lang w:eastAsia="pl-PL"/>
        </w:rPr>
        <w:t xml:space="preserve">Czarno-biały obrazek </w:t>
      </w:r>
      <w:r w:rsidRPr="00FE11FB">
        <w:rPr>
          <w:lang w:eastAsia="pl-PL"/>
        </w:rPr>
        <w:t xml:space="preserve">rozmiaru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 </w:t>
      </w:r>
      <w:r w:rsidRPr="00FE11FB">
        <w:rPr>
          <w:lang w:eastAsia="pl-PL"/>
        </w:rPr>
        <w:sym w:font="Symbol" w:char="F0B4"/>
      </w:r>
      <w:r w:rsidRPr="00FE11FB">
        <w:rPr>
          <w:lang w:eastAsia="pl-PL"/>
        </w:rPr>
        <w:t> 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składa się z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wierszy po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pikseli. Każdy wiersz pikseli reprezentujemy jako ciąg zer i jedynek, każdy </w:t>
      </w:r>
      <w:r>
        <w:rPr>
          <w:lang w:eastAsia="pl-PL"/>
        </w:rPr>
        <w:t xml:space="preserve">biały </w:t>
      </w:r>
      <w:r w:rsidRPr="00FE11FB">
        <w:rPr>
          <w:lang w:eastAsia="pl-PL"/>
        </w:rPr>
        <w:t xml:space="preserve">piksel reprezentujemy przez 0, czarny </w:t>
      </w:r>
      <w:r>
        <w:rPr>
          <w:lang w:eastAsia="pl-PL"/>
        </w:rPr>
        <w:t xml:space="preserve">— </w:t>
      </w:r>
      <w:r w:rsidRPr="00FE11FB">
        <w:rPr>
          <w:lang w:eastAsia="pl-PL"/>
        </w:rPr>
        <w:t>przez 1. Na końcu każdego wiersza dodany jest bit parzystości, podobnie pod ostatnim wie</w:t>
      </w:r>
      <w:r w:rsidRPr="00FE11FB">
        <w:rPr>
          <w:lang w:eastAsia="pl-PL"/>
        </w:rPr>
        <w:t>r</w:t>
      </w:r>
      <w:r w:rsidRPr="00FE11FB">
        <w:rPr>
          <w:lang w:eastAsia="pl-PL"/>
        </w:rPr>
        <w:t xml:space="preserve">szem obrazka dołączony jest wiersz bitów parzystości każdej z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kolumn. </w:t>
      </w:r>
      <w:r w:rsidRPr="00B364DF">
        <w:rPr>
          <w:b/>
          <w:lang w:eastAsia="pl-PL"/>
        </w:rPr>
        <w:t>Bitów parzystości nie traktujemy jako części obrazka.</w:t>
      </w:r>
    </w:p>
    <w:p w:rsidR="005E730F" w:rsidRPr="00FE11FB" w:rsidRDefault="005E730F" w:rsidP="00B364DF">
      <w:pPr>
        <w:pStyle w:val="ZADTre"/>
        <w:rPr>
          <w:lang w:eastAsia="pl-PL"/>
        </w:rPr>
      </w:pPr>
      <w:r w:rsidRPr="00FE11FB">
        <w:rPr>
          <w:b/>
          <w:bCs/>
          <w:szCs w:val="18"/>
          <w:lang w:eastAsia="pl-PL"/>
        </w:rPr>
        <w:t>Przykład</w:t>
      </w:r>
      <w:r w:rsidRPr="00FE11FB">
        <w:rPr>
          <w:szCs w:val="18"/>
          <w:lang w:eastAsia="pl-PL"/>
        </w:rPr>
        <w:t xml:space="preserve">: Poniżej podajemy obrazek rozmiaru </w:t>
      </w:r>
      <w:r w:rsidRPr="00FE11FB">
        <w:rPr>
          <w:lang w:eastAsia="pl-PL"/>
        </w:rPr>
        <w:t>5 </w:t>
      </w:r>
      <w:r w:rsidRPr="00FE11FB">
        <w:rPr>
          <w:lang w:eastAsia="pl-PL"/>
        </w:rPr>
        <w:sym w:font="Symbol" w:char="F0B4"/>
      </w:r>
      <w:r w:rsidRPr="00FE11FB">
        <w:rPr>
          <w:lang w:eastAsia="pl-PL"/>
        </w:rPr>
        <w:t xml:space="preserve"> 5 oraz jego </w:t>
      </w:r>
      <w:r w:rsidRPr="00FE11FB">
        <w:rPr>
          <w:szCs w:val="18"/>
          <w:lang w:eastAsia="pl-PL"/>
        </w:rPr>
        <w:t>reprezentację</w:t>
      </w:r>
      <w:r w:rsidRPr="00FE11FB">
        <w:rPr>
          <w:lang w:eastAsia="pl-PL"/>
        </w:rPr>
        <w:t>, wraz z odp</w:t>
      </w:r>
      <w:r w:rsidRPr="00FE11FB">
        <w:rPr>
          <w:lang w:eastAsia="pl-PL"/>
        </w:rPr>
        <w:t>o</w:t>
      </w:r>
      <w:r w:rsidRPr="00FE11FB">
        <w:rPr>
          <w:lang w:eastAsia="pl-PL"/>
        </w:rPr>
        <w:t>wiednimi bitami parzystości (bity parzystości zostały podkreślone):</w:t>
      </w:r>
    </w:p>
    <w:tbl>
      <w:tblPr>
        <w:tblW w:w="13451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"/>
        <w:gridCol w:w="298"/>
        <w:gridCol w:w="297"/>
        <w:gridCol w:w="297"/>
        <w:gridCol w:w="297"/>
        <w:gridCol w:w="1441"/>
        <w:gridCol w:w="1887"/>
        <w:gridCol w:w="8636"/>
      </w:tblGrid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lang w:eastAsia="pl-PL"/>
              </w:rPr>
              <w:t xml:space="preserve">0 1 1 0 1 </w:t>
            </w: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1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lang w:eastAsia="pl-PL"/>
              </w:rPr>
              <w:t xml:space="preserve">1 1 1 0 1 </w:t>
            </w: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0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lang w:eastAsia="pl-PL"/>
              </w:rPr>
              <w:t xml:space="preserve">1 1 1 1 1 </w:t>
            </w: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1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lang w:eastAsia="pl-PL"/>
              </w:rPr>
              <w:t xml:space="preserve">0 1 1 0 0 </w:t>
            </w: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0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lang w:eastAsia="pl-PL"/>
              </w:rPr>
              <w:t xml:space="preserve">1 1 0 1 1 </w:t>
            </w: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0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rPr>
          <w:trHeight w:val="113"/>
        </w:trPr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730F" w:rsidRPr="00FE11FB" w:rsidRDefault="005E730F" w:rsidP="00637637">
            <w:pPr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  <w:r w:rsidRPr="00FE11FB">
              <w:rPr>
                <w:rFonts w:ascii="Courier New" w:eastAsia="Times New Roman" w:hAnsi="Courier New" w:cs="Courier New"/>
                <w:sz w:val="22"/>
                <w:szCs w:val="20"/>
                <w:u w:val="single"/>
                <w:lang w:eastAsia="pl-PL"/>
              </w:rPr>
              <w:t>1 1 0 0 0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30F" w:rsidRPr="00FE11FB" w:rsidRDefault="005E730F" w:rsidP="00637637">
            <w:pPr>
              <w:tabs>
                <w:tab w:val="left" w:pos="5103"/>
              </w:tabs>
              <w:jc w:val="right"/>
              <w:rPr>
                <w:rFonts w:ascii="Courier New" w:eastAsia="Times New Roman" w:hAnsi="Courier New" w:cs="Courier New"/>
                <w:szCs w:val="20"/>
                <w:u w:val="single"/>
                <w:lang w:eastAsia="pl-PL"/>
              </w:rPr>
            </w:pPr>
          </w:p>
        </w:tc>
      </w:tr>
    </w:tbl>
    <w:p w:rsidR="005E730F" w:rsidRPr="00FE11FB" w:rsidRDefault="005E730F" w:rsidP="005E730F">
      <w:pPr>
        <w:tabs>
          <w:tab w:val="left" w:pos="3686"/>
        </w:tabs>
        <w:ind w:left="709"/>
        <w:rPr>
          <w:rFonts w:eastAsia="Times New Roman"/>
          <w:szCs w:val="18"/>
          <w:lang w:eastAsia="pl-PL"/>
        </w:rPr>
      </w:pPr>
      <w:r w:rsidRPr="00FE11FB">
        <w:rPr>
          <w:rFonts w:eastAsia="Times New Roman"/>
          <w:szCs w:val="20"/>
          <w:lang w:eastAsia="pl-PL"/>
        </w:rPr>
        <w:t>Obrazek</w:t>
      </w:r>
      <w:r w:rsidRPr="00FE11FB">
        <w:rPr>
          <w:rFonts w:eastAsia="Times New Roman"/>
          <w:szCs w:val="20"/>
          <w:lang w:eastAsia="pl-PL"/>
        </w:rPr>
        <w:tab/>
        <w:t>Reprezentacja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</w:r>
    </w:p>
    <w:p w:rsidR="005E730F" w:rsidRPr="00FE11FB" w:rsidRDefault="005E730F" w:rsidP="00B364DF">
      <w:pPr>
        <w:pStyle w:val="ZADTre"/>
        <w:rPr>
          <w:szCs w:val="18"/>
          <w:lang w:eastAsia="pl-PL"/>
        </w:rPr>
      </w:pPr>
      <w:r w:rsidRPr="00FE11FB">
        <w:rPr>
          <w:szCs w:val="18"/>
          <w:lang w:eastAsia="pl-PL"/>
        </w:rPr>
        <w:t xml:space="preserve">Plik </w:t>
      </w:r>
      <w:r w:rsidRPr="00FE11FB">
        <w:rPr>
          <w:rFonts w:ascii="Courier New" w:hAnsi="Courier New" w:cs="Courier New"/>
          <w:szCs w:val="18"/>
          <w:lang w:eastAsia="pl-PL"/>
        </w:rPr>
        <w:t>dane_obrazki.txt</w:t>
      </w:r>
      <w:r w:rsidRPr="00FE11FB">
        <w:rPr>
          <w:i/>
          <w:iCs/>
          <w:szCs w:val="18"/>
          <w:lang w:eastAsia="pl-PL"/>
        </w:rPr>
        <w:t xml:space="preserve"> </w:t>
      </w:r>
      <w:r w:rsidRPr="00FE11FB">
        <w:rPr>
          <w:szCs w:val="18"/>
          <w:lang w:eastAsia="pl-PL"/>
        </w:rPr>
        <w:t xml:space="preserve"> składa się z opisu</w:t>
      </w:r>
      <w:r w:rsidRPr="00FE11FB">
        <w:rPr>
          <w:lang w:eastAsia="pl-PL"/>
        </w:rPr>
        <w:t xml:space="preserve"> 200 czarno-białych obrazków o rozmiarze 20 </w:t>
      </w:r>
      <w:r w:rsidRPr="00FE11FB">
        <w:rPr>
          <w:lang w:eastAsia="pl-PL"/>
        </w:rPr>
        <w:sym w:font="Symbol" w:char="F0B4"/>
      </w:r>
      <w:r w:rsidRPr="00FE11FB">
        <w:rPr>
          <w:lang w:eastAsia="pl-PL"/>
        </w:rPr>
        <w:t xml:space="preserve"> 20 pikseli. </w:t>
      </w:r>
      <w:r w:rsidRPr="00B364DF">
        <w:rPr>
          <w:b/>
          <w:lang w:eastAsia="pl-PL"/>
        </w:rPr>
        <w:t>Sąsiednie obrazki oddzielone są w pliku pustym wierszem.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lastRenderedPageBreak/>
        <w:t>Napisz program(-y), który poda odpowiedzi na pytania postawione w poniższych zadaniach. Odpowiedzi zapisz w pliku</w:t>
      </w:r>
      <w:r w:rsidRPr="00FE11FB">
        <w:rPr>
          <w:b/>
          <w:i/>
          <w:lang w:eastAsia="en-US"/>
        </w:rPr>
        <w:t xml:space="preserve"> </w:t>
      </w:r>
      <w:r w:rsidRPr="00FE11FB">
        <w:rPr>
          <w:rFonts w:ascii="Courier New" w:hAnsi="Courier New" w:cs="Courier New"/>
          <w:lang w:eastAsia="en-US"/>
        </w:rPr>
        <w:t>wyniki_obrazki.txt</w:t>
      </w:r>
      <w:r w:rsidRPr="00FE11FB">
        <w:rPr>
          <w:lang w:eastAsia="en-US"/>
        </w:rPr>
        <w:t>. Odpowiedź do każdego zadania ro</w:t>
      </w:r>
      <w:r w:rsidRPr="00FE11FB">
        <w:rPr>
          <w:lang w:eastAsia="en-US"/>
        </w:rPr>
        <w:t>z</w:t>
      </w:r>
      <w:r w:rsidRPr="00FE11FB">
        <w:rPr>
          <w:lang w:eastAsia="en-US"/>
        </w:rPr>
        <w:t>pocznij w nowym wierszu, poprzedzając ją numerem zadania.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6</w:t>
      </w:r>
      <w:r w:rsidR="00C75BEC">
        <w:rPr>
          <w:lang w:eastAsia="en-US"/>
        </w:rPr>
        <w:t>4</w:t>
      </w:r>
      <w:r w:rsidRPr="00FE11FB">
        <w:rPr>
          <w:lang w:eastAsia="en-US"/>
        </w:rPr>
        <w:t xml:space="preserve">.1. 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 xml:space="preserve">Obrazek nazywamy </w:t>
      </w:r>
      <w:r w:rsidRPr="00FE11FB">
        <w:rPr>
          <w:i/>
          <w:lang w:eastAsia="en-US"/>
        </w:rPr>
        <w:t>rewersem</w:t>
      </w:r>
      <w:r w:rsidRPr="00FE11FB">
        <w:rPr>
          <w:lang w:eastAsia="en-US"/>
        </w:rPr>
        <w:t xml:space="preserve">, jeśli liczba występujących w nim pikseli czarnych jest większa od liczby pikseli białych. </w:t>
      </w:r>
    </w:p>
    <w:p w:rsidR="005E730F" w:rsidRPr="00FE11FB" w:rsidRDefault="005E730F" w:rsidP="00B364DF">
      <w:pPr>
        <w:pStyle w:val="ZADTre"/>
        <w:ind w:left="284"/>
        <w:rPr>
          <w:lang w:eastAsia="en-US"/>
        </w:rPr>
      </w:pPr>
      <w:r w:rsidRPr="00FE11FB">
        <w:rPr>
          <w:b/>
          <w:lang w:eastAsia="en-US"/>
        </w:rPr>
        <w:t>Przykład:</w:t>
      </w:r>
      <w:r w:rsidRPr="00FE11FB">
        <w:rPr>
          <w:lang w:eastAsia="en-US"/>
        </w:rPr>
        <w:t xml:space="preserve"> W obrazku z powyższego przykładu występuje 18 pikseli czarnych i 7 pikseli białych. Zatem jest on rewersem.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Podaj, ile</w:t>
      </w:r>
      <w:r>
        <w:rPr>
          <w:lang w:eastAsia="en-US"/>
        </w:rPr>
        <w:t xml:space="preserve"> jest w pliku obrazków, które są rewersami.</w:t>
      </w:r>
      <w:r w:rsidRPr="00FE11FB">
        <w:rPr>
          <w:lang w:eastAsia="en-US"/>
        </w:rPr>
        <w:t xml:space="preserve"> Podaj też największą liczbę pikseli cza</w:t>
      </w:r>
      <w:r w:rsidRPr="00FE11FB">
        <w:rPr>
          <w:lang w:eastAsia="en-US"/>
        </w:rPr>
        <w:t>r</w:t>
      </w:r>
      <w:r w:rsidRPr="00FE11FB">
        <w:rPr>
          <w:lang w:eastAsia="en-US"/>
        </w:rPr>
        <w:t>nych występujących w jednym obrazku.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6</w:t>
      </w:r>
      <w:r w:rsidR="00C75BEC">
        <w:rPr>
          <w:lang w:eastAsia="en-US"/>
        </w:rPr>
        <w:t>4</w:t>
      </w:r>
      <w:r w:rsidRPr="00FE11FB">
        <w:rPr>
          <w:lang w:eastAsia="en-US"/>
        </w:rPr>
        <w:t>.2.</w:t>
      </w:r>
    </w:p>
    <w:p w:rsidR="005E730F" w:rsidRPr="00FE11FB" w:rsidRDefault="005E730F" w:rsidP="00B364DF">
      <w:pPr>
        <w:pStyle w:val="ZADTre"/>
        <w:rPr>
          <w:lang w:eastAsia="pl-PL"/>
        </w:rPr>
      </w:pPr>
      <w:r w:rsidRPr="00FE11FB">
        <w:rPr>
          <w:lang w:eastAsia="pl-PL"/>
        </w:rPr>
        <w:t xml:space="preserve">Obrazek rozmiaru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 </w:t>
      </w:r>
      <w:r w:rsidRPr="00FE11FB">
        <w:rPr>
          <w:lang w:eastAsia="pl-PL"/>
        </w:rPr>
        <w:sym w:font="Symbol" w:char="F0B4"/>
      </w:r>
      <w:r w:rsidRPr="00FE11FB">
        <w:rPr>
          <w:lang w:eastAsia="pl-PL"/>
        </w:rPr>
        <w:t> 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będziemy nazywać </w:t>
      </w:r>
      <w:r w:rsidRPr="00FE11FB">
        <w:rPr>
          <w:i/>
          <w:lang w:eastAsia="pl-PL"/>
        </w:rPr>
        <w:t>rekurencyjnym,</w:t>
      </w:r>
      <w:r w:rsidRPr="00FE11FB">
        <w:rPr>
          <w:lang w:eastAsia="pl-PL"/>
        </w:rPr>
        <w:t xml:space="preserve"> jeśli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jest parzyste oraz obrazek składa się z 4 kopii tego samego obrazka rozmiaru </w:t>
      </w:r>
      <w:r w:rsidR="000A1E62">
        <w:rPr>
          <w:noProof/>
          <w:position w:val="-24"/>
          <w:lang w:eastAsia="pl-PL"/>
        </w:rPr>
        <w:drawing>
          <wp:inline distT="0" distB="0" distL="0" distR="0">
            <wp:extent cx="381000" cy="390525"/>
            <wp:effectExtent l="0" t="0" r="0" b="0"/>
            <wp:docPr id="11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pl-PL"/>
        </w:rPr>
        <w:t xml:space="preserve">. </w:t>
      </w:r>
    </w:p>
    <w:p w:rsidR="00B364DF" w:rsidRDefault="005E730F" w:rsidP="00B364DF">
      <w:pPr>
        <w:pStyle w:val="ZADPrzykad"/>
        <w:rPr>
          <w:lang w:eastAsia="pl-PL"/>
        </w:rPr>
      </w:pPr>
      <w:r w:rsidRPr="00FE11FB">
        <w:rPr>
          <w:lang w:eastAsia="pl-PL"/>
        </w:rPr>
        <w:t>Przykład</w:t>
      </w:r>
    </w:p>
    <w:p w:rsidR="005E730F" w:rsidRPr="00FE11FB" w:rsidRDefault="005E730F" w:rsidP="00B364DF">
      <w:pPr>
        <w:pStyle w:val="ZADTre"/>
        <w:rPr>
          <w:szCs w:val="20"/>
          <w:lang w:eastAsia="pl-PL"/>
        </w:rPr>
      </w:pPr>
      <w:r w:rsidRPr="00FE11FB">
        <w:rPr>
          <w:lang w:eastAsia="pl-PL"/>
        </w:rPr>
        <w:t>Poniżej podajemy 3 obrazki rozmiaru 6 </w:t>
      </w:r>
      <w:r w:rsidRPr="00FE11FB">
        <w:rPr>
          <w:lang w:eastAsia="pl-PL"/>
        </w:rPr>
        <w:sym w:font="Symbol" w:char="F0B4"/>
      </w:r>
      <w:r w:rsidRPr="00FE11FB">
        <w:rPr>
          <w:lang w:eastAsia="pl-PL"/>
        </w:rPr>
        <w:t> 6, które są rekurencyjne</w:t>
      </w:r>
      <w:r w:rsidRPr="00FE11FB">
        <w:rPr>
          <w:szCs w:val="20"/>
          <w:lang w:eastAsia="pl-PL"/>
        </w:rPr>
        <w:t>.</w:t>
      </w:r>
    </w:p>
    <w:tbl>
      <w:tblPr>
        <w:tblW w:w="6281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5E730F" w:rsidRPr="00FE11FB" w:rsidTr="00637637"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</w:tbl>
    <w:p w:rsidR="005E730F" w:rsidRPr="00FE11FB" w:rsidRDefault="005E730F" w:rsidP="00B364DF">
      <w:pPr>
        <w:pStyle w:val="ZADTre"/>
        <w:rPr>
          <w:lang w:eastAsia="pl-PL"/>
        </w:rPr>
      </w:pPr>
      <w:r w:rsidRPr="00FE11FB">
        <w:rPr>
          <w:lang w:eastAsia="pl-PL"/>
        </w:rPr>
        <w:t>Natomiast poniższe obrazki nie są rekurencyjne</w:t>
      </w:r>
      <w:r>
        <w:rPr>
          <w:lang w:eastAsia="pl-PL"/>
        </w:rPr>
        <w:t>:</w:t>
      </w:r>
    </w:p>
    <w:tbl>
      <w:tblPr>
        <w:tblW w:w="6281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5E730F" w:rsidRPr="00FE11FB" w:rsidTr="00637637"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  <w:tr w:rsidR="005E730F" w:rsidRPr="00FE11FB" w:rsidTr="00637637">
        <w:tc>
          <w:tcPr>
            <w:tcW w:w="3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E730F" w:rsidRPr="00FE11FB" w:rsidRDefault="005E730F" w:rsidP="00637637">
            <w:pPr>
              <w:tabs>
                <w:tab w:val="left" w:pos="5103"/>
              </w:tabs>
              <w:rPr>
                <w:rFonts w:ascii="Courier New" w:eastAsia="Times New Roman" w:hAnsi="Courier New" w:cs="Courier New"/>
                <w:szCs w:val="20"/>
                <w:lang w:eastAsia="pl-PL"/>
              </w:rPr>
            </w:pPr>
          </w:p>
        </w:tc>
      </w:tr>
    </w:tbl>
    <w:p w:rsidR="005E730F" w:rsidRPr="00FE11FB" w:rsidRDefault="005E730F" w:rsidP="00B364DF">
      <w:pPr>
        <w:pStyle w:val="ZADTre"/>
        <w:rPr>
          <w:lang w:eastAsia="pl-PL"/>
        </w:rPr>
      </w:pPr>
      <w:r w:rsidRPr="00FE11FB">
        <w:rPr>
          <w:lang w:eastAsia="pl-PL"/>
        </w:rPr>
        <w:t>Podaj liczbę obrazków rekurencyjnych w pliku wejściowym. P</w:t>
      </w:r>
      <w:r>
        <w:rPr>
          <w:lang w:eastAsia="pl-PL"/>
        </w:rPr>
        <w:t>onadto</w:t>
      </w:r>
      <w:r w:rsidRPr="00FE11FB">
        <w:rPr>
          <w:lang w:eastAsia="pl-PL"/>
        </w:rPr>
        <w:t xml:space="preserve"> podaj opis pierwszego obrazka rekurencyjnego występującego w pliku. W opisie obrazka pomiń bity parzystości (pamiętaj, że obrazek składa się z 20 wierszy po 20 pikseli, które reprezentujemy jako ciąg zer i jedynek).</w:t>
      </w:r>
    </w:p>
    <w:p w:rsidR="00E65F5A" w:rsidRDefault="005E730F" w:rsidP="00E65F5A">
      <w:pPr>
        <w:pStyle w:val="ZADNagwek"/>
        <w:rPr>
          <w:lang w:eastAsia="en-US"/>
        </w:rPr>
      </w:pPr>
      <w:r w:rsidRPr="00FE11FB">
        <w:rPr>
          <w:lang w:eastAsia="en-US"/>
        </w:rPr>
        <w:t>6</w:t>
      </w:r>
      <w:r w:rsidR="00C75BEC">
        <w:rPr>
          <w:lang w:eastAsia="en-US"/>
        </w:rPr>
        <w:t>4</w:t>
      </w:r>
      <w:r w:rsidRPr="00FE11FB">
        <w:rPr>
          <w:lang w:eastAsia="en-US"/>
        </w:rPr>
        <w:t xml:space="preserve">.3. </w:t>
      </w:r>
    </w:p>
    <w:p w:rsidR="005E730F" w:rsidRPr="00FE11FB" w:rsidRDefault="00E65F5A" w:rsidP="00E65F5A">
      <w:pPr>
        <w:pStyle w:val="ZADTre"/>
        <w:rPr>
          <w:lang w:eastAsia="en-US"/>
        </w:rPr>
      </w:pPr>
      <w:r w:rsidRPr="00FE11FB">
        <w:rPr>
          <w:lang w:eastAsia="en-US"/>
        </w:rPr>
        <w:t xml:space="preserve">Obrazek nazywamy </w:t>
      </w:r>
      <w:r w:rsidRPr="00FE11FB">
        <w:rPr>
          <w:i/>
          <w:lang w:eastAsia="en-US"/>
        </w:rPr>
        <w:t>poprawnym</w:t>
      </w:r>
      <w:r w:rsidRPr="00FE11FB">
        <w:rPr>
          <w:lang w:eastAsia="en-US"/>
        </w:rPr>
        <w:t>, jeśli wszystkie bity parzystości są w nim poprawne (zaró</w:t>
      </w:r>
      <w:r w:rsidRPr="00FE11FB">
        <w:rPr>
          <w:lang w:eastAsia="en-US"/>
        </w:rPr>
        <w:t>w</w:t>
      </w:r>
      <w:r w:rsidRPr="00FE11FB">
        <w:rPr>
          <w:lang w:eastAsia="en-US"/>
        </w:rPr>
        <w:t xml:space="preserve">no w wierszach, jak i kolumnach). Obrazek nazywamy </w:t>
      </w:r>
      <w:r w:rsidRPr="00FE11FB">
        <w:rPr>
          <w:i/>
          <w:lang w:eastAsia="en-US"/>
        </w:rPr>
        <w:t>naprawialnym</w:t>
      </w:r>
      <w:r w:rsidRPr="00FE11FB">
        <w:rPr>
          <w:lang w:eastAsia="en-US"/>
        </w:rPr>
        <w:t>, jeśli nie jest poprawny, a jednocześnie</w:t>
      </w:r>
      <w:r>
        <w:rPr>
          <w:lang w:eastAsia="en-US"/>
        </w:rPr>
        <w:t xml:space="preserve"> </w:t>
      </w:r>
      <w:r w:rsidRPr="00FE11FB">
        <w:rPr>
          <w:lang w:eastAsia="en-US"/>
        </w:rPr>
        <w:t>co najwyżej jeden bit parzystości wiersza i co najwyżej jeden bit parzystości kolumny jest w nim niepoprawny</w:t>
      </w:r>
      <w:r>
        <w:rPr>
          <w:lang w:eastAsia="en-US"/>
        </w:rPr>
        <w:t>.</w:t>
      </w:r>
      <w:r w:rsidR="005E730F" w:rsidRPr="00FE11FB">
        <w:rPr>
          <w:lang w:eastAsia="en-US"/>
        </w:rPr>
        <w:t xml:space="preserve"> </w:t>
      </w:r>
    </w:p>
    <w:p w:rsidR="005E730F" w:rsidRPr="00E65F5A" w:rsidRDefault="005E730F" w:rsidP="00B364DF">
      <w:pPr>
        <w:pStyle w:val="ZADTre"/>
        <w:rPr>
          <w:spacing w:val="-2"/>
          <w:lang w:eastAsia="en-US"/>
        </w:rPr>
      </w:pPr>
      <w:r w:rsidRPr="00E65F5A">
        <w:rPr>
          <w:spacing w:val="-2"/>
          <w:lang w:eastAsia="en-US"/>
        </w:rPr>
        <w:t xml:space="preserve">Natomiast </w:t>
      </w:r>
      <w:r w:rsidRPr="00E65F5A">
        <w:rPr>
          <w:i/>
          <w:spacing w:val="-2"/>
          <w:lang w:eastAsia="en-US"/>
        </w:rPr>
        <w:t>nienaprawialnym</w:t>
      </w:r>
      <w:r w:rsidRPr="00E65F5A">
        <w:rPr>
          <w:spacing w:val="-2"/>
          <w:lang w:eastAsia="en-US"/>
        </w:rPr>
        <w:t xml:space="preserve"> nazywamy obrazek, który nie jest poprawny i nie jest naprawialny. </w:t>
      </w:r>
    </w:p>
    <w:p w:rsidR="00E65F5A" w:rsidRDefault="00E65F5A">
      <w:pPr>
        <w:spacing w:after="200" w:line="276" w:lineRule="auto"/>
        <w:rPr>
          <w:rFonts w:ascii="TimesNewRoman" w:hAnsi="TimesNewRoman"/>
          <w:b/>
          <w:lang w:eastAsia="en-US"/>
        </w:rPr>
      </w:pPr>
      <w:r>
        <w:rPr>
          <w:lang w:eastAsia="en-US"/>
        </w:rPr>
        <w:br w:type="page"/>
      </w:r>
    </w:p>
    <w:p w:rsidR="00B364DF" w:rsidRDefault="005E730F" w:rsidP="00B364DF">
      <w:pPr>
        <w:pStyle w:val="ZADPrzykad"/>
        <w:rPr>
          <w:lang w:eastAsia="en-US"/>
        </w:rPr>
      </w:pPr>
      <w:r w:rsidRPr="00FE11FB">
        <w:rPr>
          <w:lang w:eastAsia="en-US"/>
        </w:rPr>
        <w:t>Przykład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Poniżej podajemy przykłady obrazków poprawnych, naprawialnych i nienaprawialnych ro</w:t>
      </w:r>
      <w:r w:rsidRPr="00FE11FB">
        <w:rPr>
          <w:lang w:eastAsia="en-US"/>
        </w:rPr>
        <w:t>z</w:t>
      </w:r>
      <w:r w:rsidRPr="00FE11FB">
        <w:rPr>
          <w:lang w:eastAsia="en-US"/>
        </w:rPr>
        <w:t xml:space="preserve">miaru </w:t>
      </w:r>
      <w:r w:rsidRPr="00FE11FB">
        <w:rPr>
          <w:rFonts w:eastAsia="Times New Roman"/>
          <w:szCs w:val="20"/>
          <w:lang w:eastAsia="pl-PL"/>
        </w:rPr>
        <w:t>5 </w:t>
      </w:r>
      <w:r w:rsidRPr="00FE11FB">
        <w:rPr>
          <w:rFonts w:eastAsia="Times New Roman"/>
          <w:szCs w:val="20"/>
          <w:lang w:eastAsia="pl-PL"/>
        </w:rPr>
        <w:sym w:font="Symbol" w:char="F0B4"/>
      </w:r>
      <w:r w:rsidRPr="00FE11FB">
        <w:rPr>
          <w:rFonts w:eastAsia="Times New Roman"/>
          <w:szCs w:val="20"/>
          <w:lang w:eastAsia="pl-PL"/>
        </w:rPr>
        <w:t> 5</w:t>
      </w:r>
      <w:r w:rsidRPr="00FE11FB">
        <w:rPr>
          <w:lang w:eastAsia="en-US"/>
        </w:rPr>
        <w:t>. Niepoprawne bity parzystości w obrazkach zostały  wyróżnione</w:t>
      </w:r>
      <w:r>
        <w:rPr>
          <w:lang w:eastAsia="en-US"/>
        </w:rPr>
        <w:t xml:space="preserve"> podkreśleniem</w:t>
      </w:r>
      <w:r w:rsidRPr="00FE11FB">
        <w:rPr>
          <w:lang w:eastAsia="en-US"/>
        </w:rPr>
        <w:t>.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szCs w:val="20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011000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111010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111111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111111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111111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111111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111111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011000</w:t>
      </w:r>
      <w:r w:rsidRPr="00FE11FB">
        <w:rPr>
          <w:rFonts w:ascii="Courier New" w:eastAsia="Times New Roman" w:hAnsi="Courier New" w:cs="Courier New"/>
          <w:szCs w:val="18"/>
          <w:lang w:eastAsia="pl-PL"/>
        </w:rPr>
        <w:tab/>
      </w:r>
      <w:r w:rsidRPr="00FE11FB">
        <w:rPr>
          <w:rFonts w:ascii="Courier New" w:eastAsia="Times New Roman" w:hAnsi="Courier New" w:cs="Courier New"/>
          <w:szCs w:val="20"/>
          <w:lang w:eastAsia="pl-PL"/>
        </w:rPr>
        <w:t>011000</w:t>
      </w:r>
      <w:r w:rsidRPr="00FE11FB">
        <w:rPr>
          <w:rFonts w:ascii="Courier New" w:eastAsia="Times New Roman" w:hAnsi="Courier New" w:cs="Courier New"/>
          <w:b/>
          <w:szCs w:val="20"/>
          <w:lang w:eastAsia="pl-PL"/>
        </w:rPr>
        <w:tab/>
      </w:r>
      <w:r w:rsidRPr="00FE11FB">
        <w:rPr>
          <w:rFonts w:ascii="Courier New" w:eastAsia="Times New Roman" w:hAnsi="Courier New" w:cs="Courier New"/>
          <w:szCs w:val="20"/>
          <w:lang w:eastAsia="pl-PL"/>
        </w:rPr>
        <w:t>011000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01100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01100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b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110011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110110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110110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110110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110110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ascii="Courier New" w:eastAsia="Times New Roman" w:hAnsi="Courier New" w:cs="Courier New"/>
          <w:szCs w:val="20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>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>1000</w:t>
      </w:r>
    </w:p>
    <w:p w:rsidR="005E730F" w:rsidRPr="00FE11FB" w:rsidRDefault="005E730F" w:rsidP="005E730F">
      <w:pPr>
        <w:tabs>
          <w:tab w:val="left" w:pos="1701"/>
          <w:tab w:val="left" w:pos="3402"/>
          <w:tab w:val="left" w:pos="5103"/>
          <w:tab w:val="left" w:pos="6804"/>
        </w:tabs>
        <w:ind w:left="284"/>
        <w:rPr>
          <w:rFonts w:eastAsia="Times New Roman"/>
          <w:szCs w:val="18"/>
          <w:lang w:eastAsia="pl-PL"/>
        </w:rPr>
      </w:pPr>
      <w:r w:rsidRPr="00FE11FB">
        <w:rPr>
          <w:rFonts w:eastAsia="Times New Roman"/>
          <w:szCs w:val="20"/>
          <w:lang w:eastAsia="pl-PL"/>
        </w:rPr>
        <w:t>poprawny</w:t>
      </w:r>
      <w:r w:rsidRPr="00FE11FB">
        <w:rPr>
          <w:rFonts w:eastAsia="Times New Roman"/>
          <w:szCs w:val="20"/>
          <w:lang w:eastAsia="pl-PL"/>
        </w:rPr>
        <w:tab/>
        <w:t>naprawialny</w:t>
      </w:r>
      <w:r w:rsidRPr="00FE11FB">
        <w:rPr>
          <w:rFonts w:eastAsia="Times New Roman"/>
          <w:szCs w:val="20"/>
          <w:lang w:eastAsia="pl-PL"/>
        </w:rPr>
        <w:tab/>
        <w:t>naprawialny</w:t>
      </w:r>
      <w:r w:rsidRPr="00FE11FB">
        <w:rPr>
          <w:rFonts w:eastAsia="Times New Roman"/>
          <w:szCs w:val="20"/>
          <w:lang w:eastAsia="pl-PL"/>
        </w:rPr>
        <w:tab/>
        <w:t>nienaprawialny</w:t>
      </w:r>
      <w:r w:rsidRPr="00FE11FB">
        <w:rPr>
          <w:rFonts w:eastAsia="Times New Roman"/>
          <w:szCs w:val="20"/>
          <w:lang w:eastAsia="pl-PL"/>
        </w:rPr>
        <w:tab/>
        <w:t>nienaprawialny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Podaj liczbę obrazków poprawnych, liczbę obrazków naprawialnych oraz liczbę obrazków nienaprawialnych. Ponadto podaj największą liczbę błędnych bitów parzystości występuj</w:t>
      </w:r>
      <w:r w:rsidRPr="00FE11FB">
        <w:rPr>
          <w:lang w:eastAsia="en-US"/>
        </w:rPr>
        <w:t>ą</w:t>
      </w:r>
      <w:r w:rsidRPr="00FE11FB">
        <w:rPr>
          <w:lang w:eastAsia="en-US"/>
        </w:rPr>
        <w:t>cych w jednym obrazku.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6</w:t>
      </w:r>
      <w:r w:rsidR="00C75BEC">
        <w:rPr>
          <w:lang w:eastAsia="en-US"/>
        </w:rPr>
        <w:t>4</w:t>
      </w:r>
      <w:r w:rsidRPr="00FE11FB">
        <w:rPr>
          <w:lang w:eastAsia="en-US"/>
        </w:rPr>
        <w:t xml:space="preserve">.4. 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 xml:space="preserve">W obrazku naprawialnym wystarczy zmienić jedną wartość, aby uzyskać obrazek poprawny. Dokładniej, jeśli niepoprawne są bity parzystości </w:t>
      </w:r>
      <w:r w:rsidRPr="00FE11FB">
        <w:rPr>
          <w:i/>
          <w:lang w:eastAsia="en-US"/>
        </w:rPr>
        <w:t>i</w:t>
      </w:r>
      <w:r w:rsidRPr="00FE11FB">
        <w:rPr>
          <w:lang w:eastAsia="en-US"/>
        </w:rPr>
        <w:t xml:space="preserve">-tego wiersza i </w:t>
      </w:r>
      <w:r w:rsidRPr="00FE11FB">
        <w:rPr>
          <w:i/>
          <w:lang w:eastAsia="en-US"/>
        </w:rPr>
        <w:t>j</w:t>
      </w:r>
      <w:r w:rsidRPr="00FE11FB">
        <w:rPr>
          <w:lang w:eastAsia="en-US"/>
        </w:rPr>
        <w:t xml:space="preserve">-tej kolumny, wystarczy zmienić </w:t>
      </w:r>
      <w:r w:rsidRPr="00FE11FB">
        <w:rPr>
          <w:i/>
          <w:lang w:eastAsia="en-US"/>
        </w:rPr>
        <w:t>j</w:t>
      </w:r>
      <w:r w:rsidRPr="00FE11FB">
        <w:rPr>
          <w:lang w:eastAsia="en-US"/>
        </w:rPr>
        <w:t xml:space="preserve">-ty piksel w </w:t>
      </w:r>
      <w:r w:rsidRPr="00FE11FB">
        <w:rPr>
          <w:i/>
          <w:lang w:eastAsia="en-US"/>
        </w:rPr>
        <w:t>i</w:t>
      </w:r>
      <w:r w:rsidRPr="00FE11FB">
        <w:rPr>
          <w:lang w:eastAsia="en-US"/>
        </w:rPr>
        <w:t xml:space="preserve">-tym wierszu. Jeśli niepoprawny jest dokładnie jeden bit parzystości (wiersza </w:t>
      </w:r>
      <w:r w:rsidRPr="00B364DF">
        <w:rPr>
          <w:b/>
          <w:lang w:eastAsia="en-US"/>
        </w:rPr>
        <w:t>albo</w:t>
      </w:r>
      <w:r w:rsidRPr="00FE11FB">
        <w:rPr>
          <w:lang w:eastAsia="en-US"/>
        </w:rPr>
        <w:t xml:space="preserve"> kolumny), wystarczy zmienić ten bit parzystości.</w:t>
      </w:r>
    </w:p>
    <w:p w:rsidR="00B364DF" w:rsidRDefault="005E730F" w:rsidP="00B364DF">
      <w:pPr>
        <w:pStyle w:val="ZADPrzykad"/>
        <w:rPr>
          <w:lang w:eastAsia="en-US"/>
        </w:rPr>
      </w:pPr>
      <w:r w:rsidRPr="00FE11FB">
        <w:rPr>
          <w:lang w:eastAsia="en-US"/>
        </w:rPr>
        <w:t>Przykład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Rozważmy następujące dwa obrazki n</w:t>
      </w:r>
      <w:r>
        <w:rPr>
          <w:lang w:eastAsia="en-US"/>
        </w:rPr>
        <w:t>aprawialne</w:t>
      </w:r>
      <w:r w:rsidRPr="00FE11FB">
        <w:rPr>
          <w:lang w:eastAsia="en-US"/>
        </w:rPr>
        <w:t xml:space="preserve"> rozmiaru </w:t>
      </w:r>
      <w:r w:rsidRPr="00FE11FB">
        <w:rPr>
          <w:rFonts w:eastAsia="Times New Roman"/>
          <w:szCs w:val="20"/>
          <w:lang w:eastAsia="pl-PL"/>
        </w:rPr>
        <w:t>5 </w:t>
      </w:r>
      <w:r w:rsidRPr="00FE11FB">
        <w:rPr>
          <w:rFonts w:eastAsia="Times New Roman"/>
          <w:szCs w:val="20"/>
          <w:lang w:eastAsia="pl-PL"/>
        </w:rPr>
        <w:sym w:font="Symbol" w:char="F0B4"/>
      </w:r>
      <w:r w:rsidRPr="00FE11FB">
        <w:rPr>
          <w:rFonts w:eastAsia="Times New Roman"/>
          <w:szCs w:val="20"/>
          <w:lang w:eastAsia="pl-PL"/>
        </w:rPr>
        <w:t> 5</w:t>
      </w:r>
      <w:r w:rsidRPr="00FE11FB">
        <w:rPr>
          <w:lang w:eastAsia="en-US"/>
        </w:rPr>
        <w:t xml:space="preserve"> (niepoprawne bity parzyst</w:t>
      </w:r>
      <w:r w:rsidRPr="00FE11FB">
        <w:rPr>
          <w:lang w:eastAsia="en-US"/>
        </w:rPr>
        <w:t>o</w:t>
      </w:r>
      <w:r w:rsidRPr="00FE11FB">
        <w:rPr>
          <w:lang w:eastAsia="en-US"/>
        </w:rPr>
        <w:t>ści w obrazkach zostały podkreślone).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eastAsia="Times New Roman"/>
          <w:szCs w:val="20"/>
          <w:lang w:eastAsia="pl-PL"/>
        </w:rPr>
      </w:pPr>
      <w:r w:rsidRPr="00FE11FB">
        <w:rPr>
          <w:rFonts w:eastAsia="Times New Roman"/>
          <w:szCs w:val="20"/>
          <w:lang w:eastAsia="pl-PL"/>
        </w:rPr>
        <w:t>Obraz 1:</w:t>
      </w:r>
      <w:r w:rsidRPr="00FE11FB">
        <w:rPr>
          <w:rFonts w:eastAsia="Times New Roman"/>
          <w:szCs w:val="20"/>
          <w:lang w:eastAsia="pl-PL"/>
        </w:rPr>
        <w:tab/>
        <w:t>Obraz 2: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011011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011011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</w:t>
      </w:r>
      <w:r w:rsidRPr="00FE11FB">
        <w:rPr>
          <w:rFonts w:ascii="Courier New" w:eastAsia="Times New Roman" w:hAnsi="Courier New" w:cs="Courier New"/>
          <w:b/>
          <w:szCs w:val="20"/>
          <w:bdr w:val="single" w:sz="4" w:space="0" w:color="auto" w:frame="1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>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11101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111111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111111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011000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011000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110110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110110</w:t>
      </w:r>
    </w:p>
    <w:p w:rsidR="005E730F" w:rsidRPr="00FE11FB" w:rsidRDefault="005E730F" w:rsidP="005E730F">
      <w:pPr>
        <w:tabs>
          <w:tab w:val="left" w:pos="5103"/>
          <w:tab w:val="left" w:pos="7371"/>
        </w:tabs>
        <w:ind w:left="1276"/>
        <w:rPr>
          <w:rFonts w:ascii="Courier New" w:eastAsia="Times New Roman" w:hAnsi="Courier New" w:cs="Courier New"/>
          <w:szCs w:val="20"/>
          <w:lang w:eastAsia="pl-PL"/>
        </w:rPr>
      </w:pPr>
      <w:r w:rsidRPr="00FE11FB">
        <w:rPr>
          <w:rFonts w:ascii="Courier New" w:eastAsia="Times New Roman" w:hAnsi="Courier New" w:cs="Courier New"/>
          <w:szCs w:val="20"/>
          <w:lang w:eastAsia="pl-PL"/>
        </w:rPr>
        <w:t>11</w:t>
      </w:r>
      <w:r w:rsidRPr="00FE11FB">
        <w:rPr>
          <w:rFonts w:ascii="Courier New" w:eastAsia="Times New Roman" w:hAnsi="Courier New" w:cs="Courier New"/>
          <w:b/>
          <w:szCs w:val="20"/>
          <w:u w:val="single"/>
          <w:lang w:eastAsia="pl-PL"/>
        </w:rPr>
        <w:t>1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>00</w:t>
      </w:r>
      <w:r w:rsidRPr="00FE11FB">
        <w:rPr>
          <w:rFonts w:ascii="Courier New" w:eastAsia="Times New Roman" w:hAnsi="Courier New" w:cs="Courier New"/>
          <w:szCs w:val="20"/>
          <w:lang w:eastAsia="pl-PL"/>
        </w:rPr>
        <w:tab/>
        <w:t>11000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Zmieniając trzecią jedynkę w drugim wierszu pierwszego obrazka, uzyskamy obrazek p</w:t>
      </w:r>
      <w:r w:rsidRPr="00FE11FB">
        <w:rPr>
          <w:lang w:eastAsia="en-US"/>
        </w:rPr>
        <w:t>o</w:t>
      </w:r>
      <w:r w:rsidRPr="00FE11FB">
        <w:rPr>
          <w:lang w:eastAsia="en-US"/>
        </w:rPr>
        <w:t>prawny (niepoprawne były bity parzystości trzeciej kolumny i drugiego wiersza). Zmieniając niepoprawny bit parzystości w drugim wierszu drugiego obrazka z 1 na 0</w:t>
      </w:r>
      <w:r>
        <w:rPr>
          <w:lang w:eastAsia="en-US"/>
        </w:rPr>
        <w:t>,</w:t>
      </w:r>
      <w:r w:rsidRPr="00FE11FB">
        <w:rPr>
          <w:lang w:eastAsia="en-US"/>
        </w:rPr>
        <w:t xml:space="preserve"> również uzyskamy obrazek poprawny.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Podaj numery obrazków naprawialnych</w:t>
      </w:r>
      <w:r>
        <w:rPr>
          <w:lang w:eastAsia="en-US"/>
        </w:rPr>
        <w:t>,</w:t>
      </w:r>
      <w:r w:rsidRPr="00FE11FB">
        <w:rPr>
          <w:lang w:eastAsia="en-US"/>
        </w:rPr>
        <w:t xml:space="preserve"> przyjmując, że numery kolejnych obrazków w pliku to 1, 2, 3 itd.</w:t>
      </w:r>
      <w:r>
        <w:rPr>
          <w:lang w:eastAsia="en-US"/>
        </w:rPr>
        <w:t xml:space="preserve"> P</w:t>
      </w:r>
      <w:r w:rsidRPr="00FE11FB">
        <w:rPr>
          <w:lang w:eastAsia="en-US"/>
        </w:rPr>
        <w:t xml:space="preserve">rzy numerze każdego obrazka naprawialnego podaj numer wiersza i kolumny wartości, którą wystarczy zmienić, aby uzyskać obrazek poprawny. 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5</w:t>
      </w:r>
      <w:r w:rsidRPr="00FE11FB">
        <w:rPr>
          <w:lang w:eastAsia="en-US"/>
        </w:rPr>
        <w:t>.</w:t>
      </w:r>
    </w:p>
    <w:p w:rsidR="005E730F" w:rsidRPr="00FE11FB" w:rsidRDefault="005E730F" w:rsidP="00B364DF">
      <w:pPr>
        <w:pStyle w:val="ZADWizka"/>
      </w:pPr>
      <w:r>
        <w:t>Wiązka zadań</w:t>
      </w:r>
      <w:r w:rsidRPr="00FE11FB">
        <w:t xml:space="preserve"> </w:t>
      </w:r>
      <w:r w:rsidRPr="00136D91">
        <w:rPr>
          <w:i/>
        </w:rPr>
        <w:t>Ułamki</w:t>
      </w:r>
    </w:p>
    <w:p w:rsidR="005E730F" w:rsidRPr="00FE11FB" w:rsidRDefault="005E730F" w:rsidP="00B364DF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dane_ulamki.txt</w:t>
      </w:r>
      <w:r w:rsidRPr="00FE11FB">
        <w:t xml:space="preserve"> znajduje się 1000 par liczb naturalnych dodatnich, mniejszych </w:t>
      </w:r>
      <w:r>
        <w:t>niż</w:t>
      </w:r>
      <w:r w:rsidRPr="00FE11FB">
        <w:t xml:space="preserve"> 12 000. Każda para liczb jest zapisana w osobnym wierszu, liczby w wierszu rozdzielone są pojedynczym znakiem odstępu. Parę liczb zapisanych w tym samym wierszu interpretuj</w:t>
      </w:r>
      <w:r w:rsidRPr="00FE11FB">
        <w:t>e</w:t>
      </w:r>
      <w:r w:rsidRPr="00FE11FB">
        <w:t>my jako ułamek, którego licznikiem jest pierwsza liczba</w:t>
      </w:r>
      <w:r>
        <w:t>,</w:t>
      </w:r>
      <w:r w:rsidRPr="00FE11FB">
        <w:t xml:space="preserve"> a mianownikiem </w:t>
      </w:r>
      <w:r>
        <w:t xml:space="preserve">— </w:t>
      </w:r>
      <w:r w:rsidRPr="00FE11FB">
        <w:t>druga liczba.</w:t>
      </w:r>
    </w:p>
    <w:p w:rsidR="00B364DF" w:rsidRDefault="005E730F" w:rsidP="00B364DF">
      <w:pPr>
        <w:pStyle w:val="ZADPrzykad"/>
      </w:pPr>
      <w:r w:rsidRPr="00FE11FB">
        <w:lastRenderedPageBreak/>
        <w:t>Przykład</w:t>
      </w:r>
    </w:p>
    <w:p w:rsidR="005E730F" w:rsidRPr="00FE11FB" w:rsidRDefault="00B364DF" w:rsidP="00B364DF">
      <w:pPr>
        <w:pStyle w:val="ZADTre"/>
      </w:pPr>
      <w:r w:rsidRPr="00B364DF">
        <w:t>P</w:t>
      </w:r>
      <w:r w:rsidR="005E730F" w:rsidRPr="00FE11FB">
        <w:t>lik o zawartości</w:t>
      </w:r>
    </w:p>
    <w:p w:rsidR="005E730F" w:rsidRPr="00FE11FB" w:rsidRDefault="005E730F" w:rsidP="005E730F">
      <w:pPr>
        <w:ind w:left="284"/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3 6</w:t>
      </w:r>
    </w:p>
    <w:p w:rsidR="005E730F" w:rsidRPr="00FE11FB" w:rsidRDefault="005E730F" w:rsidP="005E730F">
      <w:pPr>
        <w:ind w:left="284"/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2 3</w:t>
      </w:r>
    </w:p>
    <w:p w:rsidR="005E730F" w:rsidRPr="00FE11FB" w:rsidRDefault="005E730F" w:rsidP="005E730F">
      <w:pPr>
        <w:ind w:left="284"/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5 3</w:t>
      </w:r>
    </w:p>
    <w:p w:rsidR="005E730F" w:rsidRPr="00FE11FB" w:rsidRDefault="005E730F" w:rsidP="005E730F">
      <w:pPr>
        <w:ind w:left="284"/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2 4</w:t>
      </w:r>
    </w:p>
    <w:p w:rsidR="005E730F" w:rsidRPr="00FE11FB" w:rsidRDefault="005E730F" w:rsidP="005E730F">
      <w:pPr>
        <w:ind w:left="284"/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15 5</w:t>
      </w:r>
    </w:p>
    <w:p w:rsidR="005E730F" w:rsidRPr="00FE11FB" w:rsidRDefault="005E730F" w:rsidP="00B364DF">
      <w:pPr>
        <w:pStyle w:val="ZADTre"/>
        <w:rPr>
          <w:rFonts w:ascii="Calibri" w:hAnsi="Calibri" w:cs="Calibri"/>
          <w:sz w:val="22"/>
          <w:szCs w:val="22"/>
        </w:rPr>
      </w:pPr>
      <w:r w:rsidRPr="00FE11FB">
        <w:t xml:space="preserve">odpowiada ułamkom </w:t>
      </w:r>
      <w:r w:rsidRPr="00FE11FB">
        <w:tab/>
      </w:r>
      <w:r w:rsidR="000A1E62">
        <w:rPr>
          <w:rFonts w:ascii="Calibri" w:eastAsia="SimSun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885825" cy="390525"/>
            <wp:effectExtent l="0" t="0" r="0" b="0"/>
            <wp:docPr id="12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 .</w:t>
      </w:r>
    </w:p>
    <w:p w:rsidR="005E730F" w:rsidRPr="00FE11FB" w:rsidRDefault="005E730F" w:rsidP="00B364DF">
      <w:pPr>
        <w:pStyle w:val="ZADTre"/>
      </w:pPr>
      <w:r w:rsidRPr="00FE11FB">
        <w:rPr>
          <w:i/>
        </w:rPr>
        <w:t>Postacią</w:t>
      </w:r>
      <w:r w:rsidRPr="00FE11FB">
        <w:t xml:space="preserve"> </w:t>
      </w:r>
      <w:r w:rsidRPr="00FE11FB">
        <w:rPr>
          <w:i/>
        </w:rPr>
        <w:t>nieskracalną</w:t>
      </w:r>
      <w:r w:rsidRPr="00FE11FB">
        <w:t xml:space="preserve"> ułamka </w:t>
      </w:r>
      <w:r w:rsidR="000A1E62">
        <w:rPr>
          <w:rFonts w:ascii="Calibri" w:eastAsia="SimSun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13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 nazywamy taki ułamek </w:t>
      </w:r>
      <w:r w:rsidR="000A1E62">
        <w:rPr>
          <w:rFonts w:ascii="Calibri" w:eastAsia="SimSun" w:hAnsi="Calibri" w:cs="Calibri"/>
          <w:noProof/>
          <w:position w:val="-28"/>
          <w:sz w:val="22"/>
          <w:szCs w:val="22"/>
          <w:lang w:eastAsia="pl-PL"/>
        </w:rPr>
        <w:drawing>
          <wp:inline distT="0" distB="0" distL="0" distR="0">
            <wp:extent cx="161925" cy="428625"/>
            <wp:effectExtent l="0" t="0" r="0" b="0"/>
            <wp:docPr id="14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, że </w:t>
      </w:r>
      <w:r w:rsidR="000A1E62">
        <w:rPr>
          <w:rFonts w:ascii="Calibri" w:eastAsia="SimSun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15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=</w:t>
      </w:r>
      <w:r w:rsidR="000A1E62">
        <w:rPr>
          <w:rFonts w:ascii="Calibri" w:eastAsia="SimSun" w:hAnsi="Calibri" w:cs="Calibri"/>
          <w:noProof/>
          <w:position w:val="-28"/>
          <w:sz w:val="22"/>
          <w:szCs w:val="22"/>
          <w:lang w:eastAsia="pl-PL"/>
        </w:rPr>
        <w:drawing>
          <wp:inline distT="0" distB="0" distL="0" distR="0">
            <wp:extent cx="161925" cy="428625"/>
            <wp:effectExtent l="0" t="0" r="0" b="0"/>
            <wp:docPr id="16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 oraz  </w:t>
      </w:r>
      <w:r w:rsidRPr="00FE11FB">
        <w:rPr>
          <w:i/>
        </w:rPr>
        <w:t>x</w:t>
      </w:r>
      <w:r w:rsidRPr="00FE11FB">
        <w:t xml:space="preserve"> i </w:t>
      </w:r>
      <w:r w:rsidRPr="00FE11FB">
        <w:rPr>
          <w:i/>
        </w:rPr>
        <w:t>y</w:t>
      </w:r>
      <w:r w:rsidRPr="00FE11FB">
        <w:t xml:space="preserve"> są wzglę</w:t>
      </w:r>
      <w:r w:rsidRPr="00FE11FB">
        <w:t>d</w:t>
      </w:r>
      <w:r w:rsidRPr="00FE11FB">
        <w:t xml:space="preserve">nie pierwsze (czyli </w:t>
      </w:r>
      <w:r w:rsidRPr="00FE11FB">
        <w:rPr>
          <w:i/>
        </w:rPr>
        <w:t>x</w:t>
      </w:r>
      <w:r w:rsidRPr="00FE11FB">
        <w:t xml:space="preserve"> i </w:t>
      </w:r>
      <w:r w:rsidRPr="00FE11FB">
        <w:rPr>
          <w:i/>
        </w:rPr>
        <w:t>y</w:t>
      </w:r>
      <w:r w:rsidRPr="00FE11FB">
        <w:t xml:space="preserve"> nie mają wspólnego dzielnika większego od 1).</w:t>
      </w:r>
    </w:p>
    <w:p w:rsidR="005E730F" w:rsidRPr="00FE11FB" w:rsidRDefault="005E730F" w:rsidP="00B364DF">
      <w:pPr>
        <w:pStyle w:val="ZADTre"/>
      </w:pPr>
      <w:r w:rsidRPr="00FE11FB">
        <w:rPr>
          <w:b/>
        </w:rPr>
        <w:t>Napisz program(-y)</w:t>
      </w:r>
      <w:r w:rsidRPr="00FE11FB">
        <w:t>, który poda odpowiedzi na pytania postawione w poniższych zadaniach. Odpowiedzi zapisz w pliku</w:t>
      </w:r>
      <w:r w:rsidRPr="00FE11FB">
        <w:rPr>
          <w:b/>
          <w:i/>
        </w:rPr>
        <w:t xml:space="preserve"> </w:t>
      </w:r>
      <w:r w:rsidRPr="00FE11FB">
        <w:rPr>
          <w:rFonts w:ascii="Courier New" w:hAnsi="Courier New" w:cs="Courier New"/>
        </w:rPr>
        <w:t>wyniki_ulamki.txt</w:t>
      </w:r>
      <w:r w:rsidRPr="00FE11FB">
        <w:t>. Odpowiedź do każdego zadania podaj w osobnym wierszu, poprzedzając ją numerem zadania.</w:t>
      </w:r>
    </w:p>
    <w:p w:rsidR="005E730F" w:rsidRPr="00FE11FB" w:rsidRDefault="005E730F" w:rsidP="00B364DF">
      <w:pPr>
        <w:pStyle w:val="ZADNagwek"/>
      </w:pPr>
      <w:r w:rsidRPr="00FE11FB">
        <w:t>6</w:t>
      </w:r>
      <w:r w:rsidR="00C75BEC">
        <w:t>5</w:t>
      </w:r>
      <w:r w:rsidRPr="00FE11FB">
        <w:t xml:space="preserve">.1. 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Podaj ułamek o minimalnej wartości. Jeśli w pliku występuje więcej niż jeden taki ułamek, to podaj ten spośród nich, który ma najmniejszy mianownik. Twoja odpowiedź powinna zawi</w:t>
      </w:r>
      <w:r w:rsidRPr="00FE11FB">
        <w:rPr>
          <w:lang w:eastAsia="en-US"/>
        </w:rPr>
        <w:t>e</w:t>
      </w:r>
      <w:r w:rsidRPr="00FE11FB">
        <w:rPr>
          <w:lang w:eastAsia="en-US"/>
        </w:rPr>
        <w:t>rać parę liczb oznaczającą licznik i mianownik ułamka.</w:t>
      </w:r>
    </w:p>
    <w:p w:rsidR="00B364DF" w:rsidRDefault="005E730F" w:rsidP="00B364DF">
      <w:pPr>
        <w:pStyle w:val="ZADPrzykad"/>
        <w:rPr>
          <w:lang w:eastAsia="en-US"/>
        </w:rPr>
      </w:pPr>
      <w:r w:rsidRPr="00FE11FB">
        <w:rPr>
          <w:lang w:eastAsia="en-US"/>
        </w:rPr>
        <w:t>Przykład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Dla podanego powyżej pliku</w:t>
      </w:r>
      <w:r>
        <w:rPr>
          <w:lang w:eastAsia="en-US"/>
        </w:rPr>
        <w:t>,</w:t>
      </w:r>
      <w:r w:rsidRPr="00FE11FB">
        <w:rPr>
          <w:lang w:eastAsia="en-US"/>
        </w:rPr>
        <w:t xml:space="preserve"> opisującego ułamki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885825" cy="390525"/>
            <wp:effectExtent l="0" t="0" r="0" b="0"/>
            <wp:docPr id="17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sz w:val="22"/>
          <w:szCs w:val="22"/>
          <w:lang w:eastAsia="en-US"/>
        </w:rPr>
        <w:t>,</w:t>
      </w:r>
      <w:r w:rsidRPr="00FE11FB">
        <w:rPr>
          <w:lang w:eastAsia="en-US"/>
        </w:rPr>
        <w:t xml:space="preserve"> minimalną wartość mają ułamki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304800" cy="390525"/>
            <wp:effectExtent l="0" t="0" r="0" b="0"/>
            <wp:docPr id="18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 xml:space="preserve">. Ponieważ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19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 xml:space="preserve"> ma mniejszy mianownik niż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42875" cy="390525"/>
            <wp:effectExtent l="0" t="0" r="0" b="0"/>
            <wp:docPr id="20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>, więc odpowiedzią jest para liczb: 2 i 4.</w:t>
      </w:r>
    </w:p>
    <w:p w:rsidR="005E730F" w:rsidRPr="00FE11FB" w:rsidRDefault="005E730F" w:rsidP="00B364DF">
      <w:pPr>
        <w:pStyle w:val="ZADNagwek"/>
        <w:rPr>
          <w:lang w:eastAsia="en-US"/>
        </w:rPr>
      </w:pPr>
      <w:r w:rsidRPr="00FE11FB">
        <w:rPr>
          <w:lang w:eastAsia="en-US"/>
        </w:rPr>
        <w:t>6</w:t>
      </w:r>
      <w:r w:rsidR="00C75BEC">
        <w:rPr>
          <w:lang w:eastAsia="en-US"/>
        </w:rPr>
        <w:t>5</w:t>
      </w:r>
      <w:r w:rsidRPr="00FE11FB">
        <w:rPr>
          <w:lang w:eastAsia="en-US"/>
        </w:rPr>
        <w:t xml:space="preserve">.2. 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Podaj liczbę</w:t>
      </w:r>
      <w:r>
        <w:rPr>
          <w:lang w:eastAsia="en-US"/>
        </w:rPr>
        <w:t xml:space="preserve"> zapisanych w pliku ułamków</w:t>
      </w:r>
      <w:r w:rsidRPr="00FE11FB">
        <w:rPr>
          <w:lang w:eastAsia="en-US"/>
        </w:rPr>
        <w:t>, które zostały podane w postaci nieskracalnej.</w:t>
      </w:r>
    </w:p>
    <w:p w:rsidR="00B364DF" w:rsidRDefault="005E730F" w:rsidP="00B364DF">
      <w:pPr>
        <w:pStyle w:val="ZADPrzykad"/>
        <w:rPr>
          <w:lang w:eastAsia="en-US"/>
        </w:rPr>
      </w:pPr>
      <w:r w:rsidRPr="00FE11FB">
        <w:rPr>
          <w:lang w:eastAsia="en-US"/>
        </w:rPr>
        <w:t>Przykł</w:t>
      </w:r>
      <w:r w:rsidR="00B364DF">
        <w:rPr>
          <w:lang w:eastAsia="en-US"/>
        </w:rPr>
        <w:t>ad</w:t>
      </w:r>
    </w:p>
    <w:p w:rsidR="005E730F" w:rsidRPr="00B364DF" w:rsidRDefault="005E730F" w:rsidP="00B364DF">
      <w:pPr>
        <w:pStyle w:val="ZADTre"/>
        <w:rPr>
          <w:i/>
          <w:lang w:eastAsia="en-US"/>
        </w:rPr>
      </w:pPr>
      <w:r w:rsidRPr="00FE11FB">
        <w:rPr>
          <w:lang w:eastAsia="en-US"/>
        </w:rPr>
        <w:t>Dla podanego powyżej pliku</w:t>
      </w:r>
      <w:r>
        <w:rPr>
          <w:lang w:eastAsia="en-US"/>
        </w:rPr>
        <w:t>,</w:t>
      </w:r>
      <w:r w:rsidRPr="00FE11FB">
        <w:rPr>
          <w:lang w:eastAsia="en-US"/>
        </w:rPr>
        <w:t xml:space="preserve"> opisującego ułamki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885825" cy="390525"/>
            <wp:effectExtent l="0" t="0" r="0" b="0"/>
            <wp:docPr id="21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sz w:val="22"/>
          <w:szCs w:val="22"/>
          <w:lang w:eastAsia="en-US"/>
        </w:rPr>
        <w:t>,</w:t>
      </w:r>
      <w:r w:rsidRPr="00FE11FB">
        <w:rPr>
          <w:lang w:eastAsia="en-US"/>
        </w:rPr>
        <w:t xml:space="preserve"> w postaci nieskracalnej </w:t>
      </w:r>
      <w:r>
        <w:rPr>
          <w:lang w:eastAsia="en-US"/>
        </w:rPr>
        <w:t>z</w:t>
      </w:r>
      <w:r>
        <w:rPr>
          <w:lang w:eastAsia="en-US"/>
        </w:rPr>
        <w:t>a</w:t>
      </w:r>
      <w:r>
        <w:rPr>
          <w:lang w:eastAsia="en-US"/>
        </w:rPr>
        <w:t>pisane zostały</w:t>
      </w:r>
      <w:r w:rsidRPr="00FE11FB">
        <w:rPr>
          <w:lang w:eastAsia="en-US"/>
        </w:rPr>
        <w:t xml:space="preserve">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314325" cy="390525"/>
            <wp:effectExtent l="0" t="0" r="0" b="0"/>
            <wp:docPr id="22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 xml:space="preserve">. Natomiast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42875" cy="390525"/>
            <wp:effectExtent l="0" t="0" r="0" b="0"/>
            <wp:docPr id="23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rFonts w:ascii="Calibri" w:hAnsi="Calibri" w:cs="Calibri"/>
          <w:sz w:val="22"/>
          <w:szCs w:val="22"/>
          <w:lang w:eastAsia="en-US"/>
        </w:rPr>
        <w:t>i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24" name="Obraz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 xml:space="preserve"> nie są ułamkami w postaci nieskracalnej (</w:t>
      </w:r>
      <w:r>
        <w:rPr>
          <w:lang w:eastAsia="en-US"/>
        </w:rPr>
        <w:t xml:space="preserve">ich </w:t>
      </w:r>
      <w:r w:rsidRPr="00FE11FB">
        <w:rPr>
          <w:lang w:eastAsia="en-US"/>
        </w:rPr>
        <w:t>licznik</w:t>
      </w:r>
      <w:r>
        <w:rPr>
          <w:lang w:eastAsia="en-US"/>
        </w:rPr>
        <w:t>i</w:t>
      </w:r>
      <w:r w:rsidRPr="00FE11FB">
        <w:rPr>
          <w:lang w:eastAsia="en-US"/>
        </w:rPr>
        <w:t xml:space="preserve"> i mianownik</w:t>
      </w:r>
      <w:r>
        <w:rPr>
          <w:lang w:eastAsia="en-US"/>
        </w:rPr>
        <w:t>i</w:t>
      </w:r>
      <w:r w:rsidRPr="00FE11FB">
        <w:rPr>
          <w:lang w:eastAsia="en-US"/>
        </w:rPr>
        <w:t xml:space="preserve"> dzielą się odpowiednio przez 3 i 2), podobnie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200025" cy="390525"/>
            <wp:effectExtent l="19050" t="0" r="0" b="0"/>
            <wp:docPr id="25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 xml:space="preserve"> (</w:t>
      </w:r>
      <w:r>
        <w:rPr>
          <w:lang w:eastAsia="en-US"/>
        </w:rPr>
        <w:t xml:space="preserve">jego </w:t>
      </w:r>
      <w:r w:rsidRPr="00FE11FB">
        <w:rPr>
          <w:lang w:eastAsia="en-US"/>
        </w:rPr>
        <w:t>licznik</w:t>
      </w:r>
      <w:r>
        <w:rPr>
          <w:lang w:eastAsia="en-US"/>
        </w:rPr>
        <w:t xml:space="preserve"> i </w:t>
      </w:r>
      <w:r w:rsidRPr="00FE11FB">
        <w:rPr>
          <w:lang w:eastAsia="en-US"/>
        </w:rPr>
        <w:t>mianownik dzielą się przez 5). Zatem odpowiedzią jest liczba 2.</w:t>
      </w:r>
    </w:p>
    <w:p w:rsidR="005E730F" w:rsidRPr="00FE11FB" w:rsidRDefault="005E730F" w:rsidP="00B364DF">
      <w:pPr>
        <w:pStyle w:val="ZADNagwek"/>
      </w:pPr>
      <w:r w:rsidRPr="00FE11FB">
        <w:t>6</w:t>
      </w:r>
      <w:r w:rsidR="00C75BEC">
        <w:t>5</w:t>
      </w:r>
      <w:r w:rsidRPr="00FE11FB">
        <w:t xml:space="preserve">.3. </w:t>
      </w:r>
    </w:p>
    <w:p w:rsidR="005E730F" w:rsidRPr="00FE11FB" w:rsidRDefault="005E730F" w:rsidP="00B364DF">
      <w:pPr>
        <w:pStyle w:val="ZADTre"/>
        <w:rPr>
          <w:lang w:eastAsia="en-US"/>
        </w:rPr>
      </w:pPr>
      <w:r>
        <w:rPr>
          <w:lang w:eastAsia="en-US"/>
        </w:rPr>
        <w:t>Zapis danych w postaci nieskracalnej uzyskamy</w:t>
      </w:r>
      <w:r w:rsidRPr="00FE11FB">
        <w:rPr>
          <w:lang w:eastAsia="en-US"/>
        </w:rPr>
        <w:t xml:space="preserve">, zamieniając każdy ułamek na jego postać </w:t>
      </w:r>
      <w:r w:rsidRPr="00B364DF">
        <w:rPr>
          <w:b/>
          <w:lang w:eastAsia="en-US"/>
        </w:rPr>
        <w:t>nieskracalną</w:t>
      </w:r>
      <w:r w:rsidRPr="00FE11FB">
        <w:rPr>
          <w:lang w:eastAsia="en-US"/>
        </w:rPr>
        <w:t xml:space="preserve">. Podaj sumę liczników wszystkich </w:t>
      </w:r>
      <w:r>
        <w:rPr>
          <w:lang w:eastAsia="en-US"/>
        </w:rPr>
        <w:t>podanych w pliku ułamków</w:t>
      </w:r>
      <w:r w:rsidRPr="00FE11FB">
        <w:rPr>
          <w:lang w:eastAsia="en-US"/>
        </w:rPr>
        <w:t>, jaką otrzymal</w:t>
      </w:r>
      <w:r w:rsidRPr="00FE11FB">
        <w:rPr>
          <w:lang w:eastAsia="en-US"/>
        </w:rPr>
        <w:t>i</w:t>
      </w:r>
      <w:r w:rsidRPr="00FE11FB">
        <w:rPr>
          <w:lang w:eastAsia="en-US"/>
        </w:rPr>
        <w:t>byśmy po sprowadzeniu ułamków do nieskracalnej postaci.</w:t>
      </w:r>
    </w:p>
    <w:p w:rsidR="00B364DF" w:rsidRDefault="005E730F" w:rsidP="00B364DF">
      <w:pPr>
        <w:pStyle w:val="ZADPrzykad"/>
        <w:rPr>
          <w:rStyle w:val="Odwoaniedokomentarza"/>
          <w:szCs w:val="20"/>
        </w:rPr>
      </w:pPr>
      <w:r w:rsidRPr="00FE11FB">
        <w:rPr>
          <w:lang w:eastAsia="en-US"/>
        </w:rPr>
        <w:lastRenderedPageBreak/>
        <w:t>Przykład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Dla podanego powyżej pliku</w:t>
      </w:r>
      <w:r>
        <w:rPr>
          <w:lang w:eastAsia="en-US"/>
        </w:rPr>
        <w:t>,</w:t>
      </w:r>
      <w:r w:rsidRPr="00FE11FB">
        <w:rPr>
          <w:lang w:eastAsia="en-US"/>
        </w:rPr>
        <w:t xml:space="preserve"> opisującego ułamki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885825" cy="390525"/>
            <wp:effectExtent l="0" t="0" r="0" b="0"/>
            <wp:docPr id="26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>, nieskracalne postacie kole</w:t>
      </w:r>
      <w:r w:rsidRPr="00FE11FB">
        <w:rPr>
          <w:lang w:eastAsia="en-US"/>
        </w:rPr>
        <w:t>j</w:t>
      </w:r>
      <w:r w:rsidRPr="00FE11FB">
        <w:rPr>
          <w:lang w:eastAsia="en-US"/>
        </w:rPr>
        <w:t>nych ułamków to</w:t>
      </w:r>
      <w:r>
        <w:rPr>
          <w:lang w:eastAsia="en-US"/>
        </w:rPr>
        <w:t>:</w:t>
      </w:r>
      <w:r w:rsidRPr="00FE11FB">
        <w:rPr>
          <w:lang w:eastAsia="en-US"/>
        </w:rPr>
        <w:t xml:space="preserve">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819150" cy="390525"/>
            <wp:effectExtent l="0" t="0" r="0" b="0"/>
            <wp:docPr id="27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>. Suma liczników tych ułamków to 1+2+5+1+3=12. Zatem odpowiedzią jest 12.</w:t>
      </w:r>
    </w:p>
    <w:p w:rsidR="005E730F" w:rsidRPr="00FE11FB" w:rsidRDefault="005E730F" w:rsidP="00B364DF">
      <w:pPr>
        <w:pStyle w:val="ZADNagwek"/>
      </w:pPr>
      <w:r w:rsidRPr="00FE11FB">
        <w:t>6</w:t>
      </w:r>
      <w:r w:rsidR="00C75BEC">
        <w:t>5</w:t>
      </w:r>
      <w:r w:rsidRPr="00FE11FB">
        <w:t xml:space="preserve">.4. </w:t>
      </w:r>
    </w:p>
    <w:p w:rsidR="005E730F" w:rsidRPr="00FE11FB" w:rsidRDefault="005E730F" w:rsidP="00B364DF">
      <w:pPr>
        <w:pStyle w:val="ZADTre"/>
        <w:rPr>
          <w:lang w:eastAsia="en-US"/>
        </w:rPr>
      </w:pPr>
      <w:r w:rsidRPr="00FE11FB">
        <w:rPr>
          <w:lang w:eastAsia="en-US"/>
        </w:rPr>
        <w:t>Ułamki w pliku zostały tak dobrane, że każdy mianownik jest dzielnikiem liczby b=2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3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5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7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13</w:t>
      </w:r>
      <w:r>
        <w:rPr>
          <w:lang w:eastAsia="en-US"/>
        </w:rPr>
        <w:t>,</w:t>
      </w:r>
      <w:r w:rsidRPr="00FE11FB">
        <w:rPr>
          <w:lang w:eastAsia="en-US"/>
        </w:rPr>
        <w:t xml:space="preserve"> a wartość każdego ułamka jest nie większa niż 3. Oznacza to, że sumę wszystkich ułamków można przedstawić jako ułamek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28" name="Obraz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>, którego mianownikiem jest b=2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3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5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>7</w:t>
      </w:r>
      <w:r w:rsidRPr="00FE11FB">
        <w:rPr>
          <w:vertAlign w:val="superscript"/>
          <w:lang w:eastAsia="en-US"/>
        </w:rPr>
        <w:t>2</w:t>
      </w:r>
      <w:r w:rsidRPr="00FE11FB">
        <w:rPr>
          <w:lang w:eastAsia="en-US"/>
        </w:rPr>
        <w:sym w:font="Symbol" w:char="F0D7"/>
      </w:r>
      <w:r w:rsidRPr="00FE11FB">
        <w:rPr>
          <w:lang w:eastAsia="en-US"/>
        </w:rPr>
        <w:t xml:space="preserve">13. Wyznacz sumę ułamków ze wszystkich wierszy i podaj licznik takiego ułamka, że suma ułamków jest równa </w:t>
      </w:r>
      <w:r w:rsidR="000A1E62">
        <w:rPr>
          <w:rFonts w:ascii="Calibri" w:hAnsi="Calibri" w:cs="Calibri"/>
          <w:noProof/>
          <w:position w:val="-24"/>
          <w:sz w:val="22"/>
          <w:szCs w:val="22"/>
          <w:lang w:eastAsia="pl-PL"/>
        </w:rPr>
        <w:drawing>
          <wp:inline distT="0" distB="0" distL="0" distR="0">
            <wp:extent cx="152400" cy="390525"/>
            <wp:effectExtent l="0" t="0" r="0" b="0"/>
            <wp:docPr id="29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en-US"/>
        </w:rPr>
        <w:t>.</w:t>
      </w:r>
    </w:p>
    <w:p w:rsidR="00B364DF" w:rsidRDefault="005E730F" w:rsidP="00B364DF">
      <w:pPr>
        <w:pStyle w:val="ZADPrzykad"/>
      </w:pPr>
      <w:r w:rsidRPr="00FE11FB">
        <w:t>Przykład</w:t>
      </w:r>
    </w:p>
    <w:p w:rsidR="005E730F" w:rsidRPr="00FE11FB" w:rsidRDefault="005E730F" w:rsidP="00B364DF">
      <w:pPr>
        <w:pStyle w:val="ZADTre"/>
      </w:pPr>
      <w:r w:rsidRPr="00FE11FB">
        <w:t>Dla podanego powyżej pliku</w:t>
      </w:r>
      <w:r>
        <w:t>,</w:t>
      </w:r>
      <w:r w:rsidRPr="00FE11FB">
        <w:t xml:space="preserve"> opisującego ułamki 1/2, 2/3, 5/3, 2/4, 15/5</w:t>
      </w:r>
      <w:r>
        <w:t>,</w:t>
      </w:r>
      <w:r w:rsidRPr="00FE11FB">
        <w:t xml:space="preserve"> suma ułamków to:</w:t>
      </w:r>
    </w:p>
    <w:p w:rsidR="005E730F" w:rsidRPr="00FE11FB" w:rsidRDefault="000A1E62" w:rsidP="00B364DF">
      <w:pPr>
        <w:pStyle w:val="ZADTre"/>
        <w:jc w:val="center"/>
      </w:pPr>
      <w:r>
        <w:rPr>
          <w:rFonts w:eastAsia="SimSun"/>
          <w:noProof/>
          <w:position w:val="-24"/>
          <w:lang w:eastAsia="pl-PL"/>
        </w:rPr>
        <w:drawing>
          <wp:inline distT="0" distB="0" distL="0" distR="0">
            <wp:extent cx="3933825" cy="561975"/>
            <wp:effectExtent l="0" t="0" r="9525" b="0"/>
            <wp:docPr id="30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30F">
        <w:t>,</w:t>
      </w:r>
    </w:p>
    <w:p w:rsidR="005E730F" w:rsidRPr="00FE11FB" w:rsidRDefault="005E730F" w:rsidP="00B364DF">
      <w:pPr>
        <w:pStyle w:val="ZADTre"/>
      </w:pPr>
      <w:r w:rsidRPr="00FE11FB">
        <w:t>gdzie b=2</w:t>
      </w:r>
      <w:r w:rsidRPr="00FE11FB">
        <w:rPr>
          <w:vertAlign w:val="superscript"/>
        </w:rPr>
        <w:t>2</w:t>
      </w:r>
      <w:r w:rsidRPr="00FE11FB">
        <w:sym w:font="Symbol" w:char="F0D7"/>
      </w:r>
      <w:r w:rsidRPr="00FE11FB">
        <w:t>3</w:t>
      </w:r>
      <w:r w:rsidRPr="00FE11FB">
        <w:rPr>
          <w:vertAlign w:val="superscript"/>
        </w:rPr>
        <w:t>2</w:t>
      </w:r>
      <w:r w:rsidRPr="00FE11FB">
        <w:sym w:font="Symbol" w:char="F0D7"/>
      </w:r>
      <w:r w:rsidRPr="00FE11FB">
        <w:t>5</w:t>
      </w:r>
      <w:r w:rsidRPr="00FE11FB">
        <w:rPr>
          <w:vertAlign w:val="superscript"/>
        </w:rPr>
        <w:t>2</w:t>
      </w:r>
      <w:r w:rsidRPr="00FE11FB">
        <w:sym w:font="Symbol" w:char="F0D7"/>
      </w:r>
      <w:r w:rsidRPr="00FE11FB">
        <w:t>7</w:t>
      </w:r>
      <w:r w:rsidRPr="00FE11FB">
        <w:rPr>
          <w:vertAlign w:val="superscript"/>
        </w:rPr>
        <w:t>2</w:t>
      </w:r>
      <w:r w:rsidRPr="00FE11FB">
        <w:sym w:font="Symbol" w:char="F0D7"/>
      </w:r>
      <w:r w:rsidRPr="00FE11FB">
        <w:t xml:space="preserve">13. Poprawna odpowiedź wynosi więc </w:t>
      </w:r>
      <w:r w:rsidR="000A1E62">
        <w:rPr>
          <w:rFonts w:ascii="Calibri" w:eastAsia="SimSun" w:hAnsi="Calibri" w:cs="Calibri"/>
          <w:noProof/>
          <w:position w:val="-6"/>
          <w:sz w:val="22"/>
          <w:szCs w:val="22"/>
          <w:lang w:eastAsia="pl-PL"/>
        </w:rPr>
        <w:drawing>
          <wp:inline distT="0" distB="0" distL="0" distR="0">
            <wp:extent cx="571500" cy="180975"/>
            <wp:effectExtent l="19050" t="0" r="0" b="0"/>
            <wp:docPr id="31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.</w:t>
      </w:r>
    </w:p>
    <w:p w:rsidR="005E730F" w:rsidRPr="00FE11FB" w:rsidRDefault="005E730F" w:rsidP="003248DE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6</w:t>
      </w:r>
      <w:r w:rsidRPr="00FE11FB">
        <w:rPr>
          <w:lang w:eastAsia="en-US"/>
        </w:rPr>
        <w:t>.</w:t>
      </w:r>
    </w:p>
    <w:p w:rsidR="005E730F" w:rsidRPr="00FE11FB" w:rsidRDefault="005E730F" w:rsidP="003248DE">
      <w:pPr>
        <w:pStyle w:val="ZADWizka"/>
      </w:pPr>
      <w:r>
        <w:t>Wiązka zadań</w:t>
      </w:r>
      <w:r w:rsidRPr="00FE11FB">
        <w:t xml:space="preserve"> </w:t>
      </w:r>
      <w:r w:rsidRPr="00136D91">
        <w:rPr>
          <w:i/>
        </w:rPr>
        <w:t>Trójki liczb</w:t>
      </w:r>
    </w:p>
    <w:p w:rsidR="005E730F" w:rsidRPr="00FE11FB" w:rsidRDefault="005E730F" w:rsidP="003248DE">
      <w:pPr>
        <w:pStyle w:val="ZADTre"/>
      </w:pPr>
      <w:r w:rsidRPr="00FE11FB">
        <w:t xml:space="preserve">W pliku </w:t>
      </w:r>
      <w:r w:rsidRPr="00FE11FB">
        <w:rPr>
          <w:rFonts w:ascii="Courier New" w:hAnsi="Courier New"/>
        </w:rPr>
        <w:t xml:space="preserve">trojki.txt </w:t>
      </w:r>
      <w:r w:rsidRPr="00FE11FB">
        <w:t>w oddzielnych wierszach znajduje się 1000</w:t>
      </w:r>
      <w:r w:rsidRPr="00FE11FB">
        <w:rPr>
          <w:b/>
        </w:rPr>
        <w:t xml:space="preserve"> </w:t>
      </w:r>
      <w:r w:rsidRPr="00FE11FB">
        <w:t xml:space="preserve">trójek liczb naturalnych z przedziału od 1 do 550000000. W każdym wierszu są umieszczone trzy liczby rozdzielone pojedynczymi odstępami. </w:t>
      </w:r>
    </w:p>
    <w:p w:rsidR="005E730F" w:rsidRPr="00FE11FB" w:rsidRDefault="005E730F" w:rsidP="003248DE">
      <w:pPr>
        <w:pStyle w:val="ZADPrzykad"/>
      </w:pPr>
      <w:r w:rsidRPr="00FE11FB">
        <w:t>Przykład</w:t>
      </w:r>
    </w:p>
    <w:p w:rsidR="005E730F" w:rsidRPr="00FE11FB" w:rsidRDefault="005E730F" w:rsidP="003248DE">
      <w:pPr>
        <w:pStyle w:val="ZADTre"/>
      </w:pPr>
      <w:r w:rsidRPr="00FE11FB">
        <w:t>3 4 5</w:t>
      </w:r>
    </w:p>
    <w:p w:rsidR="005E730F" w:rsidRPr="00FE11FB" w:rsidRDefault="005E730F" w:rsidP="003248DE">
      <w:pPr>
        <w:pStyle w:val="ZADTre"/>
      </w:pPr>
      <w:r w:rsidRPr="00FE11FB">
        <w:t>12 5 13</w:t>
      </w:r>
    </w:p>
    <w:p w:rsidR="005E730F" w:rsidRPr="00FE11FB" w:rsidRDefault="005E730F" w:rsidP="003248DE">
      <w:pPr>
        <w:pStyle w:val="ZADTre"/>
      </w:pPr>
      <w:r w:rsidRPr="00FE11FB">
        <w:t>12 491 17</w:t>
      </w:r>
    </w:p>
    <w:p w:rsidR="005E730F" w:rsidRPr="00FE11FB" w:rsidRDefault="005E730F" w:rsidP="003248DE">
      <w:pPr>
        <w:pStyle w:val="ZADTre"/>
      </w:pPr>
      <w:r w:rsidRPr="00FE11FB">
        <w:t>11 13 143</w:t>
      </w:r>
    </w:p>
    <w:p w:rsidR="005E730F" w:rsidRPr="00FE11FB" w:rsidRDefault="005E730F" w:rsidP="003248DE">
      <w:pPr>
        <w:pStyle w:val="ZADTre"/>
      </w:pPr>
      <w:r w:rsidRPr="00FE11FB">
        <w:t>15 28 91</w:t>
      </w:r>
    </w:p>
    <w:p w:rsidR="005E730F" w:rsidRPr="00FE11FB" w:rsidRDefault="005E730F" w:rsidP="003248DE">
      <w:pPr>
        <w:pStyle w:val="ZADTre"/>
      </w:pPr>
      <w:r w:rsidRPr="00FE11FB">
        <w:rPr>
          <w:b/>
          <w:bCs/>
        </w:rPr>
        <w:t>Napisz program(-y)</w:t>
      </w:r>
      <w:r w:rsidRPr="00FE11FB">
        <w:rPr>
          <w:bCs/>
        </w:rPr>
        <w:t>,</w:t>
      </w:r>
      <w:r w:rsidRPr="00FE11FB">
        <w:t xml:space="preserve"> który da odpowiedzi do poniższych zadań. Odpowiedzi do poszczegó</w:t>
      </w:r>
      <w:r w:rsidRPr="00FE11FB">
        <w:t>l</w:t>
      </w:r>
      <w:r w:rsidRPr="00FE11FB">
        <w:t xml:space="preserve">nych zadań </w:t>
      </w:r>
      <w:r w:rsidRPr="00FE11FB">
        <w:rPr>
          <w:iCs/>
        </w:rPr>
        <w:t xml:space="preserve">zapisz w pliku tekstowym </w:t>
      </w:r>
      <w:r w:rsidRPr="00FE11FB">
        <w:rPr>
          <w:rFonts w:ascii="Courier New" w:hAnsi="Courier New" w:cs="Courier New"/>
        </w:rPr>
        <w:t>wyniki_trojki.txt</w:t>
      </w:r>
      <w:r w:rsidRPr="00FE11FB">
        <w:t xml:space="preserve">. </w:t>
      </w:r>
      <w:r w:rsidRPr="00FE11FB">
        <w:rPr>
          <w:rFonts w:ascii="TimesNewRomanPSMT" w:hAnsi="TimesNewRomanPSMT"/>
        </w:rPr>
        <w:t>Wyniki do każdego zadania poprzedź numerem oznaczającym to zadanie.</w:t>
      </w:r>
    </w:p>
    <w:p w:rsidR="00681526" w:rsidRDefault="00681526">
      <w:pPr>
        <w:spacing w:after="200" w:line="276" w:lineRule="auto"/>
        <w:rPr>
          <w:b/>
        </w:rPr>
      </w:pPr>
      <w:r>
        <w:br w:type="page"/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6</w:t>
      </w:r>
      <w:r w:rsidRPr="00FE11FB">
        <w:t xml:space="preserve">.1. </w:t>
      </w:r>
    </w:p>
    <w:p w:rsidR="005E730F" w:rsidRPr="00FE11FB" w:rsidRDefault="005E730F" w:rsidP="003248DE">
      <w:pPr>
        <w:pStyle w:val="ZADTre"/>
      </w:pPr>
      <w:r w:rsidRPr="00FE11FB">
        <w:t xml:space="preserve">Wypisz wszystkie trójki liczb z pliku </w:t>
      </w:r>
      <w:r w:rsidRPr="00FE11FB">
        <w:rPr>
          <w:rFonts w:ascii="Courier New" w:hAnsi="Courier New" w:cs="Courier New"/>
        </w:rPr>
        <w:t>trojki.txt</w:t>
      </w:r>
      <w:r w:rsidRPr="00FE11FB">
        <w:t xml:space="preserve">, w których suma cyfr dwóch pierwszych liczb jest równa </w:t>
      </w:r>
      <w:r>
        <w:t>ostatniej (</w:t>
      </w:r>
      <w:r w:rsidRPr="00FE11FB">
        <w:t>trzeciej</w:t>
      </w:r>
      <w:r>
        <w:t>)</w:t>
      </w:r>
      <w:r w:rsidRPr="00FE11FB">
        <w:t xml:space="preserve"> liczbie.</w:t>
      </w:r>
    </w:p>
    <w:p w:rsidR="005E730F" w:rsidRPr="00FE11FB" w:rsidRDefault="005E730F" w:rsidP="003248DE">
      <w:pPr>
        <w:pStyle w:val="ZADPrzykad"/>
        <w:rPr>
          <w:i/>
        </w:rPr>
      </w:pPr>
      <w:r w:rsidRPr="00FE11FB">
        <w:t>Przykład</w:t>
      </w:r>
    </w:p>
    <w:p w:rsidR="005E730F" w:rsidRPr="00FE11FB" w:rsidRDefault="005E730F" w:rsidP="003248DE">
      <w:pPr>
        <w:pStyle w:val="ZADTre"/>
      </w:pPr>
      <w:r w:rsidRPr="00FE11FB">
        <w:t>12 491 17</w:t>
      </w:r>
    </w:p>
    <w:p w:rsidR="005E730F" w:rsidRPr="00FE11FB" w:rsidRDefault="005E730F" w:rsidP="003248DE">
      <w:pPr>
        <w:pStyle w:val="ZADTre"/>
      </w:pPr>
      <w:r w:rsidRPr="00FE11FB">
        <w:t xml:space="preserve">1+2+4+9+1=17 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6</w:t>
      </w:r>
      <w:r w:rsidRPr="00FE11FB">
        <w:t>.2.</w:t>
      </w:r>
    </w:p>
    <w:p w:rsidR="005E730F" w:rsidRPr="00FE11FB" w:rsidRDefault="005E730F" w:rsidP="003248DE">
      <w:pPr>
        <w:pStyle w:val="ZADTre"/>
      </w:pPr>
      <w:r w:rsidRPr="00FE11FB">
        <w:t xml:space="preserve">Wypisz wszystkie wiersze z pliku </w:t>
      </w:r>
      <w:r w:rsidRPr="00FE11FB">
        <w:rPr>
          <w:rFonts w:ascii="Courier New" w:hAnsi="Courier New" w:cs="Courier New"/>
        </w:rPr>
        <w:t>trojki.txt</w:t>
      </w:r>
      <w:r w:rsidRPr="00FE11FB">
        <w:t xml:space="preserve"> zawierające takie trzy liczby </w:t>
      </w:r>
      <w:r w:rsidRPr="00FE11FB">
        <w:rPr>
          <w:i/>
        </w:rPr>
        <w:t>a</w:t>
      </w:r>
      <w:r w:rsidRPr="00FE11FB">
        <w:t xml:space="preserve">, </w:t>
      </w:r>
      <w:r w:rsidRPr="00FE11FB">
        <w:rPr>
          <w:i/>
        </w:rPr>
        <w:t>b</w:t>
      </w:r>
      <w:r w:rsidRPr="00FE11FB">
        <w:t xml:space="preserve">, </w:t>
      </w:r>
      <w:r w:rsidRPr="00FE11FB">
        <w:rPr>
          <w:i/>
        </w:rPr>
        <w:t>c</w:t>
      </w:r>
      <w:r w:rsidRPr="00FE11FB">
        <w:t>, w kt</w:t>
      </w:r>
      <w:r w:rsidRPr="00FE11FB">
        <w:t>ó</w:t>
      </w:r>
      <w:r w:rsidRPr="00FE11FB">
        <w:t xml:space="preserve">rych </w:t>
      </w:r>
      <w:r w:rsidRPr="00FE11FB">
        <w:rPr>
          <w:i/>
        </w:rPr>
        <w:t>a</w:t>
      </w:r>
      <w:r w:rsidRPr="00FE11FB">
        <w:t xml:space="preserve"> i </w:t>
      </w:r>
      <w:r w:rsidRPr="00FE11FB">
        <w:rPr>
          <w:i/>
        </w:rPr>
        <w:t>b</w:t>
      </w:r>
      <w:r w:rsidRPr="00FE11FB">
        <w:t xml:space="preserve"> są liczbami pierwszymi oraz </w:t>
      </w:r>
      <w:r w:rsidRPr="00FE11FB">
        <w:rPr>
          <w:i/>
        </w:rPr>
        <w:t>c</w:t>
      </w:r>
      <w:r w:rsidRPr="00FE11FB">
        <w:t xml:space="preserve"> = </w:t>
      </w:r>
      <w:r w:rsidRPr="00FE11FB">
        <w:rPr>
          <w:i/>
        </w:rPr>
        <w:t>a</w:t>
      </w:r>
      <w:r w:rsidRPr="00FE11FB">
        <w:t xml:space="preserve"> ∙ </w:t>
      </w:r>
      <w:r w:rsidRPr="00FE11FB">
        <w:rPr>
          <w:i/>
        </w:rPr>
        <w:t>b</w:t>
      </w:r>
      <w:r w:rsidRPr="00FE11FB">
        <w:t>.</w:t>
      </w:r>
    </w:p>
    <w:p w:rsidR="005E730F" w:rsidRPr="00FE11FB" w:rsidRDefault="005E730F" w:rsidP="003248DE">
      <w:pPr>
        <w:pStyle w:val="ZADPrzykad"/>
        <w:rPr>
          <w:i/>
        </w:rPr>
      </w:pPr>
      <w:r w:rsidRPr="00FE11FB">
        <w:t>Przykład</w:t>
      </w:r>
    </w:p>
    <w:p w:rsidR="005E730F" w:rsidRPr="00FE11FB" w:rsidRDefault="005E730F" w:rsidP="003248DE">
      <w:pPr>
        <w:pStyle w:val="ZADTre"/>
      </w:pPr>
      <w:r w:rsidRPr="00FE11FB">
        <w:t>11 13 143</w:t>
      </w:r>
    </w:p>
    <w:p w:rsidR="005E730F" w:rsidRPr="00FE11FB" w:rsidRDefault="005E730F" w:rsidP="003248DE">
      <w:pPr>
        <w:pStyle w:val="ZADTre"/>
      </w:pPr>
      <w:r w:rsidRPr="00FE11FB">
        <w:t>11 i 13 są liczbami pierwszymi i 11 ∙ 13 = 143</w:t>
      </w:r>
    </w:p>
    <w:p w:rsidR="005E730F" w:rsidRPr="00FE11FB" w:rsidRDefault="005E730F" w:rsidP="00C75BEC">
      <w:pPr>
        <w:pStyle w:val="ZADNagwek"/>
      </w:pPr>
      <w:r w:rsidRPr="00FE11FB">
        <w:t>6</w:t>
      </w:r>
      <w:r w:rsidR="00C75BEC">
        <w:t>6</w:t>
      </w:r>
      <w:r w:rsidRPr="00FE11FB">
        <w:t xml:space="preserve">.3. </w:t>
      </w:r>
    </w:p>
    <w:p w:rsidR="005E730F" w:rsidRPr="00FE11FB" w:rsidRDefault="005E730F" w:rsidP="003248DE">
      <w:pPr>
        <w:pStyle w:val="ZADTre"/>
      </w:pPr>
      <w:r w:rsidRPr="00FE11FB">
        <w:t xml:space="preserve">Wypisz z pliku </w:t>
      </w:r>
      <w:r w:rsidRPr="00FE11FB">
        <w:rPr>
          <w:rFonts w:ascii="Courier New" w:hAnsi="Courier New" w:cs="Courier New"/>
        </w:rPr>
        <w:t>trojki.txt</w:t>
      </w:r>
      <w:r w:rsidRPr="00FE11FB">
        <w:t xml:space="preserve"> wszystkie pary sąsiadujących ze sobą wierszy, takie że liczby w tych wierszach są długościami boków trójkątów prostokątnych.</w:t>
      </w:r>
    </w:p>
    <w:p w:rsidR="005E730F" w:rsidRPr="00FE11FB" w:rsidRDefault="005E730F" w:rsidP="003248DE">
      <w:pPr>
        <w:pStyle w:val="ZADTre"/>
        <w:rPr>
          <w:i/>
        </w:rPr>
      </w:pPr>
      <w:r w:rsidRPr="00FE11FB">
        <w:t>Przykład</w:t>
      </w:r>
    </w:p>
    <w:p w:rsidR="005E730F" w:rsidRPr="00FE11FB" w:rsidRDefault="005E730F" w:rsidP="003248DE">
      <w:pPr>
        <w:pStyle w:val="ZADTre"/>
      </w:pPr>
      <w:r w:rsidRPr="00FE11FB">
        <w:t>3 4 5</w:t>
      </w:r>
      <w:r w:rsidRPr="00FE11FB">
        <w:tab/>
      </w:r>
      <w:r w:rsidRPr="00FE11FB">
        <w:tab/>
        <w:t>3</w:t>
      </w:r>
      <w:r w:rsidRPr="00FE11FB">
        <w:rPr>
          <w:vertAlign w:val="superscript"/>
        </w:rPr>
        <w:t>2</w:t>
      </w:r>
      <w:r w:rsidRPr="00FE11FB">
        <w:t>+4</w:t>
      </w:r>
      <w:r w:rsidRPr="00FE11FB">
        <w:rPr>
          <w:vertAlign w:val="superscript"/>
        </w:rPr>
        <w:t>2</w:t>
      </w:r>
      <w:r w:rsidRPr="00FE11FB">
        <w:t>=5</w:t>
      </w:r>
      <w:r w:rsidRPr="00FE11FB">
        <w:rPr>
          <w:vertAlign w:val="superscript"/>
        </w:rPr>
        <w:t>2</w:t>
      </w:r>
    </w:p>
    <w:p w:rsidR="005E730F" w:rsidRPr="00FE11FB" w:rsidRDefault="005E730F" w:rsidP="003248DE">
      <w:pPr>
        <w:pStyle w:val="ZADTre"/>
      </w:pPr>
      <w:r w:rsidRPr="00FE11FB">
        <w:t>12 5 13</w:t>
      </w:r>
      <w:r w:rsidRPr="00FE11FB">
        <w:tab/>
        <w:t>5</w:t>
      </w:r>
      <w:r w:rsidRPr="00FE11FB">
        <w:rPr>
          <w:vertAlign w:val="superscript"/>
        </w:rPr>
        <w:t>2</w:t>
      </w:r>
      <w:r w:rsidRPr="00FE11FB">
        <w:t>+12</w:t>
      </w:r>
      <w:r w:rsidRPr="00FE11FB">
        <w:rPr>
          <w:vertAlign w:val="superscript"/>
        </w:rPr>
        <w:t>2</w:t>
      </w:r>
      <w:r w:rsidRPr="00FE11FB">
        <w:t>=13</w:t>
      </w:r>
      <w:r w:rsidRPr="00FE11FB">
        <w:rPr>
          <w:vertAlign w:val="superscript"/>
        </w:rPr>
        <w:t>2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6</w:t>
      </w:r>
      <w:r w:rsidRPr="00FE11FB">
        <w:t xml:space="preserve">.4. </w:t>
      </w:r>
    </w:p>
    <w:p w:rsidR="005E730F" w:rsidRPr="00FE11FB" w:rsidRDefault="005E730F" w:rsidP="003248DE">
      <w:pPr>
        <w:pStyle w:val="ZADTre"/>
      </w:pPr>
      <w:r w:rsidRPr="00FE11FB">
        <w:t xml:space="preserve">Podaj, ile jest w pliku </w:t>
      </w:r>
      <w:r w:rsidRPr="00FE11FB">
        <w:rPr>
          <w:rFonts w:ascii="Courier New" w:hAnsi="Courier New" w:cs="Courier New"/>
        </w:rPr>
        <w:t>trojki.txt</w:t>
      </w:r>
      <w:r w:rsidRPr="00FE11FB">
        <w:t xml:space="preserve"> wierszy, w których </w:t>
      </w:r>
      <w:r>
        <w:t xml:space="preserve">znajdują się </w:t>
      </w:r>
      <w:r w:rsidRPr="00FE11FB">
        <w:t>liczby reprezentują</w:t>
      </w:r>
      <w:r>
        <w:t>ce</w:t>
      </w:r>
      <w:r w:rsidRPr="00FE11FB">
        <w:t xml:space="preserve"> długości boków trójkąta. Ciąg wierszy nazywamy </w:t>
      </w:r>
      <w:r w:rsidRPr="00FE11FB">
        <w:rPr>
          <w:b/>
        </w:rPr>
        <w:t>trójkątnym</w:t>
      </w:r>
      <w:r w:rsidRPr="00FE11FB">
        <w:t>, jeśli liczby w każdym wierszu reprezentują długości boków trójkąta. Podaj długość najdłuższego ciągu trójkątnego w pliku.</w:t>
      </w:r>
    </w:p>
    <w:p w:rsidR="005E730F" w:rsidRPr="00FE11FB" w:rsidRDefault="005E730F" w:rsidP="003248DE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7</w:t>
      </w:r>
      <w:r w:rsidRPr="00FE11FB">
        <w:rPr>
          <w:lang w:eastAsia="en-US"/>
        </w:rPr>
        <w:t>.</w:t>
      </w:r>
    </w:p>
    <w:p w:rsidR="005E730F" w:rsidRPr="00FE11FB" w:rsidRDefault="005E730F" w:rsidP="003248DE">
      <w:pPr>
        <w:pStyle w:val="ZADWizka"/>
        <w:rPr>
          <w:rFonts w:eastAsia="Calibri"/>
          <w:lang w:eastAsia="en-US"/>
        </w:rPr>
      </w:pPr>
      <w:r w:rsidRPr="00FE11FB">
        <w:rPr>
          <w:lang w:eastAsia="pl-PL"/>
        </w:rPr>
        <w:t xml:space="preserve">Wiązka zadań </w:t>
      </w:r>
      <w:r w:rsidRPr="003248DE">
        <w:rPr>
          <w:i/>
          <w:lang w:eastAsia="pl-PL"/>
        </w:rPr>
        <w:t>Binarny fraktal Fibonacciego</w:t>
      </w:r>
    </w:p>
    <w:p w:rsidR="005E730F" w:rsidRPr="00FE11FB" w:rsidRDefault="005E730F" w:rsidP="003248DE">
      <w:pPr>
        <w:pStyle w:val="ZADTre"/>
        <w:rPr>
          <w:rFonts w:eastAsia="Calibri"/>
          <w:lang w:eastAsia="en-US"/>
        </w:rPr>
      </w:pPr>
      <w:r w:rsidRPr="00FE11FB">
        <w:rPr>
          <w:rFonts w:eastAsia="Calibri"/>
          <w:lang w:eastAsia="en-US"/>
        </w:rPr>
        <w:t>Ciąg Fibonacciego </w:t>
      </w:r>
      <w:r w:rsidRPr="00FE11FB">
        <w:rPr>
          <w:rFonts w:eastAsia="Times New Roman"/>
          <w:lang w:eastAsia="pl-PL"/>
        </w:rPr>
        <w:t xml:space="preserve">to </w:t>
      </w:r>
      <w:hyperlink r:id="rId25" w:tooltip="Ciąg (matematyka)" w:history="1">
        <w:r w:rsidRPr="00FE11FB">
          <w:rPr>
            <w:rFonts w:eastAsia="Calibri"/>
            <w:lang w:eastAsia="en-US"/>
          </w:rPr>
          <w:t>ciąg</w:t>
        </w:r>
      </w:hyperlink>
      <w:r w:rsidRPr="00FE11FB">
        <w:rPr>
          <w:rFonts w:eastAsia="Calibri"/>
          <w:lang w:eastAsia="en-US"/>
        </w:rPr>
        <w:t> </w:t>
      </w:r>
      <w:hyperlink r:id="rId26" w:tooltip="Liczby naturalne" w:history="1">
        <w:r w:rsidRPr="00FE11FB">
          <w:rPr>
            <w:rFonts w:eastAsia="Calibri"/>
            <w:lang w:eastAsia="en-US"/>
          </w:rPr>
          <w:t>liczb naturalnych</w:t>
        </w:r>
      </w:hyperlink>
      <w:r w:rsidRPr="00FE11FB">
        <w:rPr>
          <w:rFonts w:eastAsia="Calibri"/>
          <w:lang w:eastAsia="en-US"/>
        </w:rPr>
        <w:t> określony </w:t>
      </w:r>
      <w:hyperlink r:id="rId27" w:tooltip="Rekurencja" w:history="1">
        <w:r w:rsidRPr="00FE11FB">
          <w:rPr>
            <w:rFonts w:eastAsia="Calibri"/>
            <w:lang w:eastAsia="en-US"/>
          </w:rPr>
          <w:t>rekurencyjnie</w:t>
        </w:r>
      </w:hyperlink>
      <w:r w:rsidRPr="00FE11FB">
        <w:rPr>
          <w:rFonts w:eastAsia="Calibri"/>
          <w:lang w:eastAsia="en-US"/>
        </w:rPr>
        <w:t> w sposób następujący:</w:t>
      </w:r>
    </w:p>
    <w:p w:rsidR="005E730F" w:rsidRPr="00FE11FB" w:rsidRDefault="000A1E62" w:rsidP="003248DE">
      <w:pPr>
        <w:pStyle w:val="ZADTre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lang w:eastAsia="pl-PL"/>
              </w:rPr>
              <m:t>F</m:t>
            </m:r>
          </m:e>
          <m:sub>
            <m:r>
              <w:rPr>
                <w:rFonts w:ascii="Cambria Math" w:eastAsia="Times New Roman" w:hAnsi="Cambria Math"/>
                <w:lang w:eastAsia="pl-PL"/>
              </w:rPr>
              <m:t>1</m:t>
            </m:r>
          </m:sub>
        </m:sSub>
        <m:r>
          <w:rPr>
            <w:rFonts w:ascii="Cambria Math" w:eastAsia="Times New Roman" w:hAnsi="Cambria Math"/>
            <w:lang w:eastAsia="pl-PL"/>
          </w:rPr>
          <m:t xml:space="preserve">=1, </m:t>
        </m:r>
        <m:sSub>
          <m:sSubPr>
            <m:ctrlPr>
              <w:rPr>
                <w:rFonts w:ascii="Cambria Math" w:eastAsia="Times New Roman" w:hAnsi="Cambria Math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lang w:eastAsia="pl-PL"/>
              </w:rPr>
              <m:t>F</m:t>
            </m:r>
          </m:e>
          <m:sub>
            <m:r>
              <w:rPr>
                <w:rFonts w:ascii="Cambria Math" w:eastAsia="Times New Roman" w:hAnsi="Cambria Math"/>
                <w:lang w:eastAsia="pl-PL"/>
              </w:rPr>
              <m:t>2</m:t>
            </m:r>
          </m:sub>
        </m:sSub>
        <m:r>
          <w:rPr>
            <w:rFonts w:ascii="Cambria Math" w:eastAsia="Times New Roman" w:hAnsi="Cambria Math"/>
            <w:lang w:eastAsia="pl-PL"/>
          </w:rPr>
          <m:t xml:space="preserve">=1, </m:t>
        </m:r>
      </m:oMath>
      <w:r w:rsidR="005E730F" w:rsidRPr="00FE11FB">
        <w:rPr>
          <w:rFonts w:eastAsia="Times New Roman"/>
          <w:lang w:eastAsia="pl-PL"/>
        </w:rPr>
        <w:t xml:space="preserve">a </w:t>
      </w:r>
      <w:r w:rsidR="005E730F" w:rsidRPr="00FE11FB">
        <w:rPr>
          <w:rFonts w:eastAsia="Calibri"/>
          <w:lang w:eastAsia="en-US"/>
        </w:rPr>
        <w:t xml:space="preserve">każdy następny element ciągu jest sumą dwóch poprzednich, </w:t>
      </w:r>
      <w:r w:rsidR="005E730F" w:rsidRPr="00FE11FB">
        <w:rPr>
          <w:rFonts w:eastAsia="Times New Roman"/>
          <w:lang w:eastAsia="pl-PL"/>
        </w:rPr>
        <w:t>czyli</w:t>
      </w:r>
      <w:r w:rsidR="005E730F" w:rsidRPr="00FE11FB">
        <w:rPr>
          <w:rFonts w:eastAsia="Calibri"/>
          <w:lang w:eastAsia="en-US"/>
        </w:rPr>
        <w:t>:</w:t>
      </w:r>
    </w:p>
    <w:p w:rsidR="005E730F" w:rsidRPr="00FE11FB" w:rsidRDefault="000A1E62" w:rsidP="003248DE">
      <w:pPr>
        <w:pStyle w:val="ZADTre"/>
        <w:rPr>
          <w:rFonts w:eastAsia="Calibri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1                     dla n=1</m:t>
                  </m: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1                     dla n=2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eastAsia="en-US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 xml:space="preserve"> dla n&gt;2</m:t>
                  </m:r>
                </m:e>
              </m:eqArr>
            </m:e>
          </m:d>
        </m:oMath>
      </m:oMathPara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Binarny fraktal Fibonacciego to dwuwymiarowa t</w:t>
      </w:r>
      <w:r>
        <w:rPr>
          <w:lang w:eastAsia="pl-PL"/>
        </w:rPr>
        <w:t>ablica</w:t>
      </w:r>
      <w:r w:rsidRPr="00FE11FB">
        <w:rPr>
          <w:lang w:eastAsia="pl-PL"/>
        </w:rPr>
        <w:t xml:space="preserve"> zawierająca w kolejnych wierszach binarne zapisy kolejnych liczb Fibonacciego, gdzie każde zero w zapisie zastąpiono białym kwadratem, a każdą jedynkę czarnym kwadratem (</w:t>
      </w:r>
      <w:r>
        <w:rPr>
          <w:lang w:eastAsia="pl-PL"/>
        </w:rPr>
        <w:t>p.</w:t>
      </w:r>
      <w:r w:rsidRPr="00FE11FB">
        <w:rPr>
          <w:lang w:eastAsia="pl-PL"/>
        </w:rPr>
        <w:t xml:space="preserve"> rysunek). Wszystkie binarne zapisy p</w:t>
      </w:r>
      <w:r w:rsidRPr="00FE11FB">
        <w:rPr>
          <w:lang w:eastAsia="pl-PL"/>
        </w:rPr>
        <w:t>o</w:t>
      </w:r>
      <w:r w:rsidRPr="00FE11FB">
        <w:rPr>
          <w:lang w:eastAsia="pl-PL"/>
        </w:rPr>
        <w:t>winny składać się z jednakowej liczby cyfr, czyli do zapisów krótszych niż najdłuższy należy dodać zera wiodące.</w:t>
      </w:r>
    </w:p>
    <w:p w:rsidR="00681526" w:rsidRDefault="00681526">
      <w:pPr>
        <w:spacing w:after="200" w:line="276" w:lineRule="auto"/>
        <w:rPr>
          <w:color w:val="76923C"/>
          <w:lang w:eastAsia="pl-PL"/>
        </w:rPr>
      </w:pPr>
      <w:r>
        <w:rPr>
          <w:lang w:eastAsia="pl-PL"/>
        </w:rPr>
        <w:br w:type="page"/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Przykład binarnego fraktala dla pierwszych 10 liczb Fibonacciego:</w:t>
      </w:r>
    </w:p>
    <w:tbl>
      <w:tblPr>
        <w:tblW w:w="7245" w:type="dxa"/>
        <w:jc w:val="center"/>
        <w:tblCellMar>
          <w:left w:w="70" w:type="dxa"/>
          <w:right w:w="70" w:type="dxa"/>
        </w:tblCellMar>
        <w:tblLook w:val="04A0"/>
      </w:tblPr>
      <w:tblGrid>
        <w:gridCol w:w="379"/>
        <w:gridCol w:w="853"/>
        <w:gridCol w:w="3055"/>
        <w:gridCol w:w="250"/>
        <w:gridCol w:w="400"/>
        <w:gridCol w:w="400"/>
        <w:gridCol w:w="400"/>
        <w:gridCol w:w="400"/>
        <w:gridCol w:w="400"/>
        <w:gridCol w:w="400"/>
        <w:gridCol w:w="308"/>
      </w:tblGrid>
      <w:tr w:rsidR="005E730F" w:rsidRPr="00FE11FB" w:rsidTr="003248DE">
        <w:trPr>
          <w:trHeight w:val="402"/>
          <w:jc w:val="center"/>
        </w:trPr>
        <w:tc>
          <w:tcPr>
            <w:tcW w:w="379" w:type="dxa"/>
            <w:vAlign w:val="bottom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i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i/>
                <w:color w:val="000000"/>
                <w:lang w:eastAsia="pl-PL"/>
              </w:rPr>
              <w:t>n</w:t>
            </w:r>
          </w:p>
        </w:tc>
        <w:tc>
          <w:tcPr>
            <w:tcW w:w="853" w:type="dxa"/>
            <w:vAlign w:val="bottom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i/>
                <w:color w:val="000000"/>
                <w:vertAlign w:val="subscript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i/>
                <w:color w:val="000000"/>
                <w:lang w:eastAsia="pl-PL"/>
              </w:rPr>
              <w:t>F</w:t>
            </w:r>
            <w:r w:rsidRPr="00FE11FB">
              <w:rPr>
                <w:rFonts w:ascii="Czcionka tekstu podstawowego" w:eastAsia="Times New Roman" w:hAnsi="Czcionka tekstu podstawowego"/>
                <w:i/>
                <w:color w:val="000000"/>
                <w:vertAlign w:val="subscript"/>
                <w:lang w:eastAsia="pl-PL"/>
              </w:rPr>
              <w:t>n</w:t>
            </w:r>
          </w:p>
        </w:tc>
        <w:tc>
          <w:tcPr>
            <w:tcW w:w="3055" w:type="dxa"/>
            <w:vAlign w:val="bottom"/>
            <w:hideMark/>
          </w:tcPr>
          <w:p w:rsidR="005E730F" w:rsidRPr="00FE11FB" w:rsidRDefault="005E730F" w:rsidP="00637637">
            <w:pPr>
              <w:ind w:left="457" w:right="691" w:hanging="457"/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  <w:t xml:space="preserve">zapis binarny </w:t>
            </w:r>
            <w:r w:rsidRPr="00FE11FB">
              <w:rPr>
                <w:rFonts w:ascii="Czcionka tekstu podstawowego" w:eastAsia="Times New Roman" w:hAnsi="Czcionka tekstu podstawowego"/>
                <w:i/>
                <w:color w:val="000000"/>
                <w:lang w:eastAsia="pl-PL"/>
              </w:rPr>
              <w:t>F</w:t>
            </w:r>
            <w:r w:rsidRPr="00FE11FB">
              <w:rPr>
                <w:rFonts w:ascii="Czcionka tekstu podstawowego" w:eastAsia="Times New Roman" w:hAnsi="Czcionka tekstu podstawowego"/>
                <w:i/>
                <w:color w:val="000000"/>
                <w:vertAlign w:val="subscript"/>
                <w:lang w:eastAsia="pl-PL"/>
              </w:rPr>
              <w:t>n</w:t>
            </w:r>
          </w:p>
        </w:tc>
        <w:tc>
          <w:tcPr>
            <w:tcW w:w="2958" w:type="dxa"/>
            <w:gridSpan w:val="8"/>
            <w:noWrap/>
            <w:vAlign w:val="bottom"/>
          </w:tcPr>
          <w:p w:rsidR="005E730F" w:rsidRPr="00FE11FB" w:rsidRDefault="005E730F" w:rsidP="00637637">
            <w:pPr>
              <w:rPr>
                <w:rFonts w:eastAsia="Times New Roman"/>
                <w:lang w:eastAsia="pl-PL"/>
              </w:rPr>
            </w:pPr>
          </w:p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eastAsia="Times New Roman"/>
                <w:lang w:eastAsia="pl-PL"/>
              </w:rPr>
              <w:t>Binarny fraktal Fibonacciego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000001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000001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000010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000011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000101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001000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13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001101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21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010101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34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100010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</w:tr>
      <w:tr w:rsidR="005E730F" w:rsidRPr="00FE11FB" w:rsidTr="003248DE">
        <w:trPr>
          <w:gridAfter w:val="1"/>
          <w:wAfter w:w="308" w:type="dxa"/>
          <w:trHeight w:val="402"/>
          <w:jc w:val="center"/>
        </w:trPr>
        <w:tc>
          <w:tcPr>
            <w:tcW w:w="379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853" w:type="dxa"/>
            <w:vAlign w:val="center"/>
            <w:hideMark/>
          </w:tcPr>
          <w:p w:rsidR="005E730F" w:rsidRPr="00FE11FB" w:rsidRDefault="005E730F" w:rsidP="00637637">
            <w:pPr>
              <w:jc w:val="right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55</w:t>
            </w:r>
          </w:p>
        </w:tc>
        <w:tc>
          <w:tcPr>
            <w:tcW w:w="3055" w:type="dxa"/>
            <w:vAlign w:val="center"/>
            <w:hideMark/>
          </w:tcPr>
          <w:p w:rsidR="005E730F" w:rsidRPr="00FE11FB" w:rsidRDefault="005E730F" w:rsidP="00637637">
            <w:pPr>
              <w:spacing w:line="276" w:lineRule="auto"/>
              <w:ind w:right="658"/>
              <w:jc w:val="right"/>
              <w:rPr>
                <w:rFonts w:ascii="Calibri" w:eastAsia="Times New Roman" w:hAnsi="Calibri"/>
                <w:color w:val="000000"/>
                <w:lang w:eastAsia="pl-PL"/>
              </w:rPr>
            </w:pPr>
            <w:r w:rsidRPr="00FE11FB">
              <w:rPr>
                <w:rFonts w:ascii="Calibri" w:eastAsia="Times New Roman" w:hAnsi="Calibri"/>
                <w:color w:val="000000"/>
                <w:sz w:val="22"/>
                <w:szCs w:val="22"/>
                <w:lang w:eastAsia="pl-PL"/>
              </w:rPr>
              <w:t>110111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FFFFFF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FFFFFF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noWrap/>
            <w:vAlign w:val="center"/>
            <w:hideMark/>
          </w:tcPr>
          <w:p w:rsidR="005E730F" w:rsidRPr="00FE11FB" w:rsidRDefault="005E730F" w:rsidP="00637637">
            <w:pPr>
              <w:jc w:val="center"/>
              <w:rPr>
                <w:rFonts w:ascii="Czcionka tekstu podstawowego" w:eastAsia="Times New Roman" w:hAnsi="Czcionka tekstu podstawowego"/>
                <w:color w:val="000000"/>
                <w:lang w:eastAsia="pl-PL"/>
              </w:rPr>
            </w:pPr>
            <w:r w:rsidRPr="00FE11FB">
              <w:rPr>
                <w:rFonts w:ascii="Czcionka tekstu podstawowego" w:eastAsia="Times New Roman" w:hAnsi="Czcionka tekstu podstawowego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Napisz program komputerowy, za pomocą którego uzyskasz odpowiedzi do poniższych z</w:t>
      </w:r>
      <w:r w:rsidRPr="00FE11FB">
        <w:rPr>
          <w:lang w:eastAsia="pl-PL"/>
        </w:rPr>
        <w:t>a</w:t>
      </w:r>
      <w:r w:rsidRPr="00FE11FB">
        <w:rPr>
          <w:lang w:eastAsia="pl-PL"/>
        </w:rPr>
        <w:t>dań. Rysunek fraktala (zadanie nr 3) wykonaj</w:t>
      </w:r>
      <w:r>
        <w:rPr>
          <w:lang w:eastAsia="pl-PL"/>
        </w:rPr>
        <w:t>,</w:t>
      </w:r>
      <w:r w:rsidRPr="00FE11FB">
        <w:rPr>
          <w:lang w:eastAsia="pl-PL"/>
        </w:rPr>
        <w:t xml:space="preserve"> wykorzystując dostępne narzędzia inform</w:t>
      </w:r>
      <w:r w:rsidRPr="00FE11FB">
        <w:rPr>
          <w:lang w:eastAsia="pl-PL"/>
        </w:rPr>
        <w:t>a</w:t>
      </w:r>
      <w:r w:rsidRPr="00FE11FB">
        <w:rPr>
          <w:lang w:eastAsia="pl-PL"/>
        </w:rPr>
        <w:t xml:space="preserve">tyczne. Odpowiedzi do poszczególnych zadań </w:t>
      </w:r>
      <w:r w:rsidRPr="00FE11FB">
        <w:rPr>
          <w:iCs/>
          <w:lang w:eastAsia="pl-PL"/>
        </w:rPr>
        <w:t xml:space="preserve">zapisz w pliku tekstowym </w:t>
      </w:r>
      <w:r w:rsidRPr="00FE11FB">
        <w:rPr>
          <w:lang w:eastAsia="pl-PL"/>
        </w:rPr>
        <w:t xml:space="preserve">o nazwie </w:t>
      </w:r>
      <w:r w:rsidRPr="00FE11FB">
        <w:rPr>
          <w:rFonts w:ascii="Courier New" w:hAnsi="Courier New" w:cs="Courier New"/>
          <w:lang w:eastAsia="pl-PL"/>
        </w:rPr>
        <w:t>wyn</w:t>
      </w:r>
      <w:r w:rsidRPr="00FE11FB">
        <w:rPr>
          <w:rFonts w:ascii="Courier New" w:hAnsi="Courier New" w:cs="Courier New"/>
          <w:lang w:eastAsia="pl-PL"/>
        </w:rPr>
        <w:t>i</w:t>
      </w:r>
      <w:r w:rsidRPr="00FE11FB">
        <w:rPr>
          <w:rFonts w:ascii="Courier New" w:hAnsi="Courier New" w:cs="Courier New"/>
          <w:lang w:eastAsia="pl-PL"/>
        </w:rPr>
        <w:t>ki</w:t>
      </w:r>
      <w:r w:rsidRPr="00FE11FB">
        <w:rPr>
          <w:lang w:eastAsia="pl-PL"/>
        </w:rPr>
        <w:t>.</w:t>
      </w:r>
      <w:r w:rsidRPr="00FE11FB">
        <w:rPr>
          <w:rFonts w:ascii="Courier New" w:hAnsi="Courier New" w:cs="Courier New"/>
          <w:lang w:eastAsia="pl-PL"/>
        </w:rPr>
        <w:t>txt</w:t>
      </w:r>
      <w:r>
        <w:rPr>
          <w:lang w:eastAsia="pl-PL"/>
        </w:rPr>
        <w:t>,</w:t>
      </w:r>
      <w:r w:rsidRPr="00FE11FB">
        <w:rPr>
          <w:lang w:eastAsia="pl-PL"/>
        </w:rPr>
        <w:t xml:space="preserve"> natomiast rysunek fraktala w pliku </w:t>
      </w:r>
      <w:r w:rsidRPr="00FE11FB">
        <w:rPr>
          <w:rFonts w:ascii="Courier New" w:hAnsi="Courier New" w:cs="Courier New"/>
          <w:lang w:eastAsia="pl-PL"/>
        </w:rPr>
        <w:t>fraktal.xxx</w:t>
      </w:r>
      <w:r w:rsidRPr="00FE11FB">
        <w:rPr>
          <w:lang w:eastAsia="pl-PL"/>
        </w:rPr>
        <w:t xml:space="preserve">, gdzie </w:t>
      </w:r>
      <w:r w:rsidRPr="00FE11FB">
        <w:rPr>
          <w:rFonts w:ascii="Courier New" w:hAnsi="Courier New" w:cs="Courier New"/>
          <w:lang w:eastAsia="pl-PL"/>
        </w:rPr>
        <w:t>xxx</w:t>
      </w:r>
      <w:r w:rsidRPr="00FE11FB">
        <w:rPr>
          <w:lang w:eastAsia="pl-PL"/>
        </w:rPr>
        <w:t xml:space="preserve"> oznacza rozszerz</w:t>
      </w:r>
      <w:r w:rsidRPr="00FE11FB">
        <w:rPr>
          <w:lang w:eastAsia="pl-PL"/>
        </w:rPr>
        <w:t>e</w:t>
      </w:r>
      <w:r w:rsidRPr="00FE11FB">
        <w:rPr>
          <w:lang w:eastAsia="pl-PL"/>
        </w:rPr>
        <w:t xml:space="preserve">nie pliku, w którym </w:t>
      </w:r>
      <w:r>
        <w:rPr>
          <w:lang w:eastAsia="pl-PL"/>
        </w:rPr>
        <w:t>zapisany jest</w:t>
      </w:r>
      <w:r w:rsidRPr="00FE11FB">
        <w:rPr>
          <w:lang w:eastAsia="pl-PL"/>
        </w:rPr>
        <w:t xml:space="preserve"> obraz fraktala. </w:t>
      </w:r>
    </w:p>
    <w:p w:rsidR="005E730F" w:rsidRPr="00FE11FB" w:rsidRDefault="005E730F" w:rsidP="003248DE">
      <w:pPr>
        <w:pStyle w:val="ZADNagwek"/>
        <w:rPr>
          <w:lang w:eastAsia="pl-PL"/>
        </w:rPr>
      </w:pPr>
      <w:r w:rsidRPr="00FE11FB">
        <w:rPr>
          <w:lang w:eastAsia="pl-PL"/>
        </w:rPr>
        <w:t>6</w:t>
      </w:r>
      <w:r w:rsidR="00C75BEC">
        <w:rPr>
          <w:lang w:eastAsia="pl-PL"/>
        </w:rPr>
        <w:t>7</w:t>
      </w:r>
      <w:r w:rsidRPr="00FE11FB">
        <w:rPr>
          <w:lang w:eastAsia="pl-PL"/>
        </w:rPr>
        <w:t>.1.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Podaj wartości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10</w:t>
      </w:r>
      <w:r w:rsidRPr="00FE11FB">
        <w:rPr>
          <w:lang w:eastAsia="pl-PL"/>
        </w:rPr>
        <w:t xml:space="preserve">,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20</w:t>
      </w:r>
      <w:r w:rsidRPr="00FE11FB">
        <w:rPr>
          <w:lang w:eastAsia="pl-PL"/>
        </w:rPr>
        <w:t xml:space="preserve">,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30</w:t>
      </w:r>
      <w:r w:rsidRPr="00FE11FB">
        <w:rPr>
          <w:lang w:eastAsia="pl-PL"/>
        </w:rPr>
        <w:t xml:space="preserve">,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40</w:t>
      </w:r>
      <w:r w:rsidRPr="00FE11FB">
        <w:rPr>
          <w:lang w:eastAsia="pl-PL"/>
        </w:rPr>
        <w:t>. Zapisz każdą z liczb w osobnym wierszu.</w:t>
      </w:r>
    </w:p>
    <w:p w:rsidR="005E730F" w:rsidRPr="00FE11FB" w:rsidRDefault="005E730F" w:rsidP="003248DE">
      <w:pPr>
        <w:pStyle w:val="ZADNagwek"/>
        <w:rPr>
          <w:lang w:eastAsia="pl-PL"/>
        </w:rPr>
      </w:pPr>
      <w:r w:rsidRPr="00FE11FB">
        <w:rPr>
          <w:lang w:eastAsia="pl-PL"/>
        </w:rPr>
        <w:t>6</w:t>
      </w:r>
      <w:r w:rsidR="00C75BEC">
        <w:rPr>
          <w:lang w:eastAsia="pl-PL"/>
        </w:rPr>
        <w:t>7</w:t>
      </w:r>
      <w:r w:rsidRPr="00FE11FB">
        <w:rPr>
          <w:lang w:eastAsia="pl-PL"/>
        </w:rPr>
        <w:t>.2.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Znajdź wszystkie liczby pierwsze wśród liczb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1</w:t>
      </w:r>
      <w:r w:rsidRPr="00FE11FB">
        <w:rPr>
          <w:lang w:eastAsia="pl-PL"/>
        </w:rPr>
        <w:t xml:space="preserve">,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2</w:t>
      </w:r>
      <w:r w:rsidRPr="00FE11FB">
        <w:rPr>
          <w:lang w:eastAsia="pl-PL"/>
        </w:rPr>
        <w:t xml:space="preserve">, … ,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40</w:t>
      </w:r>
      <w:r w:rsidRPr="00FE11FB">
        <w:rPr>
          <w:lang w:eastAsia="pl-PL"/>
        </w:rPr>
        <w:t>. Zapisz każdą z liczb w oso</w:t>
      </w:r>
      <w:r w:rsidRPr="00FE11FB">
        <w:rPr>
          <w:lang w:eastAsia="pl-PL"/>
        </w:rPr>
        <w:t>b</w:t>
      </w:r>
      <w:r w:rsidRPr="00FE11FB">
        <w:rPr>
          <w:lang w:eastAsia="pl-PL"/>
        </w:rPr>
        <w:t>nym wierszu.</w:t>
      </w:r>
    </w:p>
    <w:p w:rsidR="005E730F" w:rsidRPr="00FE11FB" w:rsidRDefault="005E730F" w:rsidP="003248DE">
      <w:pPr>
        <w:pStyle w:val="ZADNagwek"/>
        <w:rPr>
          <w:lang w:eastAsia="pl-PL"/>
        </w:rPr>
      </w:pPr>
      <w:r w:rsidRPr="00FE11FB">
        <w:rPr>
          <w:lang w:eastAsia="pl-PL"/>
        </w:rPr>
        <w:t>6</w:t>
      </w:r>
      <w:r w:rsidR="00C75BEC">
        <w:rPr>
          <w:lang w:eastAsia="pl-PL"/>
        </w:rPr>
        <w:t>7</w:t>
      </w:r>
      <w:r w:rsidRPr="00FE11FB">
        <w:rPr>
          <w:lang w:eastAsia="pl-PL"/>
        </w:rPr>
        <w:t>.3.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Dla pierwszych 40 liczb Fibonacciego utwórz binarny fraktal Fibonacciego:</w:t>
      </w:r>
    </w:p>
    <w:p w:rsidR="005E730F" w:rsidRPr="00FE11FB" w:rsidRDefault="005E730F" w:rsidP="00FE38B1">
      <w:pPr>
        <w:pStyle w:val="ZADTre"/>
        <w:numPr>
          <w:ilvl w:val="0"/>
          <w:numId w:val="61"/>
        </w:numPr>
        <w:rPr>
          <w:lang w:eastAsia="pl-PL"/>
        </w:rPr>
      </w:pPr>
      <w:r w:rsidRPr="00FE11FB">
        <w:rPr>
          <w:lang w:eastAsia="pl-PL"/>
        </w:rPr>
        <w:t xml:space="preserve">Wypisz reprezentację binarną wszystkich liczb Fibonacciego od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1</w:t>
      </w:r>
      <w:r w:rsidRPr="00FE11FB">
        <w:rPr>
          <w:lang w:eastAsia="pl-PL"/>
        </w:rPr>
        <w:t xml:space="preserve"> do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40</w:t>
      </w:r>
      <w:r w:rsidRPr="00FE11FB">
        <w:rPr>
          <w:lang w:eastAsia="pl-PL"/>
        </w:rPr>
        <w:t>.</w:t>
      </w:r>
    </w:p>
    <w:p w:rsidR="005E730F" w:rsidRPr="00FE11FB" w:rsidRDefault="005E730F" w:rsidP="00FE38B1">
      <w:pPr>
        <w:pStyle w:val="ZADTre"/>
        <w:numPr>
          <w:ilvl w:val="0"/>
          <w:numId w:val="61"/>
        </w:numPr>
        <w:rPr>
          <w:lang w:eastAsia="pl-PL"/>
        </w:rPr>
      </w:pPr>
      <w:r w:rsidRPr="00FE11FB">
        <w:rPr>
          <w:lang w:eastAsia="pl-PL"/>
        </w:rPr>
        <w:t xml:space="preserve">Wyrównaj długości reprezentacji binarnych wszystkich liczb Fibonacciego od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1</w:t>
      </w:r>
      <w:r w:rsidRPr="00FE11FB">
        <w:rPr>
          <w:lang w:eastAsia="pl-PL"/>
        </w:rPr>
        <w:t xml:space="preserve"> do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40</w:t>
      </w:r>
      <w:r>
        <w:rPr>
          <w:lang w:eastAsia="pl-PL"/>
        </w:rPr>
        <w:t xml:space="preserve"> i n</w:t>
      </w:r>
      <w:r w:rsidRPr="00FE11FB">
        <w:rPr>
          <w:lang w:eastAsia="pl-PL"/>
        </w:rPr>
        <w:t>a ich podstawie sporządź obraz binarnego fraktala Fibonacciego.</w:t>
      </w:r>
    </w:p>
    <w:p w:rsidR="005E730F" w:rsidRPr="00FE11FB" w:rsidRDefault="005E730F" w:rsidP="003248DE">
      <w:pPr>
        <w:pStyle w:val="ZADNagwek"/>
        <w:rPr>
          <w:lang w:eastAsia="pl-PL"/>
        </w:rPr>
      </w:pPr>
      <w:r w:rsidRPr="00FE11FB">
        <w:rPr>
          <w:lang w:eastAsia="pl-PL"/>
        </w:rPr>
        <w:t>6</w:t>
      </w:r>
      <w:r w:rsidR="00C75BEC">
        <w:rPr>
          <w:lang w:eastAsia="pl-PL"/>
        </w:rPr>
        <w:t>7</w:t>
      </w:r>
      <w:r w:rsidRPr="00FE11FB">
        <w:rPr>
          <w:lang w:eastAsia="pl-PL"/>
        </w:rPr>
        <w:t>.4.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Podaj w zapisie binarnym wyrazy ciągu Fibonacciego z zakresu od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1</w:t>
      </w:r>
      <w:r w:rsidRPr="00FE11FB">
        <w:rPr>
          <w:lang w:eastAsia="pl-PL"/>
        </w:rPr>
        <w:t xml:space="preserve"> do </w:t>
      </w:r>
      <w:r w:rsidRPr="00FE11FB">
        <w:rPr>
          <w:i/>
          <w:lang w:eastAsia="pl-PL"/>
        </w:rPr>
        <w:t>F</w:t>
      </w:r>
      <w:r w:rsidRPr="00FE11FB">
        <w:rPr>
          <w:vertAlign w:val="subscript"/>
          <w:lang w:eastAsia="pl-PL"/>
        </w:rPr>
        <w:t>40</w:t>
      </w:r>
      <w:r w:rsidRPr="00FE11FB">
        <w:rPr>
          <w:lang w:eastAsia="pl-PL"/>
        </w:rPr>
        <w:t>, które w tym zapisie mają dokładnie 6 jedynek.</w:t>
      </w:r>
    </w:p>
    <w:p w:rsidR="00681526" w:rsidRDefault="00681526">
      <w:pPr>
        <w:spacing w:after="200" w:line="276" w:lineRule="auto"/>
        <w:rPr>
          <w:b/>
          <w:lang w:eastAsia="en-US"/>
        </w:rPr>
      </w:pPr>
      <w:r>
        <w:rPr>
          <w:lang w:eastAsia="en-US"/>
        </w:rPr>
        <w:br w:type="page"/>
      </w:r>
    </w:p>
    <w:p w:rsidR="005E730F" w:rsidRPr="00FE11FB" w:rsidRDefault="005E730F" w:rsidP="003248DE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8</w:t>
      </w:r>
      <w:r w:rsidRPr="00FE11FB">
        <w:rPr>
          <w:lang w:eastAsia="en-US"/>
        </w:rPr>
        <w:t>.</w:t>
      </w:r>
    </w:p>
    <w:p w:rsidR="005E730F" w:rsidRPr="00FE11FB" w:rsidRDefault="005E730F" w:rsidP="003248DE">
      <w:pPr>
        <w:pStyle w:val="ZADWizka"/>
        <w:rPr>
          <w:lang w:eastAsia="en-US"/>
        </w:rPr>
      </w:pPr>
      <w:r w:rsidRPr="00FE11FB">
        <w:rPr>
          <w:lang w:eastAsia="en-US"/>
        </w:rPr>
        <w:t xml:space="preserve">Wiązka </w:t>
      </w:r>
      <w:r>
        <w:rPr>
          <w:lang w:eastAsia="en-US"/>
        </w:rPr>
        <w:t>zadań</w:t>
      </w:r>
      <w:r w:rsidRPr="00136D91">
        <w:rPr>
          <w:lang w:eastAsia="en-US"/>
        </w:rPr>
        <w:t xml:space="preserve"> </w:t>
      </w:r>
      <w:r w:rsidRPr="003248DE">
        <w:rPr>
          <w:i/>
          <w:lang w:eastAsia="en-US"/>
        </w:rPr>
        <w:t xml:space="preserve">Napisy </w:t>
      </w:r>
      <w:r w:rsidR="003248DE">
        <w:rPr>
          <w:i/>
          <w:lang w:eastAsia="en-US"/>
        </w:rPr>
        <w:t>—</w:t>
      </w:r>
      <w:r w:rsidRPr="003248DE">
        <w:rPr>
          <w:i/>
          <w:lang w:eastAsia="en-US"/>
        </w:rPr>
        <w:t xml:space="preserve"> anagramy</w:t>
      </w:r>
    </w:p>
    <w:p w:rsidR="005E730F" w:rsidRPr="00FE11FB" w:rsidRDefault="005E730F" w:rsidP="003248DE">
      <w:pPr>
        <w:pStyle w:val="ZADTre"/>
      </w:pPr>
      <w:r w:rsidRPr="00FE11FB">
        <w:t xml:space="preserve">Dwa napisy </w:t>
      </w:r>
      <w:r w:rsidRPr="00FE11FB">
        <w:rPr>
          <w:i/>
        </w:rPr>
        <w:t>a</w:t>
      </w:r>
      <w:r w:rsidRPr="00FE11FB">
        <w:t xml:space="preserve"> i </w:t>
      </w:r>
      <w:r w:rsidRPr="00FE11FB">
        <w:rPr>
          <w:i/>
        </w:rPr>
        <w:t>b</w:t>
      </w:r>
      <w:r w:rsidRPr="00FE11FB">
        <w:t xml:space="preserve"> są swoimi </w:t>
      </w:r>
      <w:r w:rsidRPr="00FE11FB">
        <w:rPr>
          <w:b/>
        </w:rPr>
        <w:t>anagramami</w:t>
      </w:r>
      <w:r w:rsidRPr="00FE11FB">
        <w:t xml:space="preserve">, jeżeli napis </w:t>
      </w:r>
      <w:r w:rsidRPr="00FE11FB">
        <w:rPr>
          <w:i/>
        </w:rPr>
        <w:t>a</w:t>
      </w:r>
      <w:r w:rsidRPr="00FE11FB">
        <w:t xml:space="preserve"> (napis </w:t>
      </w:r>
      <w:r w:rsidRPr="00FE11FB">
        <w:rPr>
          <w:i/>
        </w:rPr>
        <w:t>b</w:t>
      </w:r>
      <w:r w:rsidRPr="00FE11FB">
        <w:t xml:space="preserve">) można zapisać za pomocą liter występujących w napisie </w:t>
      </w:r>
      <w:r w:rsidRPr="00FE11FB">
        <w:rPr>
          <w:i/>
        </w:rPr>
        <w:t>b</w:t>
      </w:r>
      <w:r w:rsidRPr="00FE11FB">
        <w:t xml:space="preserve"> (napisie </w:t>
      </w:r>
      <w:r w:rsidRPr="00FE11FB">
        <w:rPr>
          <w:i/>
        </w:rPr>
        <w:t>a</w:t>
      </w:r>
      <w:r w:rsidRPr="00FE11FB">
        <w:t xml:space="preserve">), wykorzystując </w:t>
      </w:r>
      <w:r w:rsidRPr="00FE11FB">
        <w:rPr>
          <w:b/>
        </w:rPr>
        <w:t>wszystkie</w:t>
      </w:r>
      <w:r w:rsidRPr="00FE11FB">
        <w:t xml:space="preserve"> jego litery.</w:t>
      </w:r>
    </w:p>
    <w:p w:rsidR="005E730F" w:rsidRPr="00FE11FB" w:rsidRDefault="005E730F" w:rsidP="003248DE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dane_napisy.txt</w:t>
      </w:r>
      <w:r w:rsidRPr="00FE11FB">
        <w:t xml:space="preserve"> znajduje się 1000 par napisów, z których każdy jest długości od 2 do 20 znaków, składających się z wielkich liter</w:t>
      </w:r>
      <w:r>
        <w:t>:</w:t>
      </w:r>
      <w:r w:rsidRPr="00FE11FB">
        <w:t xml:space="preserve"> A, B, C, D, E, F, G, H, I, J. Każda para napisów jest zapisana w osobnym wierszu, a napisy oddzielone są pojedynczym znakiem o</w:t>
      </w:r>
      <w:r w:rsidRPr="00FE11FB">
        <w:t>d</w:t>
      </w:r>
      <w:r w:rsidRPr="00FE11FB">
        <w:t xml:space="preserve">stępu. </w:t>
      </w:r>
    </w:p>
    <w:p w:rsidR="005E730F" w:rsidRPr="00FE11FB" w:rsidRDefault="003248DE" w:rsidP="003248DE">
      <w:pPr>
        <w:pStyle w:val="ZADPrzykad"/>
      </w:pPr>
      <w:r>
        <w:t>Przykład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AIHAHGHBEAFJAJDI HGIHFEHHJGBCBGD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FBJHCFFGADD EHADJAJBJBEGD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JHGHADJ AGFEHHEHIAEJFC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EJJHFHIGCEBDAIB DCAFFDICGBEAHAEJ</w:t>
      </w:r>
    </w:p>
    <w:p w:rsidR="005E730F" w:rsidRPr="00FE11FB" w:rsidRDefault="005E730F" w:rsidP="005E730F">
      <w:pPr>
        <w:jc w:val="both"/>
      </w:pPr>
      <w:r w:rsidRPr="00FE11FB">
        <w:rPr>
          <w:rFonts w:ascii="Courier New" w:hAnsi="Courier New" w:cs="Courier New"/>
        </w:rPr>
        <w:t>FBAEEGICHFFACICIGB EEHAHHCABHDHGDFFEGD</w:t>
      </w:r>
    </w:p>
    <w:p w:rsidR="005E730F" w:rsidRPr="00FE11FB" w:rsidRDefault="005E730F" w:rsidP="003248DE">
      <w:pPr>
        <w:pStyle w:val="ZADTre"/>
      </w:pPr>
      <w:r w:rsidRPr="00FE11FB">
        <w:rPr>
          <w:b/>
        </w:rPr>
        <w:t>Napisz program(-y)</w:t>
      </w:r>
      <w:r w:rsidRPr="00FE11FB">
        <w:t>, który poda odpowiedzi dla następujących zadań. Odpowiedzi zapisz w pliku</w:t>
      </w:r>
      <w:r w:rsidRPr="00FE11FB">
        <w:rPr>
          <w:b/>
          <w:i/>
        </w:rPr>
        <w:t xml:space="preserve"> </w:t>
      </w:r>
      <w:r w:rsidRPr="00FE11FB">
        <w:rPr>
          <w:rFonts w:ascii="Courier New" w:hAnsi="Courier New" w:cs="Courier New"/>
        </w:rPr>
        <w:t>wyniki_anagramy.txt</w:t>
      </w:r>
      <w:r w:rsidRPr="00FE11FB">
        <w:t>. Odpowiedź do każdego zadania podaj w osobnym wie</w:t>
      </w:r>
      <w:r w:rsidRPr="00FE11FB">
        <w:t>r</w:t>
      </w:r>
      <w:r w:rsidRPr="00FE11FB">
        <w:t xml:space="preserve">szu, poprzedzając ją identyfikatorem zadania. 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8</w:t>
      </w:r>
      <w:r w:rsidRPr="00FE11FB">
        <w:t xml:space="preserve">.1. </w:t>
      </w:r>
    </w:p>
    <w:p w:rsidR="005E730F" w:rsidRPr="00FE11FB" w:rsidRDefault="005E730F" w:rsidP="003248DE">
      <w:pPr>
        <w:pStyle w:val="ZADTre"/>
      </w:pPr>
      <w:r w:rsidRPr="00FE11FB">
        <w:t xml:space="preserve">Napis nazywamy </w:t>
      </w:r>
      <w:r w:rsidRPr="00FE11FB">
        <w:rPr>
          <w:b/>
        </w:rPr>
        <w:t>jednolitym</w:t>
      </w:r>
      <w:r w:rsidRPr="00FE11FB">
        <w:t>, jeżeli wszystkie jego litery są takie same</w:t>
      </w:r>
      <w:r>
        <w:t xml:space="preserve">. Przykładem takiego napisu jest </w:t>
      </w:r>
      <w:r w:rsidRPr="00FE11FB">
        <w:rPr>
          <w:i/>
        </w:rPr>
        <w:t>AAAA</w:t>
      </w:r>
      <w:r w:rsidRPr="00FE11FB">
        <w:t>. Podaj liczbę wierszy</w:t>
      </w:r>
      <w:r>
        <w:t xml:space="preserve"> zawierających parę napisów jednolitych</w:t>
      </w:r>
      <w:r w:rsidRPr="00FE11FB">
        <w:t>, które są</w:t>
      </w:r>
      <w:r>
        <w:t xml:space="preserve"> wzajemnie</w:t>
      </w:r>
      <w:r w:rsidRPr="00FE11FB">
        <w:t xml:space="preserve"> swoimi anagramami.</w:t>
      </w:r>
    </w:p>
    <w:p w:rsidR="003248DE" w:rsidRDefault="005E730F" w:rsidP="003248DE">
      <w:pPr>
        <w:pStyle w:val="ZADPrzykad"/>
      </w:pPr>
      <w:r w:rsidRPr="00FE11FB">
        <w:t>Przykład</w:t>
      </w:r>
    </w:p>
    <w:p w:rsidR="005E730F" w:rsidRPr="00FE11FB" w:rsidRDefault="003248DE" w:rsidP="003248DE">
      <w:pPr>
        <w:pStyle w:val="ZADTre"/>
      </w:pPr>
      <w:r w:rsidRPr="003248DE">
        <w:t>D</w:t>
      </w:r>
      <w:r w:rsidR="005E730F" w:rsidRPr="00FE11FB">
        <w:t>la pliku zawierającego następujące dane:</w:t>
      </w:r>
    </w:p>
    <w:p w:rsidR="005E730F" w:rsidRPr="00FE11FB" w:rsidRDefault="005E730F" w:rsidP="005E730F">
      <w:pPr>
        <w:ind w:firstLine="357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AAAA</w:t>
      </w:r>
      <w:r w:rsidRPr="00FE11FB">
        <w:rPr>
          <w:rFonts w:ascii="Courier New" w:hAnsi="Courier New" w:cs="Courier New"/>
        </w:rPr>
        <w:t xml:space="preserve"> </w:t>
      </w:r>
      <w:r w:rsidRPr="00FE11FB">
        <w:rPr>
          <w:rFonts w:ascii="Courier New" w:hAnsi="Courier New" w:cs="Courier New"/>
          <w:i/>
        </w:rPr>
        <w:t>AAAA</w:t>
      </w:r>
    </w:p>
    <w:p w:rsidR="005E730F" w:rsidRPr="00FE11FB" w:rsidRDefault="005E730F" w:rsidP="005E730F">
      <w:pPr>
        <w:ind w:firstLine="357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AHHAH AHHAH</w:t>
      </w:r>
    </w:p>
    <w:p w:rsidR="005E730F" w:rsidRPr="00FE11FB" w:rsidRDefault="005E730F" w:rsidP="005E730F">
      <w:pPr>
        <w:ind w:firstLine="357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AAAA AAAAAAA</w:t>
      </w:r>
    </w:p>
    <w:p w:rsidR="005E730F" w:rsidRPr="00FE11FB" w:rsidRDefault="005E730F" w:rsidP="005E730F">
      <w:pPr>
        <w:ind w:firstLine="357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BBBBBBB BABBAB</w:t>
      </w:r>
    </w:p>
    <w:p w:rsidR="005E730F" w:rsidRPr="00FE11FB" w:rsidRDefault="005E730F" w:rsidP="005E730F">
      <w:pPr>
        <w:ind w:firstLine="357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CCCCC CCCCC</w:t>
      </w:r>
    </w:p>
    <w:p w:rsidR="005E730F" w:rsidRPr="00FE11FB" w:rsidRDefault="005E730F" w:rsidP="003248DE">
      <w:pPr>
        <w:pStyle w:val="ZADTre"/>
      </w:pPr>
      <w:r>
        <w:t>w</w:t>
      </w:r>
      <w:r w:rsidRPr="00FE11FB">
        <w:t xml:space="preserve">ynikiem jest liczba 2 (pierwszy i ostatni wiersz). Zwróć uwagę, że napisy w </w:t>
      </w:r>
      <w:r>
        <w:t xml:space="preserve">trzecim </w:t>
      </w:r>
      <w:r w:rsidRPr="00FE11FB">
        <w:t xml:space="preserve">wierszu są napisami jednolitymi, ale nie są </w:t>
      </w:r>
      <w:r>
        <w:t xml:space="preserve">wzajemnie </w:t>
      </w:r>
      <w:r w:rsidRPr="00FE11FB">
        <w:t>swoimi anagramami.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8</w:t>
      </w:r>
      <w:r w:rsidRPr="00FE11FB">
        <w:t>.2.</w:t>
      </w:r>
    </w:p>
    <w:p w:rsidR="005E730F" w:rsidRPr="00FE11FB" w:rsidRDefault="005E730F" w:rsidP="003248DE">
      <w:pPr>
        <w:pStyle w:val="ZADTre"/>
      </w:pPr>
      <w:r w:rsidRPr="00FE11FB">
        <w:t xml:space="preserve">Podaj liczbę wierszy, które zawierają napisy będące </w:t>
      </w:r>
      <w:r>
        <w:t xml:space="preserve">wzajemnie </w:t>
      </w:r>
      <w:r w:rsidRPr="00FE11FB">
        <w:t xml:space="preserve">swoimi </w:t>
      </w:r>
      <w:r w:rsidRPr="00FE11FB">
        <w:rPr>
          <w:b/>
        </w:rPr>
        <w:t>anagramami</w:t>
      </w:r>
      <w:r w:rsidRPr="00FE11FB">
        <w:t>.</w:t>
      </w:r>
    </w:p>
    <w:p w:rsidR="003248DE" w:rsidRDefault="005E730F" w:rsidP="003248DE">
      <w:pPr>
        <w:pStyle w:val="ZADPrzykad"/>
      </w:pPr>
      <w:r w:rsidRPr="00FE11FB">
        <w:t>Przykład</w:t>
      </w:r>
    </w:p>
    <w:p w:rsidR="005E730F" w:rsidRPr="00FE11FB" w:rsidRDefault="003248DE" w:rsidP="003248DE">
      <w:pPr>
        <w:pStyle w:val="ZADTre"/>
      </w:pPr>
      <w:r w:rsidRPr="003248DE">
        <w:t>D</w:t>
      </w:r>
      <w:r w:rsidR="005E730F" w:rsidRPr="00FE11FB">
        <w:t>la pliku zawierającego następujące dane: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BBBAAB BBBABA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AAAA</w:t>
      </w:r>
      <w:r w:rsidRPr="00FE11FB">
        <w:rPr>
          <w:rFonts w:ascii="Courier New" w:hAnsi="Courier New" w:cs="Courier New"/>
        </w:rPr>
        <w:t xml:space="preserve"> </w:t>
      </w:r>
      <w:r w:rsidRPr="00FE11FB">
        <w:rPr>
          <w:rFonts w:ascii="Courier New" w:hAnsi="Courier New" w:cs="Courier New"/>
          <w:i/>
        </w:rPr>
        <w:t>AAAAA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AHHAH AHHAH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BBABBABB BBBABB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lastRenderedPageBreak/>
        <w:t>BABABB CACACC</w:t>
      </w:r>
    </w:p>
    <w:p w:rsidR="005E730F" w:rsidRPr="00FE11FB" w:rsidRDefault="005E730F" w:rsidP="003248DE">
      <w:pPr>
        <w:pStyle w:val="ZADTre"/>
      </w:pPr>
      <w:r>
        <w:t>w</w:t>
      </w:r>
      <w:r w:rsidRPr="00FE11FB">
        <w:t>nikiem jest liczba 2 (pierwszy i trzeci wiersz).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8</w:t>
      </w:r>
      <w:r w:rsidRPr="00FE11FB">
        <w:t>.3.</w:t>
      </w:r>
    </w:p>
    <w:p w:rsidR="005E730F" w:rsidRPr="00FE11FB" w:rsidRDefault="005E730F" w:rsidP="003248DE">
      <w:pPr>
        <w:pStyle w:val="ZADTre"/>
        <w:rPr>
          <w:shd w:val="clear" w:color="auto" w:fill="FFFFFF"/>
        </w:rPr>
      </w:pPr>
      <w:r w:rsidRPr="00FE11FB">
        <w:rPr>
          <w:shd w:val="clear" w:color="auto" w:fill="FFFFFF"/>
        </w:rPr>
        <w:t xml:space="preserve">Podaj największą liczbę </w:t>
      </w:r>
      <w:r w:rsidRPr="00FE11FB">
        <w:rPr>
          <w:i/>
          <w:shd w:val="clear" w:color="auto" w:fill="FFFFFF"/>
        </w:rPr>
        <w:t>k</w:t>
      </w:r>
      <w:r w:rsidRPr="00FE11FB">
        <w:rPr>
          <w:shd w:val="clear" w:color="auto" w:fill="FFFFFF"/>
        </w:rPr>
        <w:t xml:space="preserve"> taką, że w pliku znajduje się </w:t>
      </w:r>
      <w:r w:rsidRPr="00FE11FB">
        <w:rPr>
          <w:i/>
          <w:shd w:val="clear" w:color="auto" w:fill="FFFFFF"/>
        </w:rPr>
        <w:t xml:space="preserve">k </w:t>
      </w:r>
      <w:r w:rsidRPr="00FE11FB">
        <w:rPr>
          <w:shd w:val="clear" w:color="auto" w:fill="FFFFFF"/>
        </w:rPr>
        <w:t xml:space="preserve">napisów, z których każde dwa są </w:t>
      </w:r>
      <w:r>
        <w:rPr>
          <w:shd w:val="clear" w:color="auto" w:fill="FFFFFF"/>
        </w:rPr>
        <w:t xml:space="preserve">wzajemnie </w:t>
      </w:r>
      <w:r w:rsidRPr="00FE11FB">
        <w:rPr>
          <w:shd w:val="clear" w:color="auto" w:fill="FFFFFF"/>
        </w:rPr>
        <w:t xml:space="preserve">swoimi anagramami. </w:t>
      </w:r>
    </w:p>
    <w:p w:rsidR="003248DE" w:rsidRDefault="005E730F" w:rsidP="003248DE">
      <w:pPr>
        <w:pStyle w:val="ZADPrzykad"/>
      </w:pPr>
      <w:r w:rsidRPr="00FE11FB">
        <w:t>Przykład</w:t>
      </w:r>
    </w:p>
    <w:p w:rsidR="005E730F" w:rsidRPr="00FE11FB" w:rsidRDefault="003248DE" w:rsidP="003248DE">
      <w:pPr>
        <w:pStyle w:val="ZADTre"/>
      </w:pPr>
      <w:r>
        <w:t>D</w:t>
      </w:r>
      <w:r w:rsidR="005E730F" w:rsidRPr="00FE11FB">
        <w:t>la pliku zawierającego następujące dane: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  <w:u w:val="single"/>
        </w:rPr>
        <w:t>BABABB</w:t>
      </w:r>
      <w:r w:rsidRPr="00FE11FB">
        <w:rPr>
          <w:rFonts w:ascii="Courier New" w:hAnsi="Courier New" w:cs="Courier New"/>
          <w:i/>
        </w:rPr>
        <w:t xml:space="preserve"> </w:t>
      </w:r>
      <w:r w:rsidRPr="00FE11FB">
        <w:rPr>
          <w:rFonts w:ascii="Courier New" w:hAnsi="Courier New" w:cs="Courier New"/>
          <w:i/>
          <w:u w:val="single"/>
        </w:rPr>
        <w:t>BBBABA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AAAA</w:t>
      </w:r>
      <w:r w:rsidRPr="00FE11FB">
        <w:rPr>
          <w:rFonts w:ascii="Courier New" w:hAnsi="Courier New" w:cs="Courier New"/>
        </w:rPr>
        <w:t xml:space="preserve"> </w:t>
      </w:r>
      <w:r w:rsidRPr="00FE11FB">
        <w:rPr>
          <w:rFonts w:ascii="Courier New" w:hAnsi="Courier New" w:cs="Courier New"/>
          <w:i/>
        </w:rPr>
        <w:t>AAAA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>AHHAH AHHAH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</w:rPr>
        <w:t xml:space="preserve">BBABBABB </w:t>
      </w:r>
      <w:r w:rsidRPr="00FE11FB">
        <w:rPr>
          <w:rFonts w:ascii="Courier New" w:hAnsi="Courier New" w:cs="Courier New"/>
          <w:i/>
          <w:u w:val="single"/>
        </w:rPr>
        <w:t>BABBAB</w:t>
      </w:r>
    </w:p>
    <w:p w:rsidR="005E730F" w:rsidRPr="00FE11FB" w:rsidRDefault="005E730F" w:rsidP="005E730F">
      <w:pPr>
        <w:ind w:left="426"/>
        <w:jc w:val="both"/>
        <w:rPr>
          <w:rFonts w:ascii="Courier New" w:hAnsi="Courier New" w:cs="Courier New"/>
          <w:i/>
        </w:rPr>
      </w:pPr>
      <w:r w:rsidRPr="00FE11FB">
        <w:rPr>
          <w:rFonts w:ascii="Courier New" w:hAnsi="Courier New" w:cs="Courier New"/>
          <w:i/>
          <w:u w:val="single"/>
        </w:rPr>
        <w:t>BBAABB</w:t>
      </w:r>
      <w:r w:rsidRPr="00FE11FB">
        <w:rPr>
          <w:rFonts w:ascii="Courier New" w:hAnsi="Courier New" w:cs="Courier New"/>
          <w:i/>
        </w:rPr>
        <w:t xml:space="preserve"> CCCCC</w:t>
      </w:r>
    </w:p>
    <w:p w:rsidR="005E730F" w:rsidRPr="00FE11FB" w:rsidRDefault="005E730F" w:rsidP="003248DE">
      <w:pPr>
        <w:pStyle w:val="ZADTre"/>
      </w:pPr>
      <w:r>
        <w:t>w</w:t>
      </w:r>
      <w:r w:rsidRPr="00FE11FB">
        <w:t>nikiem jest liczba 4 (</w:t>
      </w:r>
      <w:r w:rsidRPr="003248DE">
        <w:rPr>
          <w:i/>
        </w:rPr>
        <w:t>BABABB BBBABA BABBAB BBAABB</w:t>
      </w:r>
      <w:r w:rsidRPr="00FE11FB">
        <w:t>).</w:t>
      </w:r>
    </w:p>
    <w:p w:rsidR="005E730F" w:rsidRPr="00FE11FB" w:rsidRDefault="005E730F" w:rsidP="003248DE">
      <w:pPr>
        <w:pStyle w:val="ZADNagwek"/>
        <w:rPr>
          <w:lang w:eastAsia="en-US"/>
        </w:rPr>
      </w:pPr>
      <w:r w:rsidRPr="00FE11FB">
        <w:rPr>
          <w:lang w:eastAsia="en-US"/>
        </w:rPr>
        <w:t>Zadanie 6</w:t>
      </w:r>
      <w:r w:rsidR="00C75BEC">
        <w:rPr>
          <w:lang w:eastAsia="en-US"/>
        </w:rPr>
        <w:t>9</w:t>
      </w:r>
      <w:r w:rsidRPr="00FE11FB">
        <w:rPr>
          <w:lang w:eastAsia="en-US"/>
        </w:rPr>
        <w:t>.</w:t>
      </w:r>
    </w:p>
    <w:p w:rsidR="005E730F" w:rsidRPr="009C46BF" w:rsidRDefault="005E730F" w:rsidP="003248DE">
      <w:pPr>
        <w:pStyle w:val="ZADWizka"/>
      </w:pPr>
      <w:r>
        <w:t>Wiązka zadań</w:t>
      </w:r>
      <w:r w:rsidRPr="00FE11FB">
        <w:t xml:space="preserve"> </w:t>
      </w:r>
      <w:r w:rsidRPr="00136D91">
        <w:rPr>
          <w:i/>
        </w:rPr>
        <w:t>Geny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Informację genetyczną (genotyp) każdego osobnika z galaktyki Madgen opisuje słowo (n</w:t>
      </w:r>
      <w:r w:rsidRPr="00FE11FB">
        <w:rPr>
          <w:lang w:eastAsia="pl-PL"/>
        </w:rPr>
        <w:t>a</w:t>
      </w:r>
      <w:r w:rsidRPr="00FE11FB">
        <w:rPr>
          <w:lang w:eastAsia="pl-PL"/>
        </w:rPr>
        <w:t>pis), w którym występują litery ze zbioru {A, B, C, D, E}. Obowiązują przy tym następujące zasady:</w:t>
      </w:r>
    </w:p>
    <w:p w:rsidR="005E730F" w:rsidRDefault="005E730F" w:rsidP="00FE38B1">
      <w:pPr>
        <w:pStyle w:val="ZADTre"/>
        <w:numPr>
          <w:ilvl w:val="0"/>
          <w:numId w:val="62"/>
        </w:numPr>
        <w:rPr>
          <w:lang w:eastAsia="pl-PL"/>
        </w:rPr>
      </w:pPr>
      <w:r w:rsidRPr="00A15241">
        <w:rPr>
          <w:lang w:eastAsia="pl-PL"/>
        </w:rPr>
        <w:t xml:space="preserve">Organizmy żyjące na Madgen tworzą gatunki </w:t>
      </w:r>
      <w:r w:rsidRPr="00A15241">
        <w:rPr>
          <w:i/>
          <w:lang w:eastAsia="pl-PL"/>
        </w:rPr>
        <w:t>g</w:t>
      </w:r>
      <w:r w:rsidRPr="00A15241">
        <w:rPr>
          <w:i/>
          <w:vertAlign w:val="subscript"/>
          <w:lang w:eastAsia="pl-PL"/>
        </w:rPr>
        <w:t>1</w:t>
      </w:r>
      <w:r w:rsidRPr="00A15241">
        <w:rPr>
          <w:i/>
          <w:lang w:eastAsia="pl-PL"/>
        </w:rPr>
        <w:t>, g</w:t>
      </w:r>
      <w:r w:rsidRPr="00A15241">
        <w:rPr>
          <w:i/>
          <w:vertAlign w:val="subscript"/>
          <w:lang w:eastAsia="pl-PL"/>
        </w:rPr>
        <w:t>2</w:t>
      </w:r>
      <w:r w:rsidRPr="00A15241">
        <w:rPr>
          <w:i/>
          <w:lang w:eastAsia="pl-PL"/>
        </w:rPr>
        <w:t>, g</w:t>
      </w:r>
      <w:r w:rsidRPr="00A15241">
        <w:rPr>
          <w:i/>
          <w:vertAlign w:val="subscript"/>
          <w:lang w:eastAsia="pl-PL"/>
        </w:rPr>
        <w:t>3</w:t>
      </w:r>
      <w:r w:rsidRPr="00A15241">
        <w:rPr>
          <w:i/>
          <w:lang w:eastAsia="pl-PL"/>
        </w:rPr>
        <w:t>,</w:t>
      </w:r>
      <w:r w:rsidRPr="00A15241">
        <w:rPr>
          <w:lang w:eastAsia="pl-PL"/>
        </w:rPr>
        <w:t xml:space="preserve"> …, gdzie </w:t>
      </w:r>
      <w:r w:rsidRPr="00A15241">
        <w:rPr>
          <w:i/>
          <w:lang w:eastAsia="pl-PL"/>
        </w:rPr>
        <w:t>g</w:t>
      </w:r>
      <w:r w:rsidRPr="00A15241">
        <w:rPr>
          <w:i/>
          <w:vertAlign w:val="subscript"/>
          <w:lang w:eastAsia="pl-PL"/>
        </w:rPr>
        <w:t>i</w:t>
      </w:r>
      <w:r w:rsidRPr="00A15241">
        <w:rPr>
          <w:lang w:eastAsia="pl-PL"/>
        </w:rPr>
        <w:t xml:space="preserve"> to zbiór osobn</w:t>
      </w:r>
      <w:r w:rsidRPr="00A15241">
        <w:rPr>
          <w:lang w:eastAsia="pl-PL"/>
        </w:rPr>
        <w:t>i</w:t>
      </w:r>
      <w:r w:rsidRPr="00A15241">
        <w:rPr>
          <w:lang w:eastAsia="pl-PL"/>
        </w:rPr>
        <w:t xml:space="preserve">ków o długości genotypu równej </w:t>
      </w:r>
      <w:r w:rsidRPr="00A15241">
        <w:rPr>
          <w:i/>
          <w:lang w:eastAsia="pl-PL"/>
        </w:rPr>
        <w:t>i</w:t>
      </w:r>
      <w:r w:rsidRPr="00A15241">
        <w:rPr>
          <w:lang w:eastAsia="pl-PL"/>
        </w:rPr>
        <w:t>.</w:t>
      </w:r>
    </w:p>
    <w:p w:rsidR="005E730F" w:rsidRPr="00A15241" w:rsidRDefault="005E730F" w:rsidP="00FE38B1">
      <w:pPr>
        <w:pStyle w:val="ZADTre"/>
        <w:numPr>
          <w:ilvl w:val="0"/>
          <w:numId w:val="62"/>
        </w:numPr>
        <w:rPr>
          <w:lang w:eastAsia="pl-PL"/>
        </w:rPr>
      </w:pPr>
      <w:r w:rsidRPr="00A15241">
        <w:rPr>
          <w:lang w:eastAsia="pl-PL"/>
        </w:rPr>
        <w:t>W skład genotypu mogą wchodzić geny. Pierwszy gen rozpoczyna się pierwszą w</w:t>
      </w:r>
      <w:r w:rsidRPr="00A15241">
        <w:rPr>
          <w:lang w:eastAsia="pl-PL"/>
        </w:rPr>
        <w:t>y</w:t>
      </w:r>
      <w:r w:rsidRPr="00A15241">
        <w:rPr>
          <w:lang w:eastAsia="pl-PL"/>
        </w:rPr>
        <w:t>stępującą w genotypie sekwencją AA</w:t>
      </w:r>
      <w:r>
        <w:rPr>
          <w:lang w:eastAsia="pl-PL"/>
        </w:rPr>
        <w:t>,</w:t>
      </w:r>
      <w:r w:rsidRPr="00A15241">
        <w:rPr>
          <w:lang w:eastAsia="pl-PL"/>
        </w:rPr>
        <w:t xml:space="preserve"> a kończy się najbliższą napotkaną po niej s</w:t>
      </w:r>
      <w:r w:rsidRPr="00A15241">
        <w:rPr>
          <w:lang w:eastAsia="pl-PL"/>
        </w:rPr>
        <w:t>e</w:t>
      </w:r>
      <w:r w:rsidRPr="00A15241">
        <w:rPr>
          <w:lang w:eastAsia="pl-PL"/>
        </w:rPr>
        <w:t>kwencją BB. Każdy kolejny gen rozpoczyna się pierwszą sekwencją AA</w:t>
      </w:r>
      <w:r>
        <w:rPr>
          <w:lang w:eastAsia="pl-PL"/>
        </w:rPr>
        <w:t>,</w:t>
      </w:r>
      <w:r w:rsidRPr="00A15241">
        <w:rPr>
          <w:lang w:eastAsia="pl-PL"/>
        </w:rPr>
        <w:t xml:space="preserve"> występującą za końcem poprzedniego genu</w:t>
      </w:r>
      <w:r>
        <w:rPr>
          <w:lang w:eastAsia="pl-PL"/>
        </w:rPr>
        <w:t>,</w:t>
      </w:r>
      <w:r w:rsidRPr="00A15241">
        <w:rPr>
          <w:lang w:eastAsia="pl-PL"/>
        </w:rPr>
        <w:t xml:space="preserve"> i analogicznie kończy się najbliższą napotkaną s</w:t>
      </w:r>
      <w:r w:rsidRPr="00A15241">
        <w:rPr>
          <w:lang w:eastAsia="pl-PL"/>
        </w:rPr>
        <w:t>e</w:t>
      </w:r>
      <w:r w:rsidRPr="00A15241">
        <w:rPr>
          <w:lang w:eastAsia="pl-PL"/>
        </w:rPr>
        <w:t>kwencją BB.</w:t>
      </w:r>
    </w:p>
    <w:p w:rsidR="005E730F" w:rsidRPr="00FE11FB" w:rsidRDefault="005E730F" w:rsidP="00FE38B1">
      <w:pPr>
        <w:pStyle w:val="ZADTre"/>
        <w:numPr>
          <w:ilvl w:val="0"/>
          <w:numId w:val="62"/>
        </w:numPr>
        <w:rPr>
          <w:lang w:eastAsia="pl-PL"/>
        </w:rPr>
      </w:pPr>
      <w:r w:rsidRPr="00FE11FB">
        <w:rPr>
          <w:lang w:eastAsia="pl-PL"/>
        </w:rPr>
        <w:t>Geny nazywamy częścią kodującą genotypu, pozostałe fragmenty tworzą część niek</w:t>
      </w:r>
      <w:r w:rsidRPr="00FE11FB">
        <w:rPr>
          <w:lang w:eastAsia="pl-PL"/>
        </w:rPr>
        <w:t>o</w:t>
      </w:r>
      <w:r w:rsidRPr="00FE11FB">
        <w:rPr>
          <w:lang w:eastAsia="pl-PL"/>
        </w:rPr>
        <w:t xml:space="preserve">dującą. </w:t>
      </w:r>
    </w:p>
    <w:p w:rsidR="005E730F" w:rsidRPr="00FE11FB" w:rsidRDefault="005E730F" w:rsidP="003248DE">
      <w:pPr>
        <w:pStyle w:val="ZADPrzykad"/>
        <w:rPr>
          <w:lang w:eastAsia="pl-PL"/>
        </w:rPr>
      </w:pPr>
      <w:r w:rsidRPr="00FE11FB">
        <w:rPr>
          <w:lang w:eastAsia="pl-PL"/>
        </w:rPr>
        <w:t>Przykład 1</w:t>
      </w:r>
      <w:r w:rsidR="003248DE">
        <w:rPr>
          <w:lang w:eastAsia="pl-PL"/>
        </w:rPr>
        <w:t>.</w:t>
      </w:r>
    </w:p>
    <w:p w:rsidR="005E730F" w:rsidRPr="00FE11FB" w:rsidRDefault="005E730F" w:rsidP="003248DE">
      <w:pPr>
        <w:pStyle w:val="ZADTre"/>
        <w:rPr>
          <w:szCs w:val="20"/>
          <w:lang w:eastAsia="pl-PL"/>
        </w:rPr>
      </w:pPr>
      <w:r w:rsidRPr="00FE11FB">
        <w:rPr>
          <w:lang w:eastAsia="pl-PL"/>
        </w:rPr>
        <w:t xml:space="preserve">Genotyp </w:t>
      </w:r>
      <w:r w:rsidRPr="00FE11FB">
        <w:rPr>
          <w:u w:val="single"/>
          <w:lang w:eastAsia="pl-PL"/>
        </w:rPr>
        <w:t>AACDBABB</w:t>
      </w:r>
      <w:r w:rsidRPr="00FE11FB">
        <w:rPr>
          <w:lang w:eastAsia="pl-PL"/>
        </w:rPr>
        <w:t>BCD</w:t>
      </w:r>
      <w:r w:rsidRPr="00FE11FB">
        <w:rPr>
          <w:u w:val="single"/>
          <w:lang w:eastAsia="pl-PL"/>
        </w:rPr>
        <w:t>AABCBB</w:t>
      </w:r>
      <w:r w:rsidRPr="00FE11FB">
        <w:rPr>
          <w:lang w:eastAsia="pl-PL"/>
        </w:rPr>
        <w:t>AAE</w:t>
      </w:r>
    </w:p>
    <w:p w:rsidR="005E730F" w:rsidRPr="00FE11FB" w:rsidRDefault="005E730F" w:rsidP="003248DE">
      <w:pPr>
        <w:pStyle w:val="ZADTre"/>
        <w:rPr>
          <w:strike/>
          <w:szCs w:val="20"/>
          <w:lang w:eastAsia="pl-PL"/>
        </w:rPr>
      </w:pPr>
      <w:r w:rsidRPr="00FE11FB">
        <w:rPr>
          <w:szCs w:val="20"/>
          <w:lang w:eastAsia="pl-PL"/>
        </w:rPr>
        <w:t xml:space="preserve">zawiera geny </w:t>
      </w:r>
      <w:r w:rsidRPr="00FE11FB">
        <w:rPr>
          <w:u w:val="single"/>
          <w:lang w:eastAsia="pl-PL"/>
        </w:rPr>
        <w:t>AACDBABB</w:t>
      </w:r>
      <w:r w:rsidRPr="00FE11FB">
        <w:rPr>
          <w:lang w:eastAsia="pl-PL"/>
        </w:rPr>
        <w:t xml:space="preserve"> </w:t>
      </w:r>
      <w:r w:rsidRPr="00FE11FB">
        <w:rPr>
          <w:szCs w:val="20"/>
          <w:lang w:eastAsia="pl-PL"/>
        </w:rPr>
        <w:t xml:space="preserve">oraz </w:t>
      </w:r>
      <w:r w:rsidRPr="00FE11FB">
        <w:rPr>
          <w:u w:val="single"/>
          <w:lang w:eastAsia="pl-PL"/>
        </w:rPr>
        <w:t>AABCBB</w:t>
      </w:r>
      <w:r w:rsidRPr="00FE11FB">
        <w:rPr>
          <w:szCs w:val="20"/>
          <w:lang w:eastAsia="pl-PL"/>
        </w:rPr>
        <w:t>. Zwróćmy uwagę, że</w:t>
      </w:r>
      <w:r>
        <w:rPr>
          <w:szCs w:val="20"/>
          <w:lang w:eastAsia="pl-PL"/>
        </w:rPr>
        <w:t>:</w:t>
      </w:r>
    </w:p>
    <w:p w:rsidR="005E730F" w:rsidRPr="00FE11FB" w:rsidRDefault="005E730F" w:rsidP="00FE38B1">
      <w:pPr>
        <w:pStyle w:val="ZADTre"/>
        <w:numPr>
          <w:ilvl w:val="0"/>
          <w:numId w:val="63"/>
        </w:numPr>
        <w:rPr>
          <w:lang w:eastAsia="pl-PL"/>
        </w:rPr>
      </w:pPr>
      <w:r w:rsidRPr="00FE11FB">
        <w:rPr>
          <w:lang w:eastAsia="pl-PL"/>
        </w:rPr>
        <w:t xml:space="preserve">ciąg </w:t>
      </w:r>
      <w:r w:rsidRPr="00FE11FB">
        <w:rPr>
          <w:rFonts w:ascii="Courier New" w:hAnsi="Courier New" w:cs="Courier New"/>
          <w:lang w:eastAsia="pl-PL"/>
        </w:rPr>
        <w:t>AA</w:t>
      </w:r>
      <w:r w:rsidRPr="00FE11FB">
        <w:rPr>
          <w:lang w:eastAsia="pl-PL"/>
        </w:rPr>
        <w:t xml:space="preserve"> występujący za genem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 xml:space="preserve">AABCBB </w:t>
      </w:r>
      <w:r w:rsidRPr="00FE11FB">
        <w:rPr>
          <w:lang w:eastAsia="pl-PL"/>
        </w:rPr>
        <w:t>nie jest początkiem genu, ponieważ nie w</w:t>
      </w:r>
      <w:r w:rsidRPr="00FE11FB">
        <w:rPr>
          <w:lang w:eastAsia="pl-PL"/>
        </w:rPr>
        <w:t>y</w:t>
      </w:r>
      <w:r w:rsidRPr="00FE11FB">
        <w:rPr>
          <w:lang w:eastAsia="pl-PL"/>
        </w:rPr>
        <w:t xml:space="preserve">stępuje za nim ciąg </w:t>
      </w:r>
      <w:r w:rsidRPr="00FE11FB">
        <w:rPr>
          <w:rFonts w:ascii="Courier New" w:hAnsi="Courier New" w:cs="Courier New"/>
          <w:lang w:eastAsia="pl-PL"/>
        </w:rPr>
        <w:t>BB</w:t>
      </w:r>
      <w:r w:rsidRPr="00FE11FB">
        <w:rPr>
          <w:lang w:eastAsia="pl-PL"/>
        </w:rPr>
        <w:t xml:space="preserve"> kończący gen</w:t>
      </w:r>
      <w:r>
        <w:rPr>
          <w:lang w:eastAsia="pl-PL"/>
        </w:rPr>
        <w:t>;</w:t>
      </w:r>
    </w:p>
    <w:p w:rsidR="005E730F" w:rsidRPr="00FE11FB" w:rsidRDefault="005E730F" w:rsidP="000A63F3">
      <w:pPr>
        <w:pStyle w:val="ZADTre"/>
        <w:numPr>
          <w:ilvl w:val="0"/>
          <w:numId w:val="63"/>
        </w:numPr>
        <w:jc w:val="left"/>
        <w:rPr>
          <w:lang w:eastAsia="pl-PL"/>
        </w:rPr>
      </w:pPr>
      <w:r w:rsidRPr="00FE11FB">
        <w:rPr>
          <w:lang w:eastAsia="pl-PL"/>
        </w:rPr>
        <w:t xml:space="preserve">część kodująca genotypu </w:t>
      </w:r>
      <w:r w:rsidRPr="00FE11FB">
        <w:rPr>
          <w:rFonts w:ascii="Courier New" w:hAnsi="Courier New" w:cs="Courier New"/>
          <w:color w:val="333333"/>
          <w:szCs w:val="18"/>
          <w:u w:val="single"/>
          <w:lang w:eastAsia="pl-PL"/>
        </w:rPr>
        <w:t>AACDBABB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BCD</w:t>
      </w:r>
      <w:r w:rsidRPr="00FE11FB">
        <w:rPr>
          <w:rFonts w:ascii="Courier New" w:hAnsi="Courier New" w:cs="Courier New"/>
          <w:b/>
          <w:i/>
          <w:color w:val="333333"/>
          <w:szCs w:val="18"/>
          <w:u w:val="single"/>
          <w:lang w:eastAsia="pl-PL"/>
        </w:rPr>
        <w:t>AABCBB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AAE</w:t>
      </w:r>
      <w:r w:rsidRPr="00FE11FB">
        <w:rPr>
          <w:lang w:eastAsia="pl-PL"/>
        </w:rPr>
        <w:t xml:space="preserve"> jest równa</w:t>
      </w:r>
      <w:r w:rsidR="000A63F3">
        <w:rPr>
          <w:lang w:eastAsia="pl-PL"/>
        </w:rPr>
        <w:br/>
      </w:r>
      <w:r w:rsidRPr="00FE11FB">
        <w:rPr>
          <w:rFonts w:ascii="Courier New" w:hAnsi="Courier New" w:cs="Courier New"/>
          <w:color w:val="333333"/>
          <w:szCs w:val="18"/>
          <w:u w:val="single"/>
          <w:lang w:eastAsia="pl-PL"/>
        </w:rPr>
        <w:t>AACDBABB</w:t>
      </w:r>
      <w:r w:rsidRPr="00FE11FB">
        <w:rPr>
          <w:rFonts w:ascii="Courier New" w:hAnsi="Courier New" w:cs="Courier New"/>
          <w:b/>
          <w:i/>
          <w:color w:val="333333"/>
          <w:szCs w:val="18"/>
          <w:u w:val="single"/>
          <w:lang w:eastAsia="pl-PL"/>
        </w:rPr>
        <w:t>AABCBB</w:t>
      </w:r>
      <w:r w:rsidRPr="00FE11FB">
        <w:rPr>
          <w:lang w:eastAsia="pl-PL"/>
        </w:rPr>
        <w:t>.</w:t>
      </w:r>
    </w:p>
    <w:p w:rsidR="005E730F" w:rsidRPr="00FE11FB" w:rsidRDefault="005E730F" w:rsidP="003248DE">
      <w:pPr>
        <w:pStyle w:val="ZADPrzykad"/>
        <w:rPr>
          <w:lang w:eastAsia="pl-PL"/>
        </w:rPr>
      </w:pPr>
      <w:r w:rsidRPr="00FE11FB">
        <w:rPr>
          <w:lang w:eastAsia="pl-PL"/>
        </w:rPr>
        <w:t>Przykład 2</w:t>
      </w:r>
      <w:r w:rsidR="003248DE">
        <w:rPr>
          <w:lang w:eastAsia="pl-PL"/>
        </w:rPr>
        <w:t>.</w:t>
      </w:r>
    </w:p>
    <w:p w:rsidR="005E730F" w:rsidRPr="00FE11FB" w:rsidRDefault="005E730F" w:rsidP="003248DE">
      <w:pPr>
        <w:pStyle w:val="ZADTre"/>
        <w:rPr>
          <w:szCs w:val="20"/>
          <w:lang w:eastAsia="pl-PL"/>
        </w:rPr>
      </w:pPr>
      <w:r w:rsidRPr="00FE11FB">
        <w:rPr>
          <w:lang w:eastAsia="pl-PL"/>
        </w:rPr>
        <w:t>Genotyp AADBAADDDDEEEBBEE</w:t>
      </w:r>
    </w:p>
    <w:p w:rsidR="005E730F" w:rsidRPr="00FE11FB" w:rsidRDefault="005E730F" w:rsidP="003248DE">
      <w:pPr>
        <w:pStyle w:val="ZADTre"/>
        <w:rPr>
          <w:strike/>
          <w:szCs w:val="20"/>
          <w:lang w:eastAsia="pl-PL"/>
        </w:rPr>
      </w:pPr>
      <w:r w:rsidRPr="00FE11FB">
        <w:rPr>
          <w:szCs w:val="20"/>
          <w:lang w:eastAsia="pl-PL"/>
        </w:rPr>
        <w:t xml:space="preserve">zawiera gen </w:t>
      </w:r>
      <w:r w:rsidRPr="00FE11FB">
        <w:rPr>
          <w:b/>
          <w:lang w:eastAsia="pl-PL"/>
        </w:rPr>
        <w:t>AA</w:t>
      </w:r>
      <w:r w:rsidRPr="00FE11FB">
        <w:rPr>
          <w:lang w:eastAsia="pl-PL"/>
        </w:rPr>
        <w:t>DB</w:t>
      </w:r>
      <w:r w:rsidRPr="00FE11FB">
        <w:rPr>
          <w:b/>
          <w:lang w:eastAsia="pl-PL"/>
        </w:rPr>
        <w:t>AA</w:t>
      </w:r>
      <w:r w:rsidRPr="00FE11FB">
        <w:rPr>
          <w:lang w:eastAsia="pl-PL"/>
        </w:rPr>
        <w:t>DDDDEEEBB</w:t>
      </w:r>
      <w:r w:rsidRPr="00FE11FB">
        <w:rPr>
          <w:szCs w:val="20"/>
          <w:lang w:eastAsia="pl-PL"/>
        </w:rPr>
        <w:t>. Zwróćmy uwagę, że</w:t>
      </w:r>
      <w:r>
        <w:rPr>
          <w:szCs w:val="20"/>
          <w:lang w:eastAsia="pl-PL"/>
        </w:rPr>
        <w:t>:</w:t>
      </w:r>
    </w:p>
    <w:p w:rsidR="005E730F" w:rsidRPr="00FE11FB" w:rsidRDefault="005E730F" w:rsidP="00FE38B1">
      <w:pPr>
        <w:pStyle w:val="ZADTre"/>
        <w:numPr>
          <w:ilvl w:val="0"/>
          <w:numId w:val="64"/>
        </w:numPr>
        <w:rPr>
          <w:lang w:eastAsia="pl-PL"/>
        </w:rPr>
      </w:pPr>
      <w:r w:rsidRPr="00FE11FB">
        <w:rPr>
          <w:lang w:eastAsia="pl-PL"/>
        </w:rPr>
        <w:lastRenderedPageBreak/>
        <w:t xml:space="preserve">pierwsze pojawienie </w:t>
      </w:r>
      <w:r>
        <w:rPr>
          <w:lang w:eastAsia="pl-PL"/>
        </w:rPr>
        <w:t xml:space="preserve">się </w:t>
      </w:r>
      <w:r w:rsidRPr="00FE11FB">
        <w:rPr>
          <w:lang w:eastAsia="pl-PL"/>
        </w:rPr>
        <w:t xml:space="preserve">ciągu </w:t>
      </w:r>
      <w:r w:rsidRPr="00FE11FB">
        <w:rPr>
          <w:rFonts w:ascii="Courier New" w:hAnsi="Courier New" w:cs="Courier New"/>
          <w:lang w:eastAsia="pl-PL"/>
        </w:rPr>
        <w:t>AA</w:t>
      </w:r>
      <w:r w:rsidRPr="00FE11FB">
        <w:rPr>
          <w:lang w:eastAsia="pl-PL"/>
        </w:rPr>
        <w:t xml:space="preserve"> determinuje początek genu, dlatego w powyższym genotypie występuje gen </w:t>
      </w:r>
      <w:r w:rsidRPr="00FE11FB">
        <w:rPr>
          <w:rFonts w:ascii="Courier New" w:hAnsi="Courier New" w:cs="Courier New"/>
          <w:color w:val="333333"/>
          <w:szCs w:val="18"/>
          <w:u w:val="single"/>
          <w:lang w:eastAsia="pl-PL"/>
        </w:rPr>
        <w:t>AADBAADDDDEEEBB</w:t>
      </w:r>
      <w:r w:rsidRPr="00FE11FB">
        <w:rPr>
          <w:color w:val="333333"/>
          <w:szCs w:val="18"/>
          <w:lang w:eastAsia="pl-PL"/>
        </w:rPr>
        <w:t xml:space="preserve">, a nie gen </w:t>
      </w:r>
      <w:r w:rsidRPr="00FE11FB">
        <w:rPr>
          <w:rFonts w:ascii="Courier New" w:hAnsi="Courier New" w:cs="Courier New"/>
          <w:color w:val="333333"/>
          <w:szCs w:val="18"/>
          <w:u w:val="single"/>
          <w:lang w:eastAsia="pl-PL"/>
        </w:rPr>
        <w:t>AADDDDEEEBB.</w:t>
      </w:r>
      <w:r w:rsidRPr="00FE11FB">
        <w:rPr>
          <w:lang w:eastAsia="pl-PL"/>
        </w:rPr>
        <w:t xml:space="preserve"> 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Plik </w:t>
      </w:r>
      <w:r w:rsidRPr="00FE11FB">
        <w:rPr>
          <w:rFonts w:ascii="Courier New" w:hAnsi="Courier New" w:cs="Courier New"/>
          <w:lang w:eastAsia="pl-PL"/>
        </w:rPr>
        <w:t>dane_gen.txt</w:t>
      </w:r>
      <w:r w:rsidRPr="00FE11FB">
        <w:rPr>
          <w:lang w:eastAsia="pl-PL"/>
        </w:rPr>
        <w:t xml:space="preserve"> zawiera genotypy 1000 osobników z galaktyki Madgen. Każdy wiersz pliku zawiera genotyp jednego osobnika o długości nie większej niż 500</w:t>
      </w:r>
      <w:r>
        <w:rPr>
          <w:lang w:eastAsia="pl-PL"/>
        </w:rPr>
        <w:t xml:space="preserve"> znaków</w:t>
      </w:r>
      <w:r w:rsidRPr="00FE11FB">
        <w:rPr>
          <w:lang w:eastAsia="pl-PL"/>
        </w:rPr>
        <w:t xml:space="preserve">. </w:t>
      </w:r>
    </w:p>
    <w:p w:rsidR="005E730F" w:rsidRPr="00FE11FB" w:rsidRDefault="005E730F" w:rsidP="003248DE">
      <w:pPr>
        <w:pStyle w:val="ZADPrzykad"/>
        <w:rPr>
          <w:lang w:eastAsia="pl-PL"/>
        </w:rPr>
      </w:pPr>
      <w:r w:rsidRPr="00FE11FB">
        <w:rPr>
          <w:lang w:eastAsia="pl-PL"/>
        </w:rPr>
        <w:t>Przykład</w:t>
      </w:r>
    </w:p>
    <w:p w:rsidR="005E730F" w:rsidRPr="00FE11FB" w:rsidRDefault="005E730F" w:rsidP="005E730F">
      <w:pPr>
        <w:ind w:left="360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ABAEACBAADAACAABBABCDA</w:t>
      </w:r>
    </w:p>
    <w:p w:rsidR="005E730F" w:rsidRPr="00FE11FB" w:rsidRDefault="005E730F" w:rsidP="005E730F">
      <w:pPr>
        <w:ind w:left="360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ABAEACBADEADACACABBABCDA</w:t>
      </w:r>
    </w:p>
    <w:p w:rsidR="005E730F" w:rsidRPr="00FE11FB" w:rsidRDefault="005E730F" w:rsidP="003248DE">
      <w:pPr>
        <w:pStyle w:val="ZADTre"/>
        <w:rPr>
          <w:rFonts w:eastAsia="SimSun"/>
          <w:lang w:eastAsia="en-US"/>
        </w:rPr>
      </w:pPr>
      <w:r w:rsidRPr="00FE11FB">
        <w:t>Napisz program(-y), który poda odpowiedzi na pytania postawione w poniższych zadaniach. Odpowiedzi zapisz w pliku</w:t>
      </w:r>
      <w:r w:rsidRPr="00FE11FB">
        <w:rPr>
          <w:b/>
          <w:i/>
        </w:rPr>
        <w:t xml:space="preserve"> </w:t>
      </w:r>
      <w:r w:rsidRPr="00FE11FB">
        <w:rPr>
          <w:rFonts w:ascii="Courier New" w:hAnsi="Courier New" w:cs="Courier New"/>
        </w:rPr>
        <w:t>wyniki_gen.txt</w:t>
      </w:r>
      <w:r w:rsidRPr="00FE11FB">
        <w:t>. Odpowiedź do każdego zadania rozpocznij w nowym wierszu, poprzedzając ją numerem zadania.</w:t>
      </w:r>
    </w:p>
    <w:p w:rsidR="005E730F" w:rsidRPr="00FE11FB" w:rsidRDefault="005E730F" w:rsidP="003248DE">
      <w:pPr>
        <w:pStyle w:val="ZADNagwek"/>
        <w:rPr>
          <w:rFonts w:eastAsia="SimSun"/>
          <w:lang w:eastAsia="en-US"/>
        </w:rPr>
      </w:pPr>
      <w:r w:rsidRPr="00FE11FB">
        <w:t>6</w:t>
      </w:r>
      <w:r w:rsidR="00C75BEC">
        <w:t>9</w:t>
      </w:r>
      <w:r w:rsidRPr="00FE11FB">
        <w:t xml:space="preserve">.1. 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Podaj liczbę </w:t>
      </w:r>
      <w:r>
        <w:rPr>
          <w:lang w:eastAsia="pl-PL"/>
        </w:rPr>
        <w:t>wszystkich</w:t>
      </w:r>
      <w:r w:rsidRPr="00FE11FB">
        <w:rPr>
          <w:lang w:eastAsia="pl-PL"/>
        </w:rPr>
        <w:t xml:space="preserve"> gatunków</w:t>
      </w:r>
      <w:r>
        <w:rPr>
          <w:lang w:eastAsia="pl-PL"/>
        </w:rPr>
        <w:t>, których genotypy zapisane są</w:t>
      </w:r>
      <w:r w:rsidRPr="00FE11FB">
        <w:rPr>
          <w:lang w:eastAsia="pl-PL"/>
        </w:rPr>
        <w:t xml:space="preserve"> w pliku </w:t>
      </w:r>
      <w:r w:rsidRPr="00FE11FB">
        <w:rPr>
          <w:rFonts w:ascii="Courier New" w:hAnsi="Courier New" w:cs="Courier New"/>
          <w:lang w:eastAsia="pl-PL"/>
        </w:rPr>
        <w:t>dane_gen.txt</w:t>
      </w:r>
      <w:r w:rsidRPr="00FE11FB">
        <w:rPr>
          <w:lang w:eastAsia="pl-PL"/>
        </w:rPr>
        <w:t xml:space="preserve">. Podaj największą liczbę osobników </w:t>
      </w:r>
      <w:r>
        <w:rPr>
          <w:lang w:eastAsia="pl-PL"/>
        </w:rPr>
        <w:t>reprezentujących ten sam gatunek</w:t>
      </w:r>
      <w:r w:rsidRPr="00FE11FB">
        <w:rPr>
          <w:lang w:eastAsia="pl-PL"/>
        </w:rPr>
        <w:t xml:space="preserve">. </w:t>
      </w:r>
    </w:p>
    <w:p w:rsidR="005E730F" w:rsidRPr="00FE11FB" w:rsidRDefault="005E730F" w:rsidP="003248DE">
      <w:pPr>
        <w:pStyle w:val="ZADNagwek"/>
      </w:pPr>
      <w:r w:rsidRPr="00FE11FB">
        <w:t>6</w:t>
      </w:r>
      <w:r w:rsidR="00C75BEC">
        <w:t>9</w:t>
      </w:r>
      <w:r w:rsidRPr="00FE11FB">
        <w:t xml:space="preserve">.2. </w:t>
      </w:r>
    </w:p>
    <w:p w:rsidR="005E730F" w:rsidRPr="00FE11FB" w:rsidRDefault="00E65F5A" w:rsidP="003248DE">
      <w:pPr>
        <w:pStyle w:val="ZADTre"/>
        <w:rPr>
          <w:lang w:eastAsia="pl-PL"/>
        </w:rPr>
      </w:pPr>
      <w:r w:rsidRPr="00FE11FB">
        <w:rPr>
          <w:rFonts w:eastAsia="Times New Roman"/>
          <w:lang w:eastAsia="pl-PL"/>
        </w:rPr>
        <w:t xml:space="preserve">Występowanie w jakimkolwiek </w:t>
      </w:r>
      <w:r w:rsidRPr="00E65F5A">
        <w:rPr>
          <w:rFonts w:eastAsia="Times New Roman"/>
          <w:b/>
          <w:lang w:eastAsia="pl-PL"/>
        </w:rPr>
        <w:t>genie</w:t>
      </w:r>
      <w:r w:rsidRPr="00FE11FB">
        <w:rPr>
          <w:rFonts w:eastAsia="Times New Roman"/>
          <w:lang w:eastAsia="pl-PL"/>
        </w:rPr>
        <w:t xml:space="preserve"> ciągu </w:t>
      </w:r>
      <w:r w:rsidRPr="00FE11FB">
        <w:rPr>
          <w:rFonts w:ascii="Courier New" w:eastAsia="Times New Roman" w:hAnsi="Courier New" w:cs="Courier New"/>
          <w:b/>
          <w:lang w:eastAsia="pl-PL"/>
        </w:rPr>
        <w:t>BCDDC</w:t>
      </w:r>
      <w:r w:rsidRPr="00FE11FB">
        <w:rPr>
          <w:rFonts w:eastAsia="Times New Roman"/>
          <w:lang w:eastAsia="pl-PL"/>
        </w:rPr>
        <w:t xml:space="preserve"> oznacza mutację powodującą małą o</w:t>
      </w:r>
      <w:r w:rsidRPr="00FE11FB">
        <w:rPr>
          <w:rFonts w:eastAsia="Times New Roman"/>
          <w:lang w:eastAsia="pl-PL"/>
        </w:rPr>
        <w:t>d</w:t>
      </w:r>
      <w:r w:rsidRPr="00FE11FB">
        <w:rPr>
          <w:rFonts w:eastAsia="Times New Roman"/>
          <w:lang w:eastAsia="pl-PL"/>
        </w:rPr>
        <w:t xml:space="preserve">porność osobnika na zmęczenie. </w:t>
      </w:r>
      <w:r>
        <w:t>Podaj, ile osobników spośród tych, których genotypy zapis</w:t>
      </w:r>
      <w:r>
        <w:t>a</w:t>
      </w:r>
      <w:r>
        <w:t>ne są w pliku, ma tę mutacje</w:t>
      </w:r>
      <w:r w:rsidR="005E730F" w:rsidRPr="00FE11FB">
        <w:rPr>
          <w:lang w:eastAsia="pl-PL"/>
        </w:rPr>
        <w:t>.</w:t>
      </w:r>
    </w:p>
    <w:p w:rsidR="005E730F" w:rsidRPr="00FE11FB" w:rsidRDefault="005E730F" w:rsidP="003248DE">
      <w:pPr>
        <w:pStyle w:val="ZADPrzykad"/>
        <w:rPr>
          <w:lang w:eastAsia="pl-PL"/>
        </w:rPr>
      </w:pPr>
      <w:r w:rsidRPr="00FE11FB">
        <w:rPr>
          <w:lang w:eastAsia="pl-PL"/>
        </w:rPr>
        <w:t>Przykład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Osobnik o genie </w:t>
      </w:r>
      <w:r w:rsidRPr="00FE11FB">
        <w:rPr>
          <w:rFonts w:ascii="Courier New" w:hAnsi="Courier New" w:cs="Courier New"/>
          <w:u w:val="single"/>
          <w:lang w:eastAsia="pl-PL"/>
        </w:rPr>
        <w:t>AAC</w:t>
      </w:r>
      <w:r w:rsidRPr="00FE11FB">
        <w:rPr>
          <w:rFonts w:ascii="Courier New" w:hAnsi="Courier New" w:cs="Courier New"/>
          <w:b/>
          <w:u w:val="single"/>
          <w:lang w:eastAsia="pl-PL"/>
        </w:rPr>
        <w:t>BCDDC</w:t>
      </w:r>
      <w:r w:rsidRPr="00FE11FB">
        <w:rPr>
          <w:rFonts w:ascii="Courier New" w:hAnsi="Courier New" w:cs="Courier New"/>
          <w:u w:val="single"/>
          <w:lang w:eastAsia="pl-PL"/>
        </w:rPr>
        <w:t>BB</w:t>
      </w:r>
      <w:r w:rsidRPr="00FE11FB">
        <w:rPr>
          <w:rFonts w:ascii="Courier New" w:hAnsi="Courier New" w:cs="Courier New"/>
          <w:lang w:eastAsia="pl-PL"/>
        </w:rPr>
        <w:t>ACDE</w:t>
      </w:r>
      <w:r w:rsidRPr="00FE11FB">
        <w:rPr>
          <w:lang w:eastAsia="pl-PL"/>
        </w:rPr>
        <w:t xml:space="preserve"> ma mutację </w:t>
      </w:r>
      <w:r w:rsidRPr="00FE11FB">
        <w:rPr>
          <w:rFonts w:ascii="Courier New" w:hAnsi="Courier New" w:cs="Courier New"/>
          <w:lang w:eastAsia="pl-PL"/>
        </w:rPr>
        <w:t>BCDDC</w:t>
      </w:r>
      <w:r w:rsidRPr="00FE11FB">
        <w:rPr>
          <w:lang w:eastAsia="pl-PL"/>
        </w:rPr>
        <w:t xml:space="preserve"> (ciąg </w:t>
      </w:r>
      <w:r w:rsidRPr="00FE11FB">
        <w:rPr>
          <w:rFonts w:ascii="Courier New" w:hAnsi="Courier New" w:cs="Courier New"/>
          <w:lang w:eastAsia="pl-PL"/>
        </w:rPr>
        <w:t>BCDDC</w:t>
      </w:r>
      <w:r w:rsidRPr="00FE11FB">
        <w:rPr>
          <w:lang w:eastAsia="pl-PL"/>
        </w:rPr>
        <w:t xml:space="preserve"> występuje w obrębie podkreślonego genu), natomiast osobnik o genie </w:t>
      </w:r>
      <w:r w:rsidRPr="00FE11FB">
        <w:rPr>
          <w:rFonts w:ascii="Courier New" w:hAnsi="Courier New" w:cs="Courier New"/>
          <w:lang w:eastAsia="pl-PL"/>
        </w:rPr>
        <w:t>C</w:t>
      </w:r>
      <w:r w:rsidRPr="00FE11FB">
        <w:rPr>
          <w:rFonts w:ascii="Courier New" w:hAnsi="Courier New" w:cs="Courier New"/>
          <w:b/>
          <w:lang w:eastAsia="pl-PL"/>
        </w:rPr>
        <w:t>BCDDC</w:t>
      </w:r>
      <w:r w:rsidRPr="00FE11FB">
        <w:rPr>
          <w:rFonts w:ascii="Courier New" w:hAnsi="Courier New" w:cs="Courier New"/>
          <w:lang w:eastAsia="pl-PL"/>
        </w:rPr>
        <w:t>BBAACDEBB</w:t>
      </w:r>
      <w:r w:rsidRPr="00FE11FB">
        <w:rPr>
          <w:lang w:eastAsia="pl-PL"/>
        </w:rPr>
        <w:t xml:space="preserve"> nie ma tej mutacji, gdyż występujący ciąg </w:t>
      </w:r>
      <w:r w:rsidRPr="00FE11FB">
        <w:rPr>
          <w:rFonts w:ascii="Courier New" w:hAnsi="Courier New" w:cs="Courier New"/>
          <w:lang w:eastAsia="pl-PL"/>
        </w:rPr>
        <w:t>BCDDC</w:t>
      </w:r>
      <w:r w:rsidRPr="00FE11FB">
        <w:rPr>
          <w:lang w:eastAsia="pl-PL"/>
        </w:rPr>
        <w:t xml:space="preserve"> nie jest ulokowany w żadnym genie.</w:t>
      </w:r>
    </w:p>
    <w:p w:rsidR="005E730F" w:rsidRPr="00FE11FB" w:rsidRDefault="005E730F" w:rsidP="003248DE">
      <w:pPr>
        <w:pStyle w:val="ZADNagwek"/>
        <w:rPr>
          <w:rFonts w:eastAsia="SimSun"/>
          <w:lang w:eastAsia="en-US"/>
        </w:rPr>
      </w:pPr>
      <w:r w:rsidRPr="00FE11FB">
        <w:t>6</w:t>
      </w:r>
      <w:r w:rsidR="00C75BEC">
        <w:t>9</w:t>
      </w:r>
      <w:r w:rsidR="003248DE">
        <w:t>.3.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Wyznacz i podaj największą liczbę genów występujących u jednego osobnika. Podaj też na</w:t>
      </w:r>
      <w:r w:rsidRPr="00FE11FB">
        <w:rPr>
          <w:lang w:eastAsia="pl-PL"/>
        </w:rPr>
        <w:t>j</w:t>
      </w:r>
      <w:r w:rsidRPr="00FE11FB">
        <w:rPr>
          <w:lang w:eastAsia="pl-PL"/>
        </w:rPr>
        <w:t xml:space="preserve">większą długość genu </w:t>
      </w:r>
      <w:r>
        <w:rPr>
          <w:lang w:eastAsia="pl-PL"/>
        </w:rPr>
        <w:t>zapisanego</w:t>
      </w:r>
      <w:r w:rsidRPr="00FE11FB">
        <w:rPr>
          <w:lang w:eastAsia="pl-PL"/>
        </w:rPr>
        <w:t xml:space="preserve"> w całym pliku.</w:t>
      </w:r>
    </w:p>
    <w:p w:rsidR="005E730F" w:rsidRPr="00FE11FB" w:rsidRDefault="003248DE" w:rsidP="003248DE">
      <w:pPr>
        <w:pStyle w:val="ZADPrzykad"/>
        <w:rPr>
          <w:lang w:eastAsia="pl-PL"/>
        </w:rPr>
      </w:pPr>
      <w:r>
        <w:rPr>
          <w:lang w:eastAsia="pl-PL"/>
        </w:rPr>
        <w:t>Przykład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Rozważmy plik składający się z genotypów:</w:t>
      </w:r>
    </w:p>
    <w:p w:rsidR="005E730F" w:rsidRPr="00FE11FB" w:rsidRDefault="005E730F" w:rsidP="005E730F">
      <w:pPr>
        <w:ind w:left="360" w:firstLine="349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EAABCDBBDCBAAE</w:t>
      </w:r>
    </w:p>
    <w:p w:rsidR="005E730F" w:rsidRPr="00FE11FB" w:rsidRDefault="005E730F" w:rsidP="005E730F">
      <w:pPr>
        <w:ind w:left="360" w:firstLine="349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EAABCDBBDCBAAEBCDBBEE</w:t>
      </w:r>
    </w:p>
    <w:p w:rsidR="005E730F" w:rsidRPr="00FE11FB" w:rsidRDefault="005E730F" w:rsidP="005E730F">
      <w:pPr>
        <w:ind w:left="357" w:firstLine="352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EAABCDBBECAAB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Pierwszy osobnik ma jeden gen (</w:t>
      </w:r>
      <w:r w:rsidRPr="00FE11FB">
        <w:rPr>
          <w:rFonts w:ascii="Courier New" w:hAnsi="Courier New" w:cs="Courier New"/>
          <w:lang w:eastAsia="pl-PL"/>
        </w:rPr>
        <w:t>AABCDBB</w:t>
      </w:r>
      <w:r w:rsidRPr="00FE11FB">
        <w:rPr>
          <w:lang w:eastAsia="pl-PL"/>
        </w:rPr>
        <w:t>), drugi ma dwa geny (</w:t>
      </w:r>
      <w:r w:rsidRPr="00FE11FB">
        <w:rPr>
          <w:rFonts w:ascii="Courier New" w:hAnsi="Courier New" w:cs="Courier New"/>
          <w:lang w:eastAsia="pl-PL"/>
        </w:rPr>
        <w:t>AABCDBB</w:t>
      </w:r>
      <w:r w:rsidRPr="00FE11FB">
        <w:rPr>
          <w:lang w:eastAsia="pl-PL"/>
        </w:rPr>
        <w:t xml:space="preserve"> i </w:t>
      </w:r>
      <w:r w:rsidRPr="00FE11FB">
        <w:rPr>
          <w:rFonts w:ascii="Courier New" w:hAnsi="Courier New" w:cs="Courier New"/>
          <w:lang w:eastAsia="pl-PL"/>
        </w:rPr>
        <w:t>AAEBCDBB</w:t>
      </w:r>
      <w:r w:rsidRPr="00FE11FB">
        <w:rPr>
          <w:lang w:eastAsia="pl-PL"/>
        </w:rPr>
        <w:t>)</w:t>
      </w:r>
      <w:r>
        <w:rPr>
          <w:lang w:eastAsia="pl-PL"/>
        </w:rPr>
        <w:t>,</w:t>
      </w:r>
      <w:r w:rsidRPr="00FE11FB">
        <w:rPr>
          <w:lang w:eastAsia="pl-PL"/>
        </w:rPr>
        <w:t xml:space="preserve"> a trzeci osobnik ma jeden gen (</w:t>
      </w:r>
      <w:r w:rsidRPr="00FE11FB">
        <w:rPr>
          <w:rFonts w:ascii="Courier New" w:hAnsi="Courier New" w:cs="Courier New"/>
          <w:lang w:eastAsia="pl-PL"/>
        </w:rPr>
        <w:t>AABCDBB).</w:t>
      </w:r>
      <w:r w:rsidRPr="00FE11FB">
        <w:rPr>
          <w:lang w:eastAsia="pl-PL"/>
        </w:rPr>
        <w:t xml:space="preserve"> Zatem największa liczba genów u jednego oso</w:t>
      </w:r>
      <w:r w:rsidRPr="00FE11FB">
        <w:rPr>
          <w:lang w:eastAsia="pl-PL"/>
        </w:rPr>
        <w:t>b</w:t>
      </w:r>
      <w:r w:rsidRPr="00FE11FB">
        <w:rPr>
          <w:lang w:eastAsia="pl-PL"/>
        </w:rPr>
        <w:t xml:space="preserve">nika wynosi 2, a największa długość genu to 8 (gen </w:t>
      </w:r>
      <w:r w:rsidRPr="00FE11FB">
        <w:rPr>
          <w:rFonts w:ascii="Courier New" w:hAnsi="Courier New" w:cs="Courier New"/>
          <w:lang w:eastAsia="pl-PL"/>
        </w:rPr>
        <w:t>AAEBCDBB</w:t>
      </w:r>
      <w:r w:rsidRPr="00FE11FB">
        <w:rPr>
          <w:lang w:eastAsia="pl-PL"/>
        </w:rPr>
        <w:t xml:space="preserve"> ma tę długość).</w:t>
      </w:r>
    </w:p>
    <w:p w:rsidR="00681526" w:rsidRDefault="00681526">
      <w:pPr>
        <w:spacing w:after="200" w:line="276" w:lineRule="auto"/>
        <w:rPr>
          <w:b/>
        </w:rPr>
      </w:pPr>
      <w:r>
        <w:br w:type="page"/>
      </w:r>
    </w:p>
    <w:p w:rsidR="005E730F" w:rsidRPr="00FE11FB" w:rsidRDefault="005E730F" w:rsidP="003248DE">
      <w:pPr>
        <w:pStyle w:val="ZADNagwek"/>
        <w:rPr>
          <w:rFonts w:eastAsia="SimSun"/>
          <w:lang w:eastAsia="en-US"/>
        </w:rPr>
      </w:pPr>
      <w:r w:rsidRPr="00FE11FB">
        <w:t>6</w:t>
      </w:r>
      <w:r w:rsidR="00C75BEC">
        <w:t>9</w:t>
      </w:r>
      <w:r w:rsidRPr="00FE11FB">
        <w:t xml:space="preserve">.4. 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Genotyp odczytywany z materiału biologicznego może być odkodowany </w:t>
      </w:r>
      <w:r>
        <w:rPr>
          <w:lang w:eastAsia="pl-PL"/>
        </w:rPr>
        <w:t>w kierunku od str</w:t>
      </w:r>
      <w:r>
        <w:rPr>
          <w:lang w:eastAsia="pl-PL"/>
        </w:rPr>
        <w:t>o</w:t>
      </w:r>
      <w:r>
        <w:rPr>
          <w:lang w:eastAsia="pl-PL"/>
        </w:rPr>
        <w:t xml:space="preserve">ny lewej do prawej </w:t>
      </w:r>
      <w:r w:rsidRPr="00FE11FB">
        <w:rPr>
          <w:lang w:eastAsia="pl-PL"/>
        </w:rPr>
        <w:t>lub odwrotnie</w:t>
      </w:r>
      <w:r>
        <w:rPr>
          <w:lang w:eastAsia="pl-PL"/>
        </w:rPr>
        <w:t>: od strony prawej do lewej</w:t>
      </w:r>
      <w:r w:rsidRPr="00FE11FB">
        <w:rPr>
          <w:lang w:eastAsia="pl-PL"/>
        </w:rPr>
        <w:t xml:space="preserve">. Genotyp nazywać będziemy </w:t>
      </w:r>
      <w:r w:rsidRPr="00FE11FB">
        <w:rPr>
          <w:i/>
          <w:lang w:eastAsia="pl-PL"/>
        </w:rPr>
        <w:t>odpornym</w:t>
      </w:r>
      <w:r w:rsidRPr="00FE11FB">
        <w:rPr>
          <w:lang w:eastAsia="pl-PL"/>
        </w:rPr>
        <w:t>, jeśli czytany od strony lewej do prawej oraz od strony prawej do lewej ma dokła</w:t>
      </w:r>
      <w:r w:rsidRPr="00FE11FB">
        <w:rPr>
          <w:lang w:eastAsia="pl-PL"/>
        </w:rPr>
        <w:t>d</w:t>
      </w:r>
      <w:r w:rsidRPr="00FE11FB">
        <w:rPr>
          <w:lang w:eastAsia="pl-PL"/>
        </w:rPr>
        <w:t xml:space="preserve">nie taką samą część kodującą. Natomiast genotyp </w:t>
      </w:r>
      <w:r w:rsidRPr="00FE11FB">
        <w:rPr>
          <w:i/>
          <w:lang w:eastAsia="pl-PL"/>
        </w:rPr>
        <w:t>silnie odporny</w:t>
      </w:r>
      <w:r w:rsidRPr="00FE11FB">
        <w:rPr>
          <w:lang w:eastAsia="pl-PL"/>
        </w:rPr>
        <w:t xml:space="preserve"> to taki, który czytany od strony lewej do prawej oraz od strony prawej do lewej daje dokładnie ten sam napis. (Inaczej mówiąc, genotyp jest silnie odporny</w:t>
      </w:r>
      <w:r>
        <w:rPr>
          <w:lang w:eastAsia="pl-PL"/>
        </w:rPr>
        <w:t>,</w:t>
      </w:r>
      <w:r w:rsidRPr="00FE11FB">
        <w:rPr>
          <w:lang w:eastAsia="pl-PL"/>
        </w:rPr>
        <w:t xml:space="preserve"> gdy jest palindromem)</w:t>
      </w:r>
      <w:r>
        <w:rPr>
          <w:lang w:eastAsia="pl-PL"/>
        </w:rPr>
        <w:t>.</w:t>
      </w:r>
    </w:p>
    <w:p w:rsidR="005E730F" w:rsidRPr="00FE11FB" w:rsidRDefault="003248DE" w:rsidP="003248DE">
      <w:pPr>
        <w:pStyle w:val="ZADPrzykad"/>
        <w:rPr>
          <w:lang w:eastAsia="pl-PL"/>
        </w:rPr>
      </w:pPr>
      <w:r>
        <w:rPr>
          <w:lang w:eastAsia="pl-PL"/>
        </w:rPr>
        <w:t>Przykład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Rozważmy genotypy:</w:t>
      </w:r>
    </w:p>
    <w:p w:rsidR="005E730F" w:rsidRPr="00FE11FB" w:rsidRDefault="005E730F" w:rsidP="005E730F">
      <w:pPr>
        <w:ind w:left="360" w:firstLine="349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EAABCDBBDCBAAE</w:t>
      </w:r>
    </w:p>
    <w:p w:rsidR="005E730F" w:rsidRPr="00FE11FB" w:rsidRDefault="005E730F" w:rsidP="005E730F">
      <w:pPr>
        <w:ind w:left="360" w:firstLine="349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EAABCDBBDCBAAEBCDEE</w:t>
      </w:r>
    </w:p>
    <w:p w:rsidR="005E730F" w:rsidRPr="00FE11FB" w:rsidRDefault="005E730F" w:rsidP="005E730F">
      <w:pPr>
        <w:ind w:left="357" w:firstLine="352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EAABCDBBECAAB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 xml:space="preserve">Genotyp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EAABCDBBDCBAAE</w:t>
      </w:r>
      <w:r w:rsidRPr="00FE11FB">
        <w:rPr>
          <w:lang w:eastAsia="pl-PL"/>
        </w:rPr>
        <w:t xml:space="preserve"> jest silnie odporny (jest palindromem). Genotyp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EAA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B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CDBBDCBAAEBCDEE</w:t>
      </w:r>
      <w:r w:rsidRPr="00FE11FB">
        <w:rPr>
          <w:lang w:eastAsia="pl-PL"/>
        </w:rPr>
        <w:t xml:space="preserve"> nie jest silnie odporny (nie jest palindromem)</w:t>
      </w:r>
      <w:r>
        <w:rPr>
          <w:lang w:eastAsia="pl-PL"/>
        </w:rPr>
        <w:t>,</w:t>
      </w:r>
      <w:r w:rsidRPr="00FE11FB">
        <w:rPr>
          <w:lang w:eastAsia="pl-PL"/>
        </w:rPr>
        <w:t xml:space="preserve"> ale jest odporny, gdyż czytany od strony lewej do prawej</w:t>
      </w:r>
      <w:r>
        <w:rPr>
          <w:lang w:eastAsia="pl-PL"/>
        </w:rPr>
        <w:t>,</w:t>
      </w:r>
      <w:r w:rsidRPr="00FE11FB">
        <w:rPr>
          <w:lang w:eastAsia="pl-PL"/>
        </w:rPr>
        <w:t xml:space="preserve"> jak i od strony prawej do lewej ma taką samą część kod</w:t>
      </w:r>
      <w:r w:rsidRPr="00FE11FB">
        <w:rPr>
          <w:lang w:eastAsia="pl-PL"/>
        </w:rPr>
        <w:t>u</w:t>
      </w:r>
      <w:r w:rsidRPr="00FE11FB">
        <w:rPr>
          <w:lang w:eastAsia="pl-PL"/>
        </w:rPr>
        <w:t xml:space="preserve">jącą: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AABCDBB</w:t>
      </w:r>
      <w:r w:rsidRPr="00FE11FB">
        <w:rPr>
          <w:color w:val="333333"/>
          <w:szCs w:val="18"/>
          <w:lang w:eastAsia="pl-PL"/>
        </w:rPr>
        <w:t xml:space="preserve">. Natomiast genotyp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EAABCDBBECAAB</w:t>
      </w:r>
      <w:r w:rsidRPr="00FE11FB">
        <w:rPr>
          <w:color w:val="333333"/>
          <w:szCs w:val="18"/>
          <w:lang w:eastAsia="pl-PL"/>
        </w:rPr>
        <w:t xml:space="preserve"> nie jest silnie odporny (nie jest pali</w:t>
      </w:r>
      <w:r w:rsidRPr="00FE11FB">
        <w:rPr>
          <w:color w:val="333333"/>
          <w:szCs w:val="18"/>
          <w:lang w:eastAsia="pl-PL"/>
        </w:rPr>
        <w:t>n</w:t>
      </w:r>
      <w:r w:rsidRPr="00FE11FB">
        <w:rPr>
          <w:color w:val="333333"/>
          <w:szCs w:val="18"/>
          <w:lang w:eastAsia="pl-PL"/>
        </w:rPr>
        <w:t>dromem), nie jest też odporny</w:t>
      </w:r>
      <w:r>
        <w:rPr>
          <w:color w:val="333333"/>
          <w:szCs w:val="18"/>
          <w:lang w:eastAsia="pl-PL"/>
        </w:rPr>
        <w:t>,</w:t>
      </w:r>
      <w:r w:rsidRPr="00FE11FB">
        <w:rPr>
          <w:color w:val="333333"/>
          <w:szCs w:val="18"/>
          <w:lang w:eastAsia="pl-PL"/>
        </w:rPr>
        <w:t xml:space="preserve"> gdyż czytany od strony lewej do prawej daje część kodującą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AABCDBB</w:t>
      </w:r>
      <w:r>
        <w:rPr>
          <w:rFonts w:ascii="Courier New" w:hAnsi="Courier New" w:cs="Courier New"/>
          <w:color w:val="333333"/>
          <w:szCs w:val="18"/>
          <w:lang w:eastAsia="pl-PL"/>
        </w:rPr>
        <w:t>,</w:t>
      </w:r>
      <w:r w:rsidRPr="00FE11FB">
        <w:rPr>
          <w:color w:val="333333"/>
          <w:szCs w:val="18"/>
          <w:lang w:eastAsia="pl-PL"/>
        </w:rPr>
        <w:t xml:space="preserve"> a czytany od strony prawej do lewej ma część kodującą równą </w:t>
      </w:r>
      <w:r w:rsidRPr="00FE11FB">
        <w:rPr>
          <w:rFonts w:ascii="Courier New" w:hAnsi="Courier New" w:cs="Courier New"/>
          <w:color w:val="333333"/>
          <w:szCs w:val="18"/>
          <w:lang w:eastAsia="pl-PL"/>
        </w:rPr>
        <w:t>AACEBB</w:t>
      </w:r>
      <w:r w:rsidRPr="00FE11FB">
        <w:rPr>
          <w:color w:val="333333"/>
          <w:szCs w:val="18"/>
          <w:lang w:eastAsia="pl-PL"/>
        </w:rPr>
        <w:t>.</w:t>
      </w:r>
    </w:p>
    <w:p w:rsidR="005E730F" w:rsidRPr="00FE11FB" w:rsidRDefault="005E730F" w:rsidP="003248DE">
      <w:pPr>
        <w:pStyle w:val="ZADTre"/>
        <w:rPr>
          <w:lang w:eastAsia="pl-PL"/>
        </w:rPr>
      </w:pPr>
      <w:r w:rsidRPr="00FE11FB">
        <w:rPr>
          <w:lang w:eastAsia="pl-PL"/>
        </w:rPr>
        <w:t>Wyznacz liczbę genotypów odpornych oraz liczbę genotypów silnie odpornych.</w:t>
      </w:r>
    </w:p>
    <w:p w:rsidR="005E730F" w:rsidRPr="00FE11FB" w:rsidRDefault="005E730F" w:rsidP="003248DE">
      <w:pPr>
        <w:pStyle w:val="ZADNagwek"/>
        <w:rPr>
          <w:lang w:eastAsia="en-US"/>
        </w:rPr>
      </w:pPr>
      <w:r w:rsidRPr="00FE11FB">
        <w:rPr>
          <w:lang w:eastAsia="en-US"/>
        </w:rPr>
        <w:t xml:space="preserve">Zadanie </w:t>
      </w:r>
      <w:r w:rsidR="00DE2ECD">
        <w:rPr>
          <w:lang w:eastAsia="en-US"/>
        </w:rPr>
        <w:t>70</w:t>
      </w:r>
      <w:r w:rsidRPr="00FE11FB">
        <w:rPr>
          <w:lang w:eastAsia="en-US"/>
        </w:rPr>
        <w:t>.</w:t>
      </w:r>
    </w:p>
    <w:p w:rsidR="005E730F" w:rsidRPr="009C46BF" w:rsidRDefault="005E730F" w:rsidP="003248DE">
      <w:pPr>
        <w:pStyle w:val="ZADWizka"/>
      </w:pPr>
      <w:r>
        <w:t>Wiązka zadań</w:t>
      </w:r>
      <w:r w:rsidRPr="00FE11FB">
        <w:t xml:space="preserve"> </w:t>
      </w:r>
      <w:r w:rsidRPr="00136D91">
        <w:rPr>
          <w:i/>
        </w:rPr>
        <w:t xml:space="preserve">Zasłona </w:t>
      </w:r>
    </w:p>
    <w:p w:rsidR="005E730F" w:rsidRPr="00FE11FB" w:rsidRDefault="005E730F" w:rsidP="003248DE">
      <w:pPr>
        <w:pStyle w:val="ZADTre"/>
      </w:pPr>
      <w:r w:rsidRPr="00FE11FB">
        <w:t>Pani Binarna dostała zlecenie na uszycie zasłony. Na rysunku poniżej przedstawiono zasłonę, która jest ograniczona:</w:t>
      </w:r>
    </w:p>
    <w:p w:rsidR="005E730F" w:rsidRPr="00FE11FB" w:rsidRDefault="005E730F" w:rsidP="00FE38B1">
      <w:pPr>
        <w:pStyle w:val="ZADTre"/>
        <w:numPr>
          <w:ilvl w:val="0"/>
          <w:numId w:val="64"/>
        </w:numPr>
      </w:pPr>
      <w:r w:rsidRPr="00FE11FB">
        <w:t xml:space="preserve">od góry prostą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695325" cy="409575"/>
            <wp:effectExtent l="0" t="0" r="9525" b="0"/>
            <wp:docPr id="35" name="Obraz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,</w:t>
      </w:r>
    </w:p>
    <w:p w:rsidR="005E730F" w:rsidRPr="00FE11FB" w:rsidRDefault="005E730F" w:rsidP="00FE38B1">
      <w:pPr>
        <w:pStyle w:val="ZADTre"/>
        <w:numPr>
          <w:ilvl w:val="0"/>
          <w:numId w:val="64"/>
        </w:numPr>
      </w:pPr>
      <w:r w:rsidRPr="00FE11FB">
        <w:t xml:space="preserve">od dołu prostą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657225" cy="409575"/>
            <wp:effectExtent l="0" t="0" r="9525" b="0"/>
            <wp:docPr id="36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,</w:t>
      </w:r>
    </w:p>
    <w:p w:rsidR="005E730F" w:rsidRPr="00FE11FB" w:rsidRDefault="005E730F" w:rsidP="00FE38B1">
      <w:pPr>
        <w:pStyle w:val="ZADTre"/>
        <w:numPr>
          <w:ilvl w:val="0"/>
          <w:numId w:val="64"/>
        </w:numPr>
      </w:pPr>
      <w:r w:rsidRPr="00FE11FB">
        <w:t>z lewej strony</w:t>
      </w:r>
      <w:r>
        <w:t xml:space="preserve"> </w:t>
      </w:r>
      <w:r w:rsidRPr="00FE11FB">
        <w:t xml:space="preserve">prostą </w:t>
      </w:r>
      <w:r w:rsidR="000A1E62">
        <w:rPr>
          <w:rFonts w:eastAsia="Times New Roman"/>
          <w:noProof/>
          <w:position w:val="-6"/>
          <w:lang w:eastAsia="pl-PL"/>
        </w:rPr>
        <w:drawing>
          <wp:inline distT="0" distB="0" distL="0" distR="0">
            <wp:extent cx="352425" cy="171450"/>
            <wp:effectExtent l="19050" t="0" r="9525" b="0"/>
            <wp:docPr id="37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,</w:t>
      </w:r>
    </w:p>
    <w:p w:rsidR="005E730F" w:rsidRPr="00FE11FB" w:rsidRDefault="005E730F" w:rsidP="00FE38B1">
      <w:pPr>
        <w:pStyle w:val="ZADTre"/>
        <w:numPr>
          <w:ilvl w:val="0"/>
          <w:numId w:val="64"/>
        </w:numPr>
        <w:jc w:val="left"/>
      </w:pPr>
      <w:r w:rsidRPr="00FE11FB">
        <w:t>z prawej strony</w:t>
      </w:r>
      <w:r>
        <w:t xml:space="preserve"> </w:t>
      </w:r>
      <w:r w:rsidRPr="00FE11FB">
        <w:t xml:space="preserve">dwoma krzywymi: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1552575" cy="428625"/>
            <wp:effectExtent l="0" t="0" r="9525" b="0"/>
            <wp:docPr id="38" name="Obraz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 oraz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1343025" cy="428625"/>
            <wp:effectExtent l="0" t="0" r="9525" b="0"/>
            <wp:docPr id="39" name="Obraz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.</w:t>
      </w:r>
    </w:p>
    <w:p w:rsidR="005E730F" w:rsidRPr="00FE11FB" w:rsidRDefault="005E730F" w:rsidP="003248DE">
      <w:pPr>
        <w:pStyle w:val="ZADTre"/>
        <w:rPr>
          <w:kern w:val="28"/>
        </w:rPr>
      </w:pPr>
      <w:r w:rsidRPr="003248DE">
        <w:rPr>
          <w:b/>
          <w:kern w:val="28"/>
        </w:rPr>
        <w:t>Uwaga:</w:t>
      </w:r>
      <w:r w:rsidRPr="00FE11FB">
        <w:rPr>
          <w:kern w:val="28"/>
        </w:rPr>
        <w:t xml:space="preserve"> Zauważ, że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942975" cy="409575"/>
            <wp:effectExtent l="0" t="0" r="9525" b="0"/>
            <wp:docPr id="40" name="Obraz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 xml:space="preserve">, zaś </w:t>
      </w:r>
      <w:r w:rsidR="000A1E62">
        <w:rPr>
          <w:rFonts w:eastAsia="Times New Roman"/>
          <w:noProof/>
          <w:position w:val="-24"/>
          <w:lang w:eastAsia="pl-PL"/>
        </w:rPr>
        <w:drawing>
          <wp:inline distT="0" distB="0" distL="0" distR="0">
            <wp:extent cx="885825" cy="409575"/>
            <wp:effectExtent l="0" t="0" r="9525" b="0"/>
            <wp:docPr id="41" name="Obraz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t>.</w:t>
      </w:r>
    </w:p>
    <w:p w:rsidR="005E730F" w:rsidRPr="00FE11FB" w:rsidRDefault="005E730F" w:rsidP="003248DE">
      <w:pPr>
        <w:pStyle w:val="ZADTre"/>
        <w:rPr>
          <w:kern w:val="28"/>
        </w:rPr>
      </w:pPr>
      <w:r w:rsidRPr="00FE11FB">
        <w:rPr>
          <w:kern w:val="28"/>
        </w:rPr>
        <w:t>Rysunek pomocniczy:</w:t>
      </w:r>
    </w:p>
    <w:p w:rsidR="005E730F" w:rsidRPr="00FE11FB" w:rsidRDefault="000A1E62" w:rsidP="005E730F">
      <w:pPr>
        <w:jc w:val="center"/>
        <w:rPr>
          <w:kern w:val="28"/>
        </w:rPr>
      </w:pPr>
      <w:r>
        <w:rPr>
          <w:noProof/>
          <w:kern w:val="28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4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3248DE">
      <w:pPr>
        <w:pStyle w:val="ZADTre"/>
      </w:pPr>
      <w:r w:rsidRPr="00FE11FB">
        <w:t>Korzystając z dostępnych narzędzi informatycznych</w:t>
      </w:r>
      <w:r>
        <w:t>,</w:t>
      </w:r>
      <w:r w:rsidRPr="00FE11FB">
        <w:t xml:space="preserve"> wykonaj poniższe zadania. Odpowiedzi do</w:t>
      </w:r>
      <w:r>
        <w:t xml:space="preserve"> nich </w:t>
      </w:r>
      <w:r w:rsidRPr="00FE11FB">
        <w:t xml:space="preserve">umieść w pliku </w:t>
      </w:r>
      <w:r w:rsidRPr="00FE11FB">
        <w:rPr>
          <w:rFonts w:ascii="Courier New" w:hAnsi="Courier New" w:cs="Courier New"/>
        </w:rPr>
        <w:t>zadanie_zaslona.txt</w:t>
      </w:r>
      <w:r w:rsidRPr="00FE11FB">
        <w:t>. Każda odpowiedź powinna być poprz</w:t>
      </w:r>
      <w:r w:rsidRPr="00FE11FB">
        <w:t>e</w:t>
      </w:r>
      <w:r w:rsidRPr="00FE11FB">
        <w:t xml:space="preserve">dzona numerem </w:t>
      </w:r>
      <w:r>
        <w:t>je</w:t>
      </w:r>
      <w:r w:rsidRPr="00FE11FB">
        <w:t xml:space="preserve"> oznaczającym.</w:t>
      </w:r>
    </w:p>
    <w:p w:rsidR="005E730F" w:rsidRPr="00FE11FB" w:rsidRDefault="00DE2ECD" w:rsidP="005A6761">
      <w:pPr>
        <w:pStyle w:val="ZADNagwek"/>
      </w:pPr>
      <w:r>
        <w:t>70</w:t>
      </w:r>
      <w:r w:rsidR="005E730F" w:rsidRPr="00FE11FB">
        <w:t xml:space="preserve">.1. </w:t>
      </w:r>
    </w:p>
    <w:p w:rsidR="005E730F" w:rsidRPr="00FE11FB" w:rsidRDefault="005E730F" w:rsidP="005A6761">
      <w:pPr>
        <w:pStyle w:val="ZADTre"/>
        <w:rPr>
          <w:rFonts w:ascii="TimesNewRomanPSMT" w:hAnsi="TimesNewRomanPSMT" w:hint="eastAsia"/>
        </w:rPr>
      </w:pPr>
      <w:r w:rsidRPr="00FE11FB">
        <w:rPr>
          <w:rFonts w:ascii="TimesNewRomanPSMT" w:hAnsi="TimesNewRomanPSMT"/>
        </w:rPr>
        <w:t xml:space="preserve">Pani Binarna zakupiła tyle </w:t>
      </w:r>
      <w:r w:rsidRPr="00FE11FB">
        <w:t>materiału, ile wynosi pole prostokąta ABCD, w którym mieści się zasłona. Oblicz, jaka będzie powierzchnia materiału pozostałego po wykrojeniu zasłony. W</w:t>
      </w:r>
      <w:r w:rsidRPr="00FE11FB">
        <w:t>y</w:t>
      </w:r>
      <w:r w:rsidRPr="00FE11FB">
        <w:t xml:space="preserve">nik podaj z dokładnością do 1/1000. </w:t>
      </w:r>
    </w:p>
    <w:p w:rsidR="005E730F" w:rsidRPr="00FE11FB" w:rsidRDefault="00DE2ECD" w:rsidP="005A6761">
      <w:pPr>
        <w:pStyle w:val="ZADNagwek"/>
      </w:pPr>
      <w:r>
        <w:t>70</w:t>
      </w:r>
      <w:r w:rsidR="005E730F" w:rsidRPr="00FE11FB">
        <w:t>.2.</w:t>
      </w:r>
    </w:p>
    <w:p w:rsidR="005E730F" w:rsidRPr="00FE11FB" w:rsidRDefault="005E730F" w:rsidP="005A6761">
      <w:pPr>
        <w:pStyle w:val="ZADTre"/>
      </w:pPr>
      <w:r w:rsidRPr="00FE11FB">
        <w:t xml:space="preserve">Pani Binarna zamierza obszyć taśmą zasłonę ze wszystkich czterech stron, w tym celu chce wyznaczyć obwód zasłony. Część obwodu ograniczoną wykresem funkcji </w:t>
      </w:r>
      <w:r w:rsidRPr="00FE11FB">
        <w:rPr>
          <w:i/>
        </w:rPr>
        <w:t>f</w:t>
      </w:r>
      <w:r w:rsidRPr="00FE11FB">
        <w:t>(</w:t>
      </w:r>
      <w:r w:rsidRPr="00FE11FB">
        <w:rPr>
          <w:i/>
        </w:rPr>
        <w:t>x</w:t>
      </w:r>
      <w:r w:rsidRPr="00FE11FB">
        <w:t>) szacujemy w</w:t>
      </w:r>
      <w:r w:rsidR="000A63F3">
        <w:t> </w:t>
      </w:r>
      <w:r w:rsidRPr="00FE11FB">
        <w:t>następujący sposób</w:t>
      </w:r>
      <w:r>
        <w:t>:</w:t>
      </w:r>
      <w:r w:rsidRPr="00FE11FB">
        <w:t xml:space="preserve"> Odcinek [2,10] dzielimy na 1000</w:t>
      </w:r>
      <w:r w:rsidRPr="00FE11FB">
        <w:rPr>
          <w:i/>
        </w:rPr>
        <w:t xml:space="preserve"> </w:t>
      </w:r>
      <w:r w:rsidRPr="00FE11FB">
        <w:t xml:space="preserve"> równych części, których prawe ko</w:t>
      </w:r>
      <w:r w:rsidRPr="00FE11FB">
        <w:t>ń</w:t>
      </w:r>
      <w:r w:rsidRPr="00FE11FB">
        <w:t xml:space="preserve">ce oznaczamy przez </w:t>
      </w:r>
      <w:r w:rsidRPr="00FE11FB">
        <w:rPr>
          <w:i/>
        </w:rPr>
        <w:t>x</w:t>
      </w:r>
      <w:r w:rsidRPr="00FE11FB">
        <w:rPr>
          <w:sz w:val="20"/>
          <w:szCs w:val="20"/>
          <w:vertAlign w:val="subscript"/>
        </w:rPr>
        <w:t>1</w:t>
      </w:r>
      <w:r w:rsidRPr="00FE11FB">
        <w:t>,…,</w:t>
      </w:r>
      <w:r w:rsidRPr="00FE11FB">
        <w:rPr>
          <w:i/>
        </w:rPr>
        <w:t>x</w:t>
      </w:r>
      <w:r w:rsidRPr="00FE11FB">
        <w:rPr>
          <w:sz w:val="20"/>
          <w:szCs w:val="20"/>
          <w:vertAlign w:val="subscript"/>
        </w:rPr>
        <w:t>1000</w:t>
      </w:r>
      <w:r w:rsidRPr="00FE11FB">
        <w:t xml:space="preserve">. Długość krzywej odpowiadającej wykresowi </w:t>
      </w:r>
      <w:r w:rsidRPr="00FE11FB">
        <w:rPr>
          <w:i/>
        </w:rPr>
        <w:t>f</w:t>
      </w:r>
      <w:r w:rsidRPr="00FE11FB">
        <w:t>(</w:t>
      </w:r>
      <w:r w:rsidRPr="00FE11FB">
        <w:rPr>
          <w:i/>
        </w:rPr>
        <w:t>x</w:t>
      </w:r>
      <w:r w:rsidRPr="00FE11FB">
        <w:t>) na przedziale [2,10] przybliżamy długością łamanej łączącej punkty (2, </w:t>
      </w:r>
      <w:r w:rsidRPr="00FE11FB">
        <w:rPr>
          <w:i/>
        </w:rPr>
        <w:t>f</w:t>
      </w:r>
      <w:r w:rsidRPr="00FE11FB">
        <w:t>(2)), (</w:t>
      </w:r>
      <w:r w:rsidRPr="00FE11FB">
        <w:rPr>
          <w:i/>
        </w:rPr>
        <w:t>x</w:t>
      </w:r>
      <w:r w:rsidRPr="00FE11FB">
        <w:rPr>
          <w:vertAlign w:val="subscript"/>
        </w:rPr>
        <w:t>1</w:t>
      </w:r>
      <w:r w:rsidRPr="00FE11FB">
        <w:t xml:space="preserve">, </w:t>
      </w:r>
      <w:r w:rsidRPr="00FE11FB">
        <w:rPr>
          <w:i/>
        </w:rPr>
        <w:t>f</w:t>
      </w:r>
      <w:r w:rsidRPr="00FE11FB">
        <w:t>(</w:t>
      </w:r>
      <w:r w:rsidRPr="00FE11FB">
        <w:rPr>
          <w:i/>
        </w:rPr>
        <w:t>x</w:t>
      </w:r>
      <w:r w:rsidRPr="00FE11FB">
        <w:rPr>
          <w:vertAlign w:val="subscript"/>
        </w:rPr>
        <w:t>1</w:t>
      </w:r>
      <w:r w:rsidRPr="00FE11FB">
        <w:t>)), (</w:t>
      </w:r>
      <w:r w:rsidRPr="00FE11FB">
        <w:rPr>
          <w:i/>
        </w:rPr>
        <w:t>x</w:t>
      </w:r>
      <w:r w:rsidRPr="00FE11FB">
        <w:rPr>
          <w:vertAlign w:val="subscript"/>
        </w:rPr>
        <w:t>2</w:t>
      </w:r>
      <w:r w:rsidRPr="00FE11FB">
        <w:t xml:space="preserve">, </w:t>
      </w:r>
      <w:r w:rsidRPr="00FE11FB">
        <w:rPr>
          <w:i/>
        </w:rPr>
        <w:t>f</w:t>
      </w:r>
      <w:r w:rsidRPr="00FE11FB">
        <w:t>(</w:t>
      </w:r>
      <w:r w:rsidRPr="00FE11FB">
        <w:rPr>
          <w:i/>
        </w:rPr>
        <w:t>x</w:t>
      </w:r>
      <w:r w:rsidRPr="00FE11FB">
        <w:rPr>
          <w:vertAlign w:val="subscript"/>
        </w:rPr>
        <w:t>2</w:t>
      </w:r>
      <w:r w:rsidRPr="00FE11FB">
        <w:t>))</w:t>
      </w:r>
      <w:r>
        <w:t xml:space="preserve"> </w:t>
      </w:r>
      <w:r w:rsidRPr="00FE11FB">
        <w:t>itd. aż do (</w:t>
      </w:r>
      <w:r w:rsidRPr="00FE11FB">
        <w:rPr>
          <w:i/>
        </w:rPr>
        <w:t>x</w:t>
      </w:r>
      <w:r w:rsidRPr="00FE11FB">
        <w:rPr>
          <w:sz w:val="20"/>
          <w:szCs w:val="20"/>
          <w:vertAlign w:val="subscript"/>
        </w:rPr>
        <w:t>1000</w:t>
      </w:r>
      <w:r w:rsidRPr="00FE11FB">
        <w:t xml:space="preserve">, </w:t>
      </w:r>
      <w:r w:rsidRPr="00FE11FB">
        <w:rPr>
          <w:i/>
        </w:rPr>
        <w:t>f</w:t>
      </w:r>
      <w:r w:rsidRPr="00FE11FB">
        <w:t>(</w:t>
      </w:r>
      <w:r w:rsidRPr="00FE11FB">
        <w:rPr>
          <w:i/>
        </w:rPr>
        <w:t>x</w:t>
      </w:r>
      <w:r w:rsidRPr="00FE11FB">
        <w:rPr>
          <w:sz w:val="20"/>
          <w:szCs w:val="20"/>
          <w:vertAlign w:val="subscript"/>
        </w:rPr>
        <w:t>1000</w:t>
      </w:r>
      <w:r w:rsidRPr="00FE11FB">
        <w:t xml:space="preserve">)). Analogicznie wyznaczamy część obwodu ograniczoną przez </w:t>
      </w:r>
      <w:r w:rsidRPr="00FE11FB">
        <w:rPr>
          <w:i/>
        </w:rPr>
        <w:t>g</w:t>
      </w:r>
      <w:r w:rsidRPr="00FE11FB">
        <w:t>(</w:t>
      </w:r>
      <w:r w:rsidRPr="00FE11FB">
        <w:rPr>
          <w:i/>
        </w:rPr>
        <w:t>x</w:t>
      </w:r>
      <w:r w:rsidRPr="00FE11FB">
        <w:t>).</w:t>
      </w:r>
    </w:p>
    <w:p w:rsidR="005E730F" w:rsidRPr="00FE11FB" w:rsidRDefault="005E730F" w:rsidP="005A6761">
      <w:pPr>
        <w:pStyle w:val="ZADTre"/>
      </w:pPr>
      <w:r w:rsidRPr="00FE11FB">
        <w:t>Stosując powyższą metodę wyznaczania obwodu, oblicz długość taśmy, jaką musi zakupić pani Binarna, zakładając, że w sprzedaży jest tylko taśma o długościach będących wielokro</w:t>
      </w:r>
      <w:r w:rsidRPr="00FE11FB">
        <w:t>t</w:t>
      </w:r>
      <w:r w:rsidRPr="00FE11FB">
        <w:t>nością jednego metra.</w:t>
      </w:r>
    </w:p>
    <w:p w:rsidR="005E730F" w:rsidRPr="00FE11FB" w:rsidRDefault="00DE2ECD" w:rsidP="005A6761">
      <w:pPr>
        <w:pStyle w:val="ZADNagwek"/>
      </w:pPr>
      <w:r>
        <w:t>70</w:t>
      </w:r>
      <w:r w:rsidR="005E730F" w:rsidRPr="00FE11FB">
        <w:t>.3.</w:t>
      </w:r>
    </w:p>
    <w:p w:rsidR="005E730F" w:rsidRPr="00FE11FB" w:rsidRDefault="005E730F" w:rsidP="005A6761">
      <w:pPr>
        <w:pStyle w:val="ZADTre"/>
      </w:pPr>
      <w:r w:rsidRPr="00FE11FB">
        <w:t>Pani Binarna postanowiła wykorzystać pozostały fragment materiału i wyciąć z niego pasy o</w:t>
      </w:r>
      <w:r w:rsidR="000A63F3">
        <w:t> </w:t>
      </w:r>
      <w:r w:rsidRPr="00FE11FB">
        <w:t>szerokości 0,25 m i</w:t>
      </w:r>
      <w:r>
        <w:t xml:space="preserve"> o</w:t>
      </w:r>
      <w:r w:rsidRPr="00FE11FB">
        <w:t xml:space="preserve"> bokach równoległych do osi układu współrzędnych. Podaj sumę dł</w:t>
      </w:r>
      <w:r w:rsidRPr="00FE11FB">
        <w:t>u</w:t>
      </w:r>
      <w:r w:rsidRPr="00FE11FB">
        <w:t>gości pasów, które można wyciąć z pozostałego fragmentu materiału. Załóż, że długość ka</w:t>
      </w:r>
      <w:r w:rsidRPr="00FE11FB">
        <w:t>ż</w:t>
      </w:r>
      <w:r w:rsidRPr="00FE11FB">
        <w:lastRenderedPageBreak/>
        <w:t>dego wyciętego pasa jest liczbą całkowitą oraz że pani Binarna zaczyna wycinać pasy od prawej strony materiału.</w:t>
      </w:r>
    </w:p>
    <w:p w:rsidR="005E730F" w:rsidRPr="00FE11FB" w:rsidRDefault="005E730F" w:rsidP="005A6761">
      <w:pPr>
        <w:pStyle w:val="ZADTre"/>
      </w:pPr>
      <w:r w:rsidRPr="00FE11FB">
        <w:t>Rysunek pomocniczy:</w:t>
      </w:r>
    </w:p>
    <w:p w:rsidR="005E730F" w:rsidRPr="00FE11FB" w:rsidRDefault="000A1E62" w:rsidP="005E730F">
      <w:pPr>
        <w:rPr>
          <w:b/>
          <w:bCs/>
        </w:rPr>
      </w:pPr>
      <w:r>
        <w:rPr>
          <w:b/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4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 xml:space="preserve">Zadanie </w:t>
      </w:r>
      <w:r w:rsidR="00DE2ECD">
        <w:rPr>
          <w:lang w:eastAsia="en-US"/>
        </w:rPr>
        <w:t>71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  <w:rPr>
          <w:lang w:eastAsia="pl-PL"/>
        </w:rPr>
      </w:pPr>
      <w:r>
        <w:rPr>
          <w:lang w:eastAsia="pl-PL"/>
        </w:rPr>
        <w:t>Wiązka zadań</w:t>
      </w:r>
      <w:r w:rsidRPr="00FE11FB">
        <w:rPr>
          <w:lang w:eastAsia="pl-PL"/>
        </w:rPr>
        <w:t xml:space="preserve"> </w:t>
      </w:r>
      <w:r w:rsidRPr="00136D91">
        <w:rPr>
          <w:i/>
          <w:lang w:eastAsia="pl-PL"/>
        </w:rPr>
        <w:t>Funkcja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Wykres funkcji </w:t>
      </w:r>
      <w:r w:rsidRPr="00FE11FB">
        <w:rPr>
          <w:i/>
          <w:lang w:eastAsia="pl-PL"/>
        </w:rPr>
        <w:t>f</w:t>
      </w:r>
      <w:r w:rsidRPr="00FE11FB">
        <w:rPr>
          <w:lang w:eastAsia="pl-PL"/>
        </w:rPr>
        <w:t xml:space="preserve"> złożony jest z pięciu fragmentów:</w:t>
      </w:r>
    </w:p>
    <w:p w:rsidR="005E730F" w:rsidRPr="00FE11FB" w:rsidRDefault="000A1E62" w:rsidP="005A6761">
      <w:pPr>
        <w:pStyle w:val="ZADTre"/>
        <w:rPr>
          <w:lang w:eastAsia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pl-PL"/>
            </w:rPr>
            <m:t>f</m:t>
          </m:r>
          <m:d>
            <m:dPr>
              <m:ctrlPr>
                <w:rPr>
                  <w:rFonts w:ascii="Cambria Math" w:hAnsi="Cambria Math"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lang w:eastAsia="pl-P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 xml:space="preserve">,  </m:t>
                  </m:r>
                  <m:r>
                    <w:rPr>
                      <w:rFonts w:ascii="Cambria Math" w:hAnsi="Cambria Math"/>
                      <w:lang w:eastAsia="pl-P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0,1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>,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lang w:eastAsia="pl-PL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1,2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lang w:eastAsia="pl-PL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2,3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pl-PL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lang w:eastAsia="pl-PL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lang w:eastAsia="pl-P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pl-PL"/>
                            </w:rPr>
                            <m:t>3,4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,</m:t>
                      </m:r>
                    </m:e>
                  </m:eqArr>
                  <m:ctrlPr>
                    <w:rPr>
                      <w:rFonts w:ascii="Cambria Math" w:eastAsia="Cambria Math" w:hAnsi="Cambria Math" w:cs="Cambria Math"/>
                      <w:lang w:eastAsia="pl-P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 xml:space="preserve">,  </m:t>
                  </m:r>
                  <m:r>
                    <w:rPr>
                      <w:rFonts w:ascii="Cambria Math" w:hAnsi="Cambria Math"/>
                      <w:lang w:eastAsia="pl-P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lang w:eastAsia="pl-P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pl-PL"/>
                        </w:rPr>
                        <m:t>4,5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>,</m:t>
                  </m:r>
                </m:e>
              </m:eqArr>
            </m:e>
          </m:d>
        </m:oMath>
      </m:oMathPara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gdzie każda z funkcji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f</m:t>
            </m:r>
          </m:e>
          <m:sub>
            <m:r>
              <w:rPr>
                <w:rFonts w:ascii="Cambria Math" w:hAnsi="Cambria Math"/>
                <w:lang w:eastAsia="pl-PL"/>
              </w:rPr>
              <m:t>i</m:t>
            </m:r>
          </m:sub>
        </m:sSub>
        <m:r>
          <w:rPr>
            <w:rFonts w:ascii="Cambria Math" w:hAnsi="Cambria Math"/>
            <w:lang w:eastAsia="pl-PL"/>
          </w:rPr>
          <m:t>(x)</m:t>
        </m:r>
      </m:oMath>
      <w:r w:rsidRPr="00FE11FB">
        <w:rPr>
          <w:lang w:eastAsia="pl-PL"/>
        </w:rPr>
        <w:t xml:space="preserve"> jest wielomianem stopnia trzeciego. W pliku </w:t>
      </w:r>
      <w:r w:rsidRPr="00FE11FB">
        <w:rPr>
          <w:rFonts w:ascii="Courier New" w:hAnsi="Courier New" w:cs="Courier New"/>
          <w:lang w:eastAsia="pl-PL"/>
        </w:rPr>
        <w:t>funkcja.txt</w:t>
      </w:r>
      <w:r w:rsidRPr="00FE11FB">
        <w:rPr>
          <w:lang w:eastAsia="pl-PL"/>
        </w:rPr>
        <w:t xml:space="preserve"> zapisane są współczynniki postaci ogólnej wielomianów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f</m:t>
            </m:r>
          </m:e>
          <m:sub>
            <m:r>
              <w:rPr>
                <w:rFonts w:ascii="Cambria Math" w:hAnsi="Cambria Math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eastAsia="pl-PL"/>
              </w:rPr>
            </m:ctrlPr>
          </m:dPr>
          <m:e>
            <m:r>
              <w:rPr>
                <w:rFonts w:ascii="Cambria Math" w:hAnsi="Cambria Math"/>
                <w:lang w:eastAsia="pl-PL"/>
              </w:rPr>
              <m:t>x</m:t>
            </m:r>
          </m:e>
        </m:d>
        <m:r>
          <w:rPr>
            <w:rFonts w:ascii="Cambria Math" w:hAnsi="Cambria Math"/>
            <w:lang w:eastAsia="pl-PL"/>
          </w:rPr>
          <m:t>(i=1,2,…,5)</m:t>
        </m:r>
      </m:oMath>
      <w:r w:rsidRPr="00FE11FB">
        <w:rPr>
          <w:lang w:eastAsia="pl-PL"/>
        </w:rPr>
        <w:t xml:space="preserve">; w 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>-tym wie</w:t>
      </w:r>
      <w:r w:rsidRPr="00FE11FB">
        <w:rPr>
          <w:lang w:eastAsia="pl-PL"/>
        </w:rPr>
        <w:t>r</w:t>
      </w:r>
      <w:r w:rsidRPr="00FE11FB">
        <w:rPr>
          <w:lang w:eastAsia="pl-PL"/>
        </w:rPr>
        <w:t>szu pliku zapisane są cztery liczby rzeczywiste</w:t>
      </w:r>
      <w:r>
        <w:rPr>
          <w:lang w:eastAsia="pl-PL"/>
        </w:rPr>
        <w:t>:</w:t>
      </w:r>
      <w:r w:rsidRPr="00FE11FB">
        <w:rPr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>,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>,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2</m:t>
            </m:r>
          </m:sub>
        </m:sSub>
        <m:r>
          <w:rPr>
            <w:rFonts w:ascii="Cambria Math" w:hAnsi="Cambria Math"/>
            <w:lang w:eastAsia="pl-PL"/>
          </w:rPr>
          <m:t>,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3</m:t>
            </m:r>
          </m:sub>
        </m:sSub>
      </m:oMath>
      <w:r w:rsidRPr="00FE11FB">
        <w:rPr>
          <w:lang w:eastAsia="pl-PL"/>
        </w:rPr>
        <w:t xml:space="preserve"> (oddzielone pojedynczym o</w:t>
      </w:r>
      <w:r w:rsidRPr="00FE11FB">
        <w:rPr>
          <w:lang w:eastAsia="pl-PL"/>
        </w:rPr>
        <w:t>d</w:t>
      </w:r>
      <w:r w:rsidRPr="00FE11FB">
        <w:rPr>
          <w:lang w:eastAsia="pl-PL"/>
        </w:rPr>
        <w:t xml:space="preserve">stępem), dla których </w:t>
      </w: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f</m:t>
            </m:r>
          </m:e>
          <m:sub>
            <m:r>
              <w:rPr>
                <w:rFonts w:ascii="Cambria Math" w:hAnsi="Cambria Math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eastAsia="pl-PL"/>
              </w:rPr>
            </m:ctrlPr>
          </m:dPr>
          <m:e>
            <m:r>
              <w:rPr>
                <w:rFonts w:ascii="Cambria Math" w:hAnsi="Cambria Math"/>
                <w:lang w:eastAsia="pl-PL"/>
              </w:rPr>
              <m:t>x</m:t>
            </m:r>
          </m:e>
        </m:d>
        <m:r>
          <w:rPr>
            <w:rFonts w:ascii="Cambria Math" w:hAnsi="Cambria Math"/>
            <w:lang w:eastAsia="pl-PL"/>
          </w:rPr>
          <m:t>=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0</m:t>
            </m:r>
          </m:sub>
        </m:sSub>
        <m:r>
          <w:rPr>
            <w:rFonts w:ascii="Cambria Math" w:hAnsi="Cambria Math"/>
            <w:lang w:eastAsia="pl-PL"/>
          </w:rPr>
          <m:t>+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1</m:t>
            </m:r>
          </m:sub>
        </m:sSub>
        <m:r>
          <w:rPr>
            <w:rFonts w:ascii="Cambria Math" w:hAnsi="Cambria Math"/>
            <w:lang w:eastAsia="pl-PL"/>
          </w:rPr>
          <m:t>x+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pl-PL"/>
              </w:rPr>
            </m:ctrlPr>
          </m:sSup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p>
            <m:r>
              <w:rPr>
                <w:rFonts w:ascii="Cambria Math" w:hAnsi="Cambria Math"/>
                <w:lang w:eastAsia="pl-PL"/>
              </w:rPr>
              <m:t>2</m:t>
            </m:r>
          </m:sup>
        </m:sSup>
        <m:r>
          <w:rPr>
            <w:rFonts w:ascii="Cambria Math" w:hAnsi="Cambria Math"/>
            <w:lang w:eastAsia="pl-PL"/>
          </w:rPr>
          <m:t>+</m:t>
        </m:r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lang w:eastAsia="pl-PL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eastAsia="pl-PL"/>
              </w:rPr>
            </m:ctrlPr>
          </m:sSupPr>
          <m:e>
            <m:r>
              <w:rPr>
                <w:rFonts w:ascii="Cambria Math" w:hAnsi="Cambria Math"/>
                <w:lang w:eastAsia="pl-PL"/>
              </w:rPr>
              <m:t>x</m:t>
            </m:r>
          </m:e>
          <m:sup>
            <m:r>
              <w:rPr>
                <w:rFonts w:ascii="Cambria Math" w:hAnsi="Cambria Math"/>
                <w:lang w:eastAsia="pl-PL"/>
              </w:rPr>
              <m:t>3</m:t>
            </m:r>
          </m:sup>
        </m:sSup>
        <m:r>
          <w:rPr>
            <w:rFonts w:ascii="Cambria Math" w:hAnsi="Cambria Math"/>
            <w:lang w:eastAsia="pl-PL"/>
          </w:rPr>
          <m:t>.</m:t>
        </m:r>
      </m:oMath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Poniższy rysunek przedstawia wykres funkcji </w:t>
      </w:r>
      <m:oMath>
        <m:r>
          <w:rPr>
            <w:rFonts w:ascii="Cambria Math" w:hAnsi="Cambria Math"/>
            <w:lang w:eastAsia="pl-PL"/>
          </w:rPr>
          <m:t>f</m:t>
        </m:r>
      </m:oMath>
      <w:r w:rsidRPr="00FE11FB">
        <w:rPr>
          <w:lang w:eastAsia="pl-PL"/>
        </w:rPr>
        <w:t>.</w:t>
      </w:r>
    </w:p>
    <w:p w:rsidR="005E730F" w:rsidRPr="00FE11FB" w:rsidRDefault="000A1E62" w:rsidP="005A6761">
      <w:pPr>
        <w:pStyle w:val="ZADTre"/>
        <w:jc w:val="center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486150" cy="2371725"/>
            <wp:effectExtent l="19050" t="0" r="0" b="0"/>
            <wp:docPr id="55" name="Picture 1" descr="Opis: Opis: wyk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is: Opis: wykres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5A6761">
      <w:pPr>
        <w:pStyle w:val="ZADTre"/>
        <w:rPr>
          <w:b/>
          <w:lang w:eastAsia="pl-PL"/>
        </w:rPr>
      </w:pPr>
      <w:r w:rsidRPr="00FE11FB">
        <w:rPr>
          <w:lang w:eastAsia="pl-PL"/>
        </w:rPr>
        <w:t xml:space="preserve">Napisz program, który da odpowiedzi do poniższych zadań. </w:t>
      </w:r>
      <w:r>
        <w:rPr>
          <w:lang w:eastAsia="pl-PL"/>
        </w:rPr>
        <w:t>Zapisz je</w:t>
      </w:r>
      <w:r w:rsidRPr="00FE11FB">
        <w:rPr>
          <w:lang w:eastAsia="pl-PL"/>
        </w:rPr>
        <w:t xml:space="preserve"> w pliku tekstowym </w:t>
      </w:r>
      <w:r w:rsidRPr="00FE11FB">
        <w:rPr>
          <w:rFonts w:ascii="Courier New" w:hAnsi="Courier New" w:cs="Courier New"/>
          <w:lang w:eastAsia="pl-PL"/>
        </w:rPr>
        <w:t>wyniki_funkcja.txt</w:t>
      </w:r>
      <w:r w:rsidRPr="00FE11FB">
        <w:rPr>
          <w:lang w:eastAsia="pl-PL"/>
        </w:rPr>
        <w:t xml:space="preserve">. Wyniki do każdego zadania poprzedź numerem </w:t>
      </w:r>
      <w:r>
        <w:rPr>
          <w:lang w:eastAsia="pl-PL"/>
        </w:rPr>
        <w:t>je oznaczającym</w:t>
      </w:r>
      <w:r w:rsidRPr="00FE11FB">
        <w:rPr>
          <w:lang w:eastAsia="pl-PL"/>
        </w:rPr>
        <w:t>. Wszystkie wyniki należy wypisać</w:t>
      </w:r>
      <w:r>
        <w:rPr>
          <w:lang w:eastAsia="pl-PL"/>
        </w:rPr>
        <w:t>,</w:t>
      </w:r>
      <w:r w:rsidRPr="00FE11FB">
        <w:rPr>
          <w:lang w:eastAsia="pl-PL"/>
        </w:rPr>
        <w:t xml:space="preserve"> stosując zaokrąglenie do podanej liczby cyfr po przecinku.</w:t>
      </w:r>
    </w:p>
    <w:p w:rsidR="005E730F" w:rsidRPr="00FE11FB" w:rsidRDefault="00DE2ECD" w:rsidP="005A6761">
      <w:pPr>
        <w:pStyle w:val="ZADNagwek"/>
        <w:rPr>
          <w:lang w:eastAsia="pl-PL"/>
        </w:rPr>
      </w:pPr>
      <w:r>
        <w:rPr>
          <w:lang w:eastAsia="pl-PL"/>
        </w:rPr>
        <w:t>71</w:t>
      </w:r>
      <w:r w:rsidR="005E730F" w:rsidRPr="00FE11FB">
        <w:rPr>
          <w:lang w:eastAsia="pl-PL"/>
        </w:rPr>
        <w:t>.1.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Podaj wartość </w:t>
      </w:r>
      <m:oMath>
        <m:r>
          <w:rPr>
            <w:rFonts w:ascii="Cambria Math" w:hAnsi="Cambria Math"/>
            <w:lang w:eastAsia="pl-PL"/>
          </w:rPr>
          <m:t>f(1.5)</m:t>
        </m:r>
      </m:oMath>
      <w:r w:rsidRPr="00FE11FB">
        <w:rPr>
          <w:lang w:eastAsia="pl-PL"/>
        </w:rPr>
        <w:t xml:space="preserve"> z dokładnością do </w:t>
      </w:r>
      <w:r>
        <w:rPr>
          <w:lang w:eastAsia="pl-PL"/>
        </w:rPr>
        <w:t xml:space="preserve">5 </w:t>
      </w:r>
      <w:r w:rsidRPr="00FE11FB">
        <w:rPr>
          <w:lang w:eastAsia="pl-PL"/>
        </w:rPr>
        <w:t>cyfr po przecinku.</w:t>
      </w:r>
    </w:p>
    <w:p w:rsidR="005E730F" w:rsidRPr="00FE11FB" w:rsidRDefault="00DE2ECD" w:rsidP="005A6761">
      <w:pPr>
        <w:pStyle w:val="ZADNagwek"/>
        <w:rPr>
          <w:lang w:eastAsia="pl-PL"/>
        </w:rPr>
      </w:pPr>
      <w:r>
        <w:rPr>
          <w:lang w:eastAsia="pl-PL"/>
        </w:rPr>
        <w:t>71</w:t>
      </w:r>
      <w:r w:rsidR="005E730F" w:rsidRPr="00FE11FB">
        <w:rPr>
          <w:lang w:eastAsia="pl-PL"/>
        </w:rPr>
        <w:t>.2.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Znajdź wartość </w:t>
      </w:r>
      <m:oMath>
        <m:r>
          <w:rPr>
            <w:rFonts w:ascii="Cambria Math" w:hAnsi="Cambria Math"/>
            <w:lang w:eastAsia="pl-PL"/>
          </w:rPr>
          <m:t>x∈[0,5)</m:t>
        </m:r>
      </m:oMath>
      <w:r w:rsidRPr="00FE11FB">
        <w:rPr>
          <w:lang w:eastAsia="pl-PL"/>
        </w:rPr>
        <w:t xml:space="preserve">, dla której wartość </w:t>
      </w:r>
      <m:oMath>
        <m:r>
          <w:rPr>
            <w:rFonts w:ascii="Cambria Math" w:hAnsi="Cambria Math"/>
            <w:lang w:eastAsia="pl-PL"/>
          </w:rPr>
          <m:t>f(x)</m:t>
        </m:r>
      </m:oMath>
      <w:r w:rsidRPr="00FE11FB">
        <w:rPr>
          <w:lang w:eastAsia="pl-PL"/>
        </w:rPr>
        <w:t xml:space="preserve"> jest największa.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Jako wynik podaj wartość </w:t>
      </w:r>
      <m:oMath>
        <m:r>
          <w:rPr>
            <w:rFonts w:ascii="Cambria Math" w:hAnsi="Cambria Math"/>
            <w:lang w:eastAsia="pl-PL"/>
          </w:rPr>
          <m:t>x</m:t>
        </m:r>
      </m:oMath>
      <w:r w:rsidRPr="00FE11FB">
        <w:rPr>
          <w:lang w:eastAsia="pl-PL"/>
        </w:rPr>
        <w:t xml:space="preserve"> z dokładnością do trzech, a wartość </w:t>
      </w:r>
      <m:oMath>
        <m:r>
          <w:rPr>
            <w:rFonts w:ascii="Cambria Math" w:hAnsi="Cambria Math"/>
            <w:lang w:eastAsia="pl-PL"/>
          </w:rPr>
          <m:t>f(x)</m:t>
        </m:r>
      </m:oMath>
      <w:r w:rsidRPr="00FE11FB">
        <w:rPr>
          <w:lang w:eastAsia="pl-PL"/>
        </w:rPr>
        <w:t xml:space="preserve"> z dokładnością do </w:t>
      </w:r>
      <w:r>
        <w:rPr>
          <w:lang w:eastAsia="pl-PL"/>
        </w:rPr>
        <w:t xml:space="preserve">5 </w:t>
      </w:r>
      <w:r w:rsidRPr="00FE11FB">
        <w:rPr>
          <w:lang w:eastAsia="pl-PL"/>
        </w:rPr>
        <w:t>cyfr po przecinku.</w:t>
      </w:r>
    </w:p>
    <w:p w:rsidR="005E730F" w:rsidRPr="00FE11FB" w:rsidRDefault="00DE2ECD" w:rsidP="005A6761">
      <w:pPr>
        <w:pStyle w:val="ZADNagwek"/>
        <w:rPr>
          <w:lang w:eastAsia="pl-PL"/>
        </w:rPr>
      </w:pPr>
      <w:r>
        <w:rPr>
          <w:lang w:eastAsia="pl-PL"/>
        </w:rPr>
        <w:t>71</w:t>
      </w:r>
      <w:r w:rsidR="005E730F" w:rsidRPr="00FE11FB">
        <w:rPr>
          <w:lang w:eastAsia="pl-PL"/>
        </w:rPr>
        <w:t>.3.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Znajdź wszystkie miejsca zerowe funkcji </w:t>
      </w:r>
      <m:oMath>
        <m:r>
          <w:rPr>
            <w:rFonts w:ascii="Cambria Math" w:hAnsi="Cambria Math"/>
            <w:lang w:eastAsia="pl-PL"/>
          </w:rPr>
          <m:t>f</m:t>
        </m:r>
      </m:oMath>
      <w:r w:rsidRPr="00FE11FB">
        <w:rPr>
          <w:lang w:eastAsia="pl-PL"/>
        </w:rPr>
        <w:t xml:space="preserve"> w przedziale </w:t>
      </w:r>
      <m:oMath>
        <m:r>
          <w:rPr>
            <w:rFonts w:ascii="Cambria Math" w:hAnsi="Cambria Math"/>
            <w:lang w:eastAsia="pl-PL"/>
          </w:rPr>
          <m:t>[0,5)</m:t>
        </m:r>
      </m:oMath>
      <w:r w:rsidRPr="00FE11FB">
        <w:rPr>
          <w:lang w:eastAsia="pl-PL"/>
        </w:rPr>
        <w:t>. Odpowiedzi podaj z dokła</w:t>
      </w:r>
      <w:r w:rsidRPr="00FE11FB">
        <w:rPr>
          <w:lang w:eastAsia="pl-PL"/>
        </w:rPr>
        <w:t>d</w:t>
      </w:r>
      <w:r w:rsidRPr="00FE11FB">
        <w:rPr>
          <w:lang w:eastAsia="pl-PL"/>
        </w:rPr>
        <w:t xml:space="preserve">nością do </w:t>
      </w:r>
      <w:r>
        <w:rPr>
          <w:lang w:eastAsia="pl-PL"/>
        </w:rPr>
        <w:t xml:space="preserve">5 </w:t>
      </w:r>
      <w:r w:rsidRPr="00FE11FB">
        <w:rPr>
          <w:lang w:eastAsia="pl-PL"/>
        </w:rPr>
        <w:t>cyfr po przecinku.</w:t>
      </w:r>
    </w:p>
    <w:p w:rsidR="005E730F" w:rsidRPr="00FE11FB" w:rsidRDefault="005E730F" w:rsidP="005A6761">
      <w:pPr>
        <w:pStyle w:val="ZADNagwek"/>
        <w:rPr>
          <w:lang w:eastAsia="en-US"/>
        </w:rPr>
      </w:pPr>
      <w:r>
        <w:rPr>
          <w:lang w:eastAsia="en-US"/>
        </w:rPr>
        <w:t>Zadanie 7</w:t>
      </w:r>
      <w:r w:rsidR="00DE2ECD">
        <w:rPr>
          <w:lang w:eastAsia="en-US"/>
        </w:rPr>
        <w:t>2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 w:rsidRPr="00FE11FB">
        <w:t xml:space="preserve">Wiązka zadań </w:t>
      </w:r>
      <w:r w:rsidRPr="005A6761">
        <w:rPr>
          <w:i/>
        </w:rPr>
        <w:t>Podobne napisy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/>
        </w:rPr>
        <w:t xml:space="preserve">napisy.txt </w:t>
      </w:r>
      <w:r w:rsidRPr="00FE11FB">
        <w:t>znajduje się 200 wierszy, z których każdy zawiera dwa napisy o</w:t>
      </w:r>
      <w:r>
        <w:t> </w:t>
      </w:r>
      <w:r w:rsidRPr="00FE11FB">
        <w:t>długości od 1 do 50 znaków, oddzielone pojedynczym odstępem. Napisy składają się w</w:t>
      </w:r>
      <w:r w:rsidRPr="00FE11FB">
        <w:t>y</w:t>
      </w:r>
      <w:r w:rsidRPr="00FE11FB">
        <w:t>łącznie z małych liter alfabetu angielskiego.</w:t>
      </w:r>
    </w:p>
    <w:p w:rsidR="005E730F" w:rsidRPr="00FE11FB" w:rsidRDefault="005E730F" w:rsidP="005A6761">
      <w:pPr>
        <w:pStyle w:val="ZADTre"/>
      </w:pPr>
      <w:r w:rsidRPr="00FE11FB">
        <w:t xml:space="preserve">Napisz program (lub kilka programów), </w:t>
      </w:r>
      <w:r>
        <w:t>który pozwoli rozwiązać poniższe zadania. O</w:t>
      </w:r>
      <w:r w:rsidRPr="00FE11FB">
        <w:t>dp</w:t>
      </w:r>
      <w:r w:rsidRPr="00FE11FB">
        <w:t>o</w:t>
      </w:r>
      <w:r w:rsidRPr="00FE11FB">
        <w:t xml:space="preserve">wiedzi zapisz w pliku </w:t>
      </w:r>
      <w:r w:rsidRPr="00FE11FB">
        <w:rPr>
          <w:rFonts w:ascii="Courier New" w:hAnsi="Courier New"/>
        </w:rPr>
        <w:t>wyniki.txt</w:t>
      </w:r>
      <w:r w:rsidRPr="00FE11FB">
        <w:t>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2</w:t>
      </w:r>
      <w:r w:rsidRPr="00FE11FB">
        <w:t>.1.</w:t>
      </w:r>
    </w:p>
    <w:p w:rsidR="005E730F" w:rsidRPr="00FE11FB" w:rsidRDefault="005E730F" w:rsidP="005A6761">
      <w:pPr>
        <w:pStyle w:val="ZADTre"/>
      </w:pPr>
      <w:r w:rsidRPr="00FE11FB">
        <w:t>Oblicz, w ilu wierszach jeden (którykolwiek) z napisów jest przynajmniej trzy razy dłuższy od drugiego. Jako odpowiedź wypisz liczbę takich wierszy oraz parę napisów z pierwszego z</w:t>
      </w:r>
      <w:r w:rsidR="000A63F3">
        <w:t> </w:t>
      </w:r>
      <w:r w:rsidRPr="00FE11FB">
        <w:t xml:space="preserve">nich. </w:t>
      </w:r>
    </w:p>
    <w:p w:rsidR="005E730F" w:rsidRPr="00FE11FB" w:rsidRDefault="005E730F" w:rsidP="005A6761">
      <w:pPr>
        <w:pStyle w:val="ZADNagwek"/>
      </w:pPr>
      <w:r w:rsidRPr="00FE11FB">
        <w:lastRenderedPageBreak/>
        <w:t>7</w:t>
      </w:r>
      <w:r w:rsidR="00DE2ECD">
        <w:t>2</w:t>
      </w:r>
      <w:r w:rsidRPr="00FE11FB">
        <w:t>.2.</w:t>
      </w:r>
    </w:p>
    <w:p w:rsidR="005E730F" w:rsidRPr="00FE11FB" w:rsidRDefault="005E730F" w:rsidP="005A6761">
      <w:pPr>
        <w:pStyle w:val="ZADTre"/>
      </w:pPr>
      <w:r w:rsidRPr="00FE11FB">
        <w:t>Znajdź (i wypisz) wszystkie takie wiersze pliku, w których drugi napis da się otrzymać z</w:t>
      </w:r>
      <w:r>
        <w:t> </w:t>
      </w:r>
      <w:r w:rsidRPr="00FE11FB">
        <w:t xml:space="preserve">pierwszego przez dopisanie </w:t>
      </w:r>
      <w:r>
        <w:t>na jego końcu</w:t>
      </w:r>
      <w:r w:rsidRPr="00FE11FB">
        <w:t xml:space="preserve"> pewnej dodatniej liczby liter (na przykład </w:t>
      </w:r>
      <w:r w:rsidRPr="00FE11FB">
        <w:rPr>
          <w:i/>
          <w:iCs/>
        </w:rPr>
        <w:t>kot</w:t>
      </w:r>
      <w:r w:rsidRPr="00FE11FB">
        <w:t xml:space="preserve"> i</w:t>
      </w:r>
      <w:r>
        <w:t> </w:t>
      </w:r>
      <w:r w:rsidRPr="00FE11FB">
        <w:rPr>
          <w:i/>
          <w:iCs/>
        </w:rPr>
        <w:t>kotara</w:t>
      </w:r>
      <w:r w:rsidRPr="00FE11FB">
        <w:t>). Dla każdego wiersza podaj oba znajdujące się w nim napisy, a osobno wypisz litery, które należy dopisać.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2</w:t>
      </w:r>
      <w:r w:rsidRPr="00FE11FB">
        <w:t>.3.</w:t>
      </w:r>
    </w:p>
    <w:p w:rsidR="005E730F" w:rsidRPr="00FE11FB" w:rsidRDefault="005E730F" w:rsidP="005A6761">
      <w:pPr>
        <w:pStyle w:val="ZADTre"/>
      </w:pPr>
      <w:r w:rsidRPr="00FE11FB">
        <w:t xml:space="preserve">Niektóre z podanych par napisów mają identyczne </w:t>
      </w:r>
      <w:r>
        <w:t xml:space="preserve">zakończenia </w:t>
      </w:r>
      <w:r w:rsidRPr="00FE11FB">
        <w:t xml:space="preserve">(na przykład </w:t>
      </w:r>
      <w:r w:rsidRPr="00FE11FB">
        <w:rPr>
          <w:i/>
          <w:iCs/>
        </w:rPr>
        <w:t>kompu</w:t>
      </w:r>
      <w:r w:rsidRPr="00FE11FB">
        <w:rPr>
          <w:i/>
          <w:iCs/>
          <w:u w:val="single"/>
        </w:rPr>
        <w:t>ter</w:t>
      </w:r>
      <w:r w:rsidRPr="00FE11FB">
        <w:t xml:space="preserve"> i </w:t>
      </w:r>
      <w:r w:rsidRPr="00FE11FB">
        <w:rPr>
          <w:i/>
          <w:iCs/>
        </w:rPr>
        <w:t>kr</w:t>
      </w:r>
      <w:r w:rsidRPr="00FE11FB">
        <w:rPr>
          <w:i/>
          <w:iCs/>
        </w:rPr>
        <w:t>a</w:t>
      </w:r>
      <w:r w:rsidRPr="00FE11FB">
        <w:rPr>
          <w:i/>
          <w:iCs/>
          <w:u w:val="single"/>
        </w:rPr>
        <w:t>ter</w:t>
      </w:r>
      <w:r w:rsidRPr="00FE11FB">
        <w:t xml:space="preserve">). Znajdź i wypisz największą możliwą długość </w:t>
      </w:r>
      <w:r>
        <w:t>takiego zakończenia</w:t>
      </w:r>
      <w:r w:rsidRPr="00FE11FB">
        <w:t>, a także wszystkie pary napisów w wierszach, które osiągają tę maksymalną długość.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3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 w:rsidRPr="00FE11FB">
        <w:t xml:space="preserve">Wiązka zadań </w:t>
      </w:r>
      <w:r w:rsidRPr="005A6761">
        <w:rPr>
          <w:i/>
        </w:rPr>
        <w:t>Statystyki tekstu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/>
        </w:rPr>
        <w:t>tekst.txt</w:t>
      </w:r>
      <w:r w:rsidRPr="00FE11FB">
        <w:rPr>
          <w:i/>
          <w:iCs/>
        </w:rPr>
        <w:t xml:space="preserve"> </w:t>
      </w:r>
      <w:r w:rsidRPr="00FE11FB">
        <w:t>dany jest tekst złożony ze słów pisanych wielkimi literami alfabetu angielskiego. Słów jest 1876, oddzielone są</w:t>
      </w:r>
      <w:r>
        <w:t xml:space="preserve"> one</w:t>
      </w:r>
      <w:r w:rsidRPr="00FE11FB">
        <w:t xml:space="preserve"> pojedynczymi odstępami, </w:t>
      </w:r>
      <w:r>
        <w:t xml:space="preserve">a </w:t>
      </w:r>
      <w:r w:rsidRPr="00FE11FB">
        <w:t xml:space="preserve">inne znaki poza literami i spacjami w tekście nie występują. Napisz program(-y), który poda odpowiedzi do poniższych zadań. Odpowiedzi zapisz w pliku </w:t>
      </w:r>
      <w:r w:rsidRPr="00FE11FB">
        <w:rPr>
          <w:rFonts w:ascii="Courier New" w:hAnsi="Courier New"/>
        </w:rPr>
        <w:t>wyniki.txt</w:t>
      </w:r>
      <w:r w:rsidRPr="00FE11FB">
        <w:t>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3</w:t>
      </w:r>
      <w:r w:rsidRPr="00FE11FB">
        <w:t>.1.</w:t>
      </w:r>
    </w:p>
    <w:p w:rsidR="005E730F" w:rsidRPr="00FE11FB" w:rsidRDefault="005E730F" w:rsidP="005A6761">
      <w:pPr>
        <w:pStyle w:val="ZADTre"/>
      </w:pPr>
      <w:r w:rsidRPr="00FE11FB">
        <w:t xml:space="preserve">Oblicz, ile jest </w:t>
      </w:r>
      <w:r>
        <w:t xml:space="preserve">w tekście </w:t>
      </w:r>
      <w:r w:rsidRPr="00FE11FB">
        <w:t>słów, w których występują dwie kolejne takie same litery.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3</w:t>
      </w:r>
      <w:r w:rsidRPr="00FE11FB">
        <w:t>.2.</w:t>
      </w:r>
    </w:p>
    <w:p w:rsidR="005E730F" w:rsidRPr="00FE11FB" w:rsidRDefault="005E730F" w:rsidP="005A6761">
      <w:pPr>
        <w:pStyle w:val="ZADTre"/>
      </w:pPr>
      <w:r w:rsidRPr="00FE11FB">
        <w:t>Sporządź statystykę częstotliwości występowania liter w tekście: dla każdej litery podaj liczbę jej wystąpień we wszystkich słowach tekstu oraz jej procentowy udział wśród wystąpień wszystkich liter w tekście(do statystyki nie wliczaj spacji). Odpowiedź zapisz w następującej postaci:</w:t>
      </w:r>
    </w:p>
    <w:p w:rsidR="005E730F" w:rsidRPr="00FE11FB" w:rsidRDefault="005E730F" w:rsidP="005E730F">
      <w:pPr>
        <w:jc w:val="both"/>
        <w:rPr>
          <w:rFonts w:ascii="Courier New" w:hAnsi="Courier New" w:cs="Courier 10 Pitch;Times New Roma"/>
        </w:rPr>
      </w:pPr>
      <w:r w:rsidRPr="00FE11FB">
        <w:rPr>
          <w:rFonts w:ascii="Courier New" w:hAnsi="Courier New" w:cs="Courier 10 Pitch;Times New Roma"/>
        </w:rPr>
        <w:t>A: 632 (7.56%)</w:t>
      </w:r>
    </w:p>
    <w:p w:rsidR="005E730F" w:rsidRPr="00FE11FB" w:rsidRDefault="005E730F" w:rsidP="005E730F">
      <w:pPr>
        <w:jc w:val="both"/>
        <w:rPr>
          <w:rFonts w:ascii="Courier New" w:hAnsi="Courier New" w:cs="Courier 10 Pitch;Times New Roma"/>
        </w:rPr>
      </w:pPr>
      <w:r w:rsidRPr="00FE11FB">
        <w:rPr>
          <w:rFonts w:ascii="Courier New" w:hAnsi="Courier New" w:cs="Courier 10 Pitch;Times New Roma"/>
        </w:rPr>
        <w:t>B: 196 (2.34%)</w:t>
      </w:r>
    </w:p>
    <w:p w:rsidR="005E730F" w:rsidRPr="00FE11FB" w:rsidRDefault="005E730F" w:rsidP="005E730F">
      <w:pPr>
        <w:jc w:val="both"/>
        <w:rPr>
          <w:rFonts w:ascii="Courier New" w:hAnsi="Courier New" w:cs="Courier 10 Pitch;Times New Roma"/>
        </w:rPr>
      </w:pPr>
      <w:r w:rsidRPr="00FE11FB">
        <w:rPr>
          <w:rFonts w:ascii="Courier New" w:hAnsi="Courier New" w:cs="Courier 10 Pitch;Times New Roma"/>
        </w:rPr>
        <w:t>...</w:t>
      </w:r>
    </w:p>
    <w:p w:rsidR="005E730F" w:rsidRPr="00FE11FB" w:rsidRDefault="005E730F" w:rsidP="005A6761">
      <w:pPr>
        <w:pStyle w:val="ZADTre"/>
      </w:pPr>
      <w:r w:rsidRPr="00FE11FB">
        <w:t>Wartości procentowe podaj w zaokrągleniu do dwóch miejsc po przecinku.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3</w:t>
      </w:r>
      <w:r w:rsidRPr="00FE11FB">
        <w:t>.3.</w:t>
      </w:r>
    </w:p>
    <w:p w:rsidR="005E730F" w:rsidRPr="00FE11FB" w:rsidRDefault="005E730F" w:rsidP="005A6761">
      <w:pPr>
        <w:pStyle w:val="ZADTre"/>
      </w:pPr>
      <w:r w:rsidRPr="00FE11FB">
        <w:t>Wśród słów w tekście policz długość najdłuższego podsłowa (fragmentu złożonego z kole</w:t>
      </w:r>
      <w:r w:rsidRPr="00FE11FB">
        <w:t>j</w:t>
      </w:r>
      <w:r w:rsidRPr="00FE11FB">
        <w:t>nych liter) złożonego z samych spółgłosek. Pamiętaj, że samogłoski to</w:t>
      </w:r>
      <w:r>
        <w:t>:</w:t>
      </w:r>
      <w:r w:rsidRPr="00FE11FB">
        <w:t xml:space="preserve"> A, E, I, O, U oraz Y, zaś pozostałe litery są spółgłoskami</w:t>
      </w:r>
      <w:r>
        <w:t>.</w:t>
      </w:r>
    </w:p>
    <w:p w:rsidR="005E730F" w:rsidRPr="00FE11FB" w:rsidRDefault="005E730F" w:rsidP="005A6761">
      <w:pPr>
        <w:pStyle w:val="ZADTre"/>
        <w:rPr>
          <w:b/>
          <w:bCs/>
        </w:rPr>
      </w:pPr>
      <w:r w:rsidRPr="00FE11FB">
        <w:t>Podaj długość najdłuższego takiego podsłowa, liczbę słów, które zawierają podsłowo o takiej długości</w:t>
      </w:r>
      <w:r>
        <w:t>,</w:t>
      </w:r>
      <w:r w:rsidRPr="00FE11FB">
        <w:t xml:space="preserve"> oraz pierwsze z nich, które występuje w pliku </w:t>
      </w:r>
      <w:r w:rsidRPr="00FE11FB">
        <w:rPr>
          <w:rFonts w:ascii="Courier New" w:hAnsi="Courier New"/>
        </w:rPr>
        <w:t>tekst.txt</w:t>
      </w:r>
      <w:r w:rsidRPr="00FE11FB">
        <w:rPr>
          <w:b/>
          <w:bCs/>
        </w:rPr>
        <w:t>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4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>
        <w:t>Wiązka zadań</w:t>
      </w:r>
      <w:r w:rsidRPr="00FE11FB">
        <w:t xml:space="preserve"> </w:t>
      </w:r>
      <w:r w:rsidRPr="00136D91">
        <w:rPr>
          <w:i/>
        </w:rPr>
        <w:t>Hasła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hasla.txt</w:t>
      </w:r>
      <w:r w:rsidRPr="00FE11FB">
        <w:t xml:space="preserve"> danych jest 200 haseł użytkowników pewnego systemu. Każdy uży</w:t>
      </w:r>
      <w:r w:rsidRPr="00FE11FB">
        <w:t>t</w:t>
      </w:r>
      <w:r w:rsidRPr="00FE11FB">
        <w:t>kownik posiada jedno hasło (każde zapisane jest w osobnym wierszu), które zawiera od 1 do 20 znaków alfanumerycznych, tzn. cyfr od 0 do 9 lub liter alfabetu łacińskiego (małych lub dużych). Polityka bezpieczeństwa systemu wymaga, aby hasła były odpowiednio skomplik</w:t>
      </w:r>
      <w:r w:rsidRPr="00FE11FB">
        <w:t>o</w:t>
      </w:r>
      <w:r w:rsidRPr="00FE11FB">
        <w:t>wane i nie powtarzały się.</w:t>
      </w:r>
      <w:r w:rsidRPr="00FE11FB" w:rsidDel="001D5691">
        <w:t xml:space="preserve"> </w:t>
      </w:r>
    </w:p>
    <w:p w:rsidR="005E730F" w:rsidRPr="00FE11FB" w:rsidRDefault="005E730F" w:rsidP="005A6761">
      <w:pPr>
        <w:pStyle w:val="ZADTre"/>
      </w:pPr>
      <w:r w:rsidRPr="00FE11FB">
        <w:lastRenderedPageBreak/>
        <w:t xml:space="preserve">Poniżej podano pierwsze pięć haseł </w:t>
      </w:r>
      <w:r>
        <w:t xml:space="preserve">zapisanych </w:t>
      </w:r>
      <w:r w:rsidRPr="00FE11FB">
        <w:t xml:space="preserve">w pliku </w:t>
      </w:r>
      <w:r w:rsidRPr="00FE11FB">
        <w:rPr>
          <w:rFonts w:ascii="Courier New" w:hAnsi="Courier New" w:cs="Courier New"/>
        </w:rPr>
        <w:t>hasla.txt:</w:t>
      </w:r>
    </w:p>
    <w:p w:rsidR="00681526" w:rsidRDefault="00681526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ZXUhkPLcjKo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ikfLDegQXj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8Y7JGYXXR5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603624722555</w:t>
      </w:r>
    </w:p>
    <w:p w:rsidR="005E730F" w:rsidRPr="00FE11FB" w:rsidRDefault="005E730F" w:rsidP="005E730F">
      <w:pPr>
        <w:jc w:val="both"/>
      </w:pPr>
      <w:r w:rsidRPr="00FE11FB">
        <w:rPr>
          <w:rFonts w:ascii="Courier New" w:hAnsi="Courier New" w:cs="Courier New"/>
        </w:rPr>
        <w:t>50q4252ax5</w:t>
      </w:r>
    </w:p>
    <w:p w:rsidR="005E730F" w:rsidRPr="00FE11FB" w:rsidRDefault="005E730F" w:rsidP="005A6761">
      <w:pPr>
        <w:pStyle w:val="ZADTre"/>
        <w:rPr>
          <w:b/>
        </w:rPr>
      </w:pPr>
      <w:r w:rsidRPr="00FE11FB">
        <w:t xml:space="preserve">Napisz program, który da odpowiedzi do poniższych zadań. Odpowiedzi do poszczególnych zadań zapisz w pliku tekstowym </w:t>
      </w:r>
      <w:r w:rsidRPr="00FE11FB">
        <w:rPr>
          <w:rFonts w:ascii="Courier New" w:hAnsi="Courier New" w:cs="Courier New"/>
        </w:rPr>
        <w:t>wyniki_hasla.txt</w:t>
      </w:r>
      <w:r w:rsidRPr="00FE11FB">
        <w:t>. Wyniki do każdego zadania p</w:t>
      </w:r>
      <w:r w:rsidRPr="00FE11FB">
        <w:t>o</w:t>
      </w:r>
      <w:r w:rsidRPr="00FE11FB">
        <w:t>przedź numerem oznaczającym to zadanie.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4</w:t>
      </w:r>
      <w:r w:rsidRPr="00FE11FB">
        <w:t>.1.</w:t>
      </w:r>
    </w:p>
    <w:p w:rsidR="005E730F" w:rsidRPr="00FE11FB" w:rsidRDefault="005E730F" w:rsidP="005A6761">
      <w:pPr>
        <w:pStyle w:val="ZADTre"/>
      </w:pPr>
      <w:r w:rsidRPr="00FE11FB">
        <w:t>Podaj liczbę haseł złożonych jedynie ze znaków numerycznych, tzn. cyfr od 0 do 9.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4</w:t>
      </w:r>
      <w:r w:rsidRPr="00FE11FB">
        <w:t xml:space="preserve">.2. </w:t>
      </w:r>
    </w:p>
    <w:p w:rsidR="005E730F" w:rsidRPr="00FE11FB" w:rsidRDefault="005E730F" w:rsidP="005A6761">
      <w:pPr>
        <w:pStyle w:val="ZADTre"/>
      </w:pPr>
      <w:r w:rsidRPr="00FE11FB">
        <w:t>Wypisz hasła, które zostały użyte przez co najmniej dwóch różnych użytkowników, tzn. w</w:t>
      </w:r>
      <w:r w:rsidRPr="00FE11FB">
        <w:t>y</w:t>
      </w:r>
      <w:r w:rsidRPr="00FE11FB">
        <w:t>stępują</w:t>
      </w:r>
      <w:r>
        <w:t>ce</w:t>
      </w:r>
      <w:r w:rsidRPr="00FE11FB">
        <w:t xml:space="preserve"> w dwóch różnych wierszach. Hasła wypisz (bez powtórzeń) w kolejności leksyk</w:t>
      </w:r>
      <w:r w:rsidRPr="00FE11FB">
        <w:t>o</w:t>
      </w:r>
      <w:r w:rsidRPr="00FE11FB">
        <w:t>graficznej.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4</w:t>
      </w:r>
      <w:r w:rsidRPr="00FE11FB">
        <w:t>.3.</w:t>
      </w:r>
    </w:p>
    <w:p w:rsidR="005E730F" w:rsidRPr="00FE11FB" w:rsidRDefault="005E730F" w:rsidP="005A6761">
      <w:pPr>
        <w:pStyle w:val="ZADTre"/>
      </w:pPr>
      <w:r w:rsidRPr="00FE11FB">
        <w:t>Podaj liczbę użytkowników posiadających hasła, w których występuje fragment złożony z</w:t>
      </w:r>
      <w:r w:rsidR="006001CE">
        <w:t> </w:t>
      </w:r>
      <w:r w:rsidRPr="00FE11FB">
        <w:t>czterech kolejnych znaków ASCII (w dowolnej kolejności).</w:t>
      </w:r>
    </w:p>
    <w:p w:rsidR="005E730F" w:rsidRPr="00FE11FB" w:rsidRDefault="005E730F" w:rsidP="005A6761">
      <w:pPr>
        <w:pStyle w:val="ZADTre"/>
      </w:pPr>
      <w:r w:rsidRPr="00FE11FB">
        <w:t>Przykłady haseł zawierających taki fragment to: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A5</w:t>
      </w:r>
      <w:r w:rsidRPr="00FE11FB">
        <w:rPr>
          <w:rFonts w:ascii="Courier New" w:hAnsi="Courier New" w:cs="Courier New"/>
          <w:u w:val="single"/>
        </w:rPr>
        <w:t>mnpo</w:t>
      </w:r>
      <w:r w:rsidRPr="00FE11FB">
        <w:rPr>
          <w:rFonts w:ascii="Courier New" w:hAnsi="Courier New" w:cs="Courier New"/>
        </w:rPr>
        <w:t>R89cd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A</w:t>
      </w:r>
      <w:r w:rsidRPr="00FE11FB">
        <w:rPr>
          <w:rFonts w:ascii="Courier New" w:hAnsi="Courier New" w:cs="Courier New"/>
          <w:u w:val="single"/>
        </w:rPr>
        <w:t>5876</w:t>
      </w:r>
      <w:r w:rsidRPr="00FE11FB">
        <w:rPr>
          <w:rFonts w:ascii="Courier New" w:hAnsi="Courier New" w:cs="Courier New"/>
        </w:rPr>
        <w:t>RRcg</w:t>
      </w:r>
    </w:p>
    <w:p w:rsidR="005E730F" w:rsidRPr="00FE11FB" w:rsidRDefault="005E730F" w:rsidP="005E730F">
      <w:pPr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As45F</w:t>
      </w:r>
      <w:r w:rsidRPr="00FE11FB">
        <w:rPr>
          <w:rFonts w:ascii="Courier New" w:hAnsi="Courier New" w:cs="Courier New"/>
          <w:u w:val="single"/>
        </w:rPr>
        <w:t>GHFE</w:t>
      </w:r>
      <w:r w:rsidRPr="00FE11FB">
        <w:rPr>
          <w:rFonts w:ascii="Courier New" w:hAnsi="Courier New" w:cs="Courier New"/>
        </w:rPr>
        <w:t>k90nba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5</w:t>
      </w:r>
      <w:r w:rsidRPr="00FE11FB">
        <w:t xml:space="preserve">.4. </w:t>
      </w:r>
    </w:p>
    <w:p w:rsidR="005E730F" w:rsidRPr="00FE11FB" w:rsidRDefault="005E730F" w:rsidP="005A6761">
      <w:pPr>
        <w:pStyle w:val="ZADTre"/>
      </w:pPr>
      <w:r w:rsidRPr="00FE11FB">
        <w:t xml:space="preserve">Podaj liczbę haseł, </w:t>
      </w:r>
      <w:r>
        <w:t xml:space="preserve">które spełniają </w:t>
      </w:r>
      <w:r w:rsidRPr="00FE11FB">
        <w:t>jednocześnie poniższe warunki:</w:t>
      </w:r>
    </w:p>
    <w:p w:rsidR="005E730F" w:rsidRPr="00FE11FB" w:rsidRDefault="005E730F" w:rsidP="00FE38B1">
      <w:pPr>
        <w:pStyle w:val="ZADTre"/>
        <w:numPr>
          <w:ilvl w:val="0"/>
          <w:numId w:val="65"/>
        </w:numPr>
        <w:rPr>
          <w:lang w:eastAsia="en-US"/>
        </w:rPr>
      </w:pPr>
      <w:r w:rsidRPr="00FE11FB">
        <w:rPr>
          <w:lang w:eastAsia="en-US"/>
        </w:rPr>
        <w:t>hasło zawiera co najmniej jeden znak numeryczny, tzn. cyfrę od 0 do 9,</w:t>
      </w:r>
    </w:p>
    <w:p w:rsidR="005E730F" w:rsidRPr="00FE11FB" w:rsidRDefault="005E730F" w:rsidP="00FE38B1">
      <w:pPr>
        <w:pStyle w:val="ZADTre"/>
        <w:numPr>
          <w:ilvl w:val="0"/>
          <w:numId w:val="65"/>
        </w:numPr>
        <w:rPr>
          <w:lang w:eastAsia="en-US"/>
        </w:rPr>
      </w:pPr>
      <w:r w:rsidRPr="00FE11FB">
        <w:rPr>
          <w:lang w:eastAsia="en-US"/>
        </w:rPr>
        <w:t>hasło zawiera co najmniej jedną małą literę,</w:t>
      </w:r>
    </w:p>
    <w:p w:rsidR="005E730F" w:rsidRPr="00FE11FB" w:rsidRDefault="005E730F" w:rsidP="00FE38B1">
      <w:pPr>
        <w:pStyle w:val="ZADTre"/>
        <w:numPr>
          <w:ilvl w:val="0"/>
          <w:numId w:val="65"/>
        </w:numPr>
        <w:rPr>
          <w:lang w:eastAsia="en-US"/>
        </w:rPr>
      </w:pPr>
      <w:r w:rsidRPr="00FE11FB">
        <w:rPr>
          <w:lang w:eastAsia="en-US"/>
        </w:rPr>
        <w:t>hasło zawiera co najmniej jedną dużą literę.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5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 w:rsidRPr="00FE11FB">
        <w:t xml:space="preserve">Wiązka zadań </w:t>
      </w:r>
      <w:r w:rsidRPr="005A6761">
        <w:rPr>
          <w:i/>
        </w:rPr>
        <w:t>Szyfr afiniczny</w:t>
      </w:r>
    </w:p>
    <w:p w:rsidR="005E730F" w:rsidRPr="00FE11FB" w:rsidRDefault="005E730F" w:rsidP="005A6761">
      <w:pPr>
        <w:pStyle w:val="ZADTre"/>
      </w:pPr>
      <w:r w:rsidRPr="00FE11FB">
        <w:t>Dany jest tekst złożony ze słów zbudowanych z małych liter alfabetu angielskiego. Metoda szyfrowania afinicznego</w:t>
      </w:r>
      <w:r w:rsidR="00E11F05">
        <w:t xml:space="preserve"> — </w:t>
      </w:r>
      <w:r w:rsidRPr="00FE11FB">
        <w:t xml:space="preserve">dla której </w:t>
      </w:r>
      <w:r w:rsidRPr="00FE11FB">
        <w:rPr>
          <w:i/>
        </w:rPr>
        <w:t>kluczem szyfrującym</w:t>
      </w:r>
      <w:r w:rsidRPr="00FE11FB">
        <w:t xml:space="preserve">  są dwie liczby całkowite A i B</w:t>
      </w:r>
      <w:r w:rsidR="00E11F05">
        <w:t xml:space="preserve"> — </w:t>
      </w:r>
      <w:r w:rsidRPr="00FE11FB">
        <w:t>polega na wykonaniu kolejno następujących operacji:</w:t>
      </w:r>
    </w:p>
    <w:p w:rsidR="005E730F" w:rsidRPr="00FE11FB" w:rsidRDefault="005E730F" w:rsidP="00FE38B1">
      <w:pPr>
        <w:pStyle w:val="ZADTre"/>
        <w:numPr>
          <w:ilvl w:val="0"/>
          <w:numId w:val="66"/>
        </w:numPr>
      </w:pPr>
      <w:r w:rsidRPr="00FE11FB">
        <w:t>zastąpieni</w:t>
      </w:r>
      <w:r>
        <w:t>a</w:t>
      </w:r>
      <w:r w:rsidRPr="00FE11FB">
        <w:t xml:space="preserve"> kolejnych liter alfabetu liczbami od 0 do 25: 'a' przez 0, 'b' przez 1, 'c' przez 2 itd</w:t>
      </w:r>
      <w:r>
        <w:t>. według przyporządkowania przedstawionego w poniższej tabeli: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330"/>
        <w:gridCol w:w="331"/>
        <w:gridCol w:w="330"/>
        <w:gridCol w:w="329"/>
        <w:gridCol w:w="329"/>
        <w:gridCol w:w="330"/>
        <w:gridCol w:w="329"/>
        <w:gridCol w:w="329"/>
        <w:gridCol w:w="330"/>
        <w:gridCol w:w="329"/>
        <w:gridCol w:w="364"/>
        <w:gridCol w:w="363"/>
        <w:gridCol w:w="364"/>
        <w:gridCol w:w="363"/>
        <w:gridCol w:w="363"/>
        <w:gridCol w:w="364"/>
        <w:gridCol w:w="363"/>
        <w:gridCol w:w="364"/>
        <w:gridCol w:w="363"/>
        <w:gridCol w:w="363"/>
        <w:gridCol w:w="364"/>
        <w:gridCol w:w="363"/>
        <w:gridCol w:w="363"/>
        <w:gridCol w:w="363"/>
        <w:gridCol w:w="364"/>
        <w:gridCol w:w="378"/>
      </w:tblGrid>
      <w:tr w:rsidR="004F1EEB" w:rsidRPr="00FE11FB" w:rsidTr="005A6761"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a</w:t>
            </w:r>
          </w:p>
        </w:tc>
        <w:tc>
          <w:tcPr>
            <w:tcW w:w="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b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c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d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e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f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g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h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i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j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k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l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m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n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o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p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q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r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s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t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u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v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w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x</w:t>
            </w:r>
          </w:p>
        </w:tc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y</w:t>
            </w:r>
          </w:p>
        </w:tc>
        <w:tc>
          <w:tcPr>
            <w:tcW w:w="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z</w:t>
            </w:r>
          </w:p>
        </w:tc>
      </w:tr>
      <w:tr w:rsidR="004F1EEB" w:rsidRPr="00FE11FB" w:rsidTr="005A6761">
        <w:tc>
          <w:tcPr>
            <w:tcW w:w="3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0</w:t>
            </w:r>
          </w:p>
        </w:tc>
        <w:tc>
          <w:tcPr>
            <w:tcW w:w="3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</w:t>
            </w:r>
          </w:p>
        </w:tc>
        <w:tc>
          <w:tcPr>
            <w:tcW w:w="3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3</w:t>
            </w:r>
          </w:p>
        </w:tc>
        <w:tc>
          <w:tcPr>
            <w:tcW w:w="3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4</w:t>
            </w:r>
          </w:p>
        </w:tc>
        <w:tc>
          <w:tcPr>
            <w:tcW w:w="3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5</w:t>
            </w:r>
          </w:p>
        </w:tc>
        <w:tc>
          <w:tcPr>
            <w:tcW w:w="3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7</w:t>
            </w:r>
          </w:p>
        </w:tc>
        <w:tc>
          <w:tcPr>
            <w:tcW w:w="3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8</w:t>
            </w:r>
          </w:p>
        </w:tc>
        <w:tc>
          <w:tcPr>
            <w:tcW w:w="3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9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10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11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12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13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14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15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16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17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18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19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20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21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22</w:t>
            </w:r>
          </w:p>
        </w:tc>
        <w:tc>
          <w:tcPr>
            <w:tcW w:w="3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23</w:t>
            </w:r>
          </w:p>
        </w:tc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24</w:t>
            </w:r>
          </w:p>
        </w:tc>
        <w:tc>
          <w:tcPr>
            <w:tcW w:w="3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E730F" w:rsidRPr="00FE11FB" w:rsidRDefault="005E730F" w:rsidP="00637637">
            <w:pPr>
              <w:widowControl w:val="0"/>
              <w:suppressLineNumbers/>
              <w:suppressAutoHyphens/>
              <w:jc w:val="both"/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</w:pPr>
            <w:r w:rsidRPr="00FE11FB">
              <w:rPr>
                <w:rFonts w:ascii="Liberation Serif;Times New Roma" w:eastAsia="Droid Sans Fallback" w:hAnsi="Liberation Serif;Times New Roma" w:cs="FreeSans;Times New Roman"/>
                <w:color w:val="00000A"/>
                <w:lang w:eastAsia="zh-CN" w:bidi="hi-IN"/>
              </w:rPr>
              <w:t>25</w:t>
            </w:r>
          </w:p>
        </w:tc>
      </w:tr>
    </w:tbl>
    <w:p w:rsidR="005E730F" w:rsidRPr="00FE11FB" w:rsidRDefault="005E730F" w:rsidP="00FE38B1">
      <w:pPr>
        <w:pStyle w:val="ZADTre"/>
        <w:numPr>
          <w:ilvl w:val="0"/>
          <w:numId w:val="66"/>
        </w:numPr>
      </w:pPr>
      <w:r w:rsidRPr="00FE11FB">
        <w:lastRenderedPageBreak/>
        <w:t>pomnożeni</w:t>
      </w:r>
      <w:r>
        <w:t xml:space="preserve">a liczby odpowiadającej każdej literze </w:t>
      </w:r>
      <w:r w:rsidRPr="00FE11FB">
        <w:t>przez A i dodani</w:t>
      </w:r>
      <w:r>
        <w:t>a</w:t>
      </w:r>
      <w:r w:rsidRPr="00FE11FB">
        <w:t xml:space="preserve"> </w:t>
      </w:r>
      <w:r>
        <w:t>otrzymanego w</w:t>
      </w:r>
      <w:r>
        <w:t>y</w:t>
      </w:r>
      <w:r>
        <w:t>niku do </w:t>
      </w:r>
      <w:r w:rsidRPr="00FE11FB">
        <w:t>B,</w:t>
      </w:r>
    </w:p>
    <w:p w:rsidR="005E730F" w:rsidRPr="00FE11FB" w:rsidRDefault="005E730F" w:rsidP="00FE38B1">
      <w:pPr>
        <w:pStyle w:val="ZADTre"/>
        <w:numPr>
          <w:ilvl w:val="0"/>
          <w:numId w:val="66"/>
        </w:numPr>
      </w:pPr>
      <w:r w:rsidRPr="00FE11FB">
        <w:t>zamiany otrzymanych liczb z powrotem na litery; jeśli liczba jest większa niż 25, bi</w:t>
      </w:r>
      <w:r w:rsidRPr="00FE11FB">
        <w:t>e</w:t>
      </w:r>
      <w:r w:rsidRPr="00FE11FB">
        <w:t>rze się jej resztę z dzielenia przez 26.</w:t>
      </w:r>
    </w:p>
    <w:p w:rsidR="005E730F" w:rsidRPr="00FE11FB" w:rsidRDefault="005E730F" w:rsidP="005A6761">
      <w:pPr>
        <w:pStyle w:val="ZADTre"/>
      </w:pPr>
      <w:r w:rsidRPr="00FE11FB">
        <w:t xml:space="preserve">Parametry klucza, czyli liczby A i B, powinny być liczbami całkowitymi z przedziału [0, 25]. </w:t>
      </w:r>
    </w:p>
    <w:p w:rsidR="005E730F" w:rsidRPr="00FE11FB" w:rsidRDefault="005E730F" w:rsidP="005A6761">
      <w:pPr>
        <w:pStyle w:val="ZADTre"/>
      </w:pPr>
      <w:r w:rsidRPr="00FE11FB">
        <w:t>Dla przykładu, jeśli kluczem szyfrującym jest (3, 7)</w:t>
      </w:r>
      <w:r>
        <w:t xml:space="preserve">, </w:t>
      </w:r>
      <w:r w:rsidRPr="00FE11FB">
        <w:t>czyli A = 3, zaś B = 7</w:t>
      </w:r>
      <w:r>
        <w:t xml:space="preserve">, </w:t>
      </w:r>
      <w:r w:rsidRPr="00FE11FB">
        <w:t xml:space="preserve">to litera 'n'  </w:t>
      </w:r>
      <w:r>
        <w:t xml:space="preserve">jest najpierw zastępowana liczbą </w:t>
      </w:r>
      <w:r w:rsidRPr="00FE11FB">
        <w:t>1</w:t>
      </w:r>
      <w:r>
        <w:t>3. P</w:t>
      </w:r>
      <w:r w:rsidRPr="00FE11FB">
        <w:t xml:space="preserve">o pomnożeniu </w:t>
      </w:r>
      <w:r>
        <w:t xml:space="preserve">jej </w:t>
      </w:r>
      <w:r w:rsidRPr="00FE11FB">
        <w:t xml:space="preserve">przez A i dodaniu B </w:t>
      </w:r>
      <w:r>
        <w:t xml:space="preserve">otrzymujemy </w:t>
      </w:r>
      <w:r w:rsidRPr="00FE11FB">
        <w:t>wynik równy 46</w:t>
      </w:r>
      <w:r>
        <w:t xml:space="preserve">. W następnym kroku otrzymujemy literę o </w:t>
      </w:r>
      <w:r w:rsidRPr="00FE11FB">
        <w:t>numerze 46 – 26 = 20, czyli 'u'.</w:t>
      </w:r>
    </w:p>
    <w:p w:rsidR="005E730F" w:rsidRPr="00FE11FB" w:rsidRDefault="005E730F" w:rsidP="005A6761">
      <w:pPr>
        <w:pStyle w:val="ZADTre"/>
      </w:pPr>
      <w:r w:rsidRPr="00FE11FB">
        <w:t>Okazuje się, że do odszyfrowania szyfru afinicznego można zastosować tę samą metodę, być może z innym kluczem. Na przykład, jeśli napis zaszyfrujemy kluczem (3, 7), to aby go o</w:t>
      </w:r>
      <w:r w:rsidRPr="00FE11FB">
        <w:t>d</w:t>
      </w:r>
      <w:r w:rsidRPr="00FE11FB">
        <w:t xml:space="preserve">szyfrować, stosujemy ten sam algorytm z kluczem (9, 15). Dla przykładu, deszyfrując literę 'u' z kluczem (9, 15), otrzymamy liczbę 20 * 9 + 15 = 195, czyli literę 'n', jako że 195 mod 26 = 13. Klucz (9,15) jest wówczas </w:t>
      </w:r>
      <w:r w:rsidRPr="00FE11FB">
        <w:rPr>
          <w:i/>
          <w:iCs/>
        </w:rPr>
        <w:t>kluczem deszyfrującym</w:t>
      </w:r>
      <w:r w:rsidRPr="00FE11FB">
        <w:t xml:space="preserve"> dla klucza (3,7).</w:t>
      </w:r>
    </w:p>
    <w:p w:rsidR="005E730F" w:rsidRPr="00FE11FB" w:rsidRDefault="005E730F" w:rsidP="005A6761">
      <w:pPr>
        <w:pStyle w:val="ZADTre"/>
      </w:pPr>
      <w:r w:rsidRPr="00FE11FB">
        <w:t xml:space="preserve">Napisz program(y), który poda odpowiedzi do poniższych zadań. Odpowiedzi zapisz do pliku </w:t>
      </w:r>
      <w:r w:rsidRPr="00FE11FB">
        <w:rPr>
          <w:rFonts w:ascii="Courier New" w:hAnsi="Courier New"/>
        </w:rPr>
        <w:t>wyniki.txt</w:t>
      </w:r>
      <w:r w:rsidRPr="00FE11FB">
        <w:t>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5</w:t>
      </w:r>
      <w:r w:rsidRPr="00FE11FB">
        <w:t>.1.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/>
        </w:rPr>
        <w:t>tekst.txt</w:t>
      </w:r>
      <w:r w:rsidRPr="00FE11FB">
        <w:t xml:space="preserve"> dany jest, w pojedynczym wierszu, tekst złożony z dokładnie 805 słów zapisanych małymi literami alfabetu angielskiego, oddzielonych znakami odstępu. Żadne słowo nie jest dłuższe niż 15 znaków.</w:t>
      </w:r>
    </w:p>
    <w:p w:rsidR="005E730F" w:rsidRPr="00FE11FB" w:rsidRDefault="005E730F" w:rsidP="005A6761">
      <w:pPr>
        <w:pStyle w:val="ZADTre"/>
      </w:pPr>
      <w:r w:rsidRPr="00FE11FB">
        <w:t>Znajdź i wypisz te słowa, których zarówno pierwszą, jak i ostatnia literą jest 'd'.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5</w:t>
      </w:r>
      <w:r w:rsidRPr="00FE11FB">
        <w:t>.2.</w:t>
      </w:r>
    </w:p>
    <w:p w:rsidR="005E730F" w:rsidRPr="00FE11FB" w:rsidRDefault="005E730F" w:rsidP="005A6761">
      <w:pPr>
        <w:pStyle w:val="ZADTre"/>
      </w:pPr>
      <w:r w:rsidRPr="00FE11FB">
        <w:t xml:space="preserve">Zaszyfruj szyfrem afinicznym o kluczu (5, 2) te słowa z pliku </w:t>
      </w:r>
      <w:r w:rsidRPr="00FE11FB">
        <w:rPr>
          <w:rFonts w:ascii="Courier New" w:hAnsi="Courier New"/>
        </w:rPr>
        <w:t>tekst.txt</w:t>
      </w:r>
      <w:r w:rsidRPr="00FE11FB">
        <w:t>, które składają się z co najmniej 10 liter. Wypisz je w postaci zaszyfrowanej, po jednym w wierszu.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5</w:t>
      </w:r>
      <w:r w:rsidRPr="00FE11FB">
        <w:t>.3.</w:t>
      </w:r>
    </w:p>
    <w:p w:rsidR="005E730F" w:rsidRPr="00FE11FB" w:rsidRDefault="005E730F" w:rsidP="005A6761">
      <w:pPr>
        <w:pStyle w:val="ZADTre"/>
      </w:pPr>
      <w:r w:rsidRPr="00FE11FB">
        <w:t>Plik</w:t>
      </w:r>
      <w:r>
        <w:t xml:space="preserve"> </w:t>
      </w:r>
      <w:r w:rsidRPr="00FE11FB">
        <w:rPr>
          <w:rFonts w:ascii="Courier New" w:hAnsi="Courier New"/>
        </w:rPr>
        <w:t>probka.txt</w:t>
      </w:r>
      <w:r w:rsidRPr="00FE11FB">
        <w:rPr>
          <w:i/>
          <w:iCs/>
        </w:rPr>
        <w:t xml:space="preserve"> </w:t>
      </w:r>
      <w:r w:rsidRPr="00FE11FB">
        <w:t>składa się z 5 wierszy, każdego zawierającego dwa napisy</w:t>
      </w:r>
      <w:r>
        <w:t>. Pierwszy z nich to</w:t>
      </w:r>
      <w:r w:rsidRPr="00FE11FB">
        <w:t xml:space="preserve"> pewne słowo zapisane tekstem jawnym</w:t>
      </w:r>
      <w:r>
        <w:t xml:space="preserve">, drugi zaś to </w:t>
      </w:r>
      <w:r w:rsidRPr="00FE11FB">
        <w:t>to samo słowo zaszyfrowane za pomocą szyfru afinicznego (każde słowo innym kluczem).</w:t>
      </w:r>
    </w:p>
    <w:p w:rsidR="005E730F" w:rsidRPr="00FE11FB" w:rsidRDefault="005E730F" w:rsidP="005A6761">
      <w:pPr>
        <w:pStyle w:val="ZADTre"/>
      </w:pPr>
      <w:r w:rsidRPr="00FE11FB">
        <w:t>Dla każdego z tych słów znajdź i wypisz klucz szyfrujący oraz klucz deszyfrujący.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6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  <w:rPr>
          <w:lang w:eastAsia="pl-PL"/>
        </w:rPr>
      </w:pPr>
      <w:r>
        <w:rPr>
          <w:lang w:eastAsia="pl-PL"/>
        </w:rPr>
        <w:t>Wiązka zadań</w:t>
      </w:r>
      <w:r w:rsidRPr="00136D91">
        <w:rPr>
          <w:i/>
          <w:lang w:eastAsia="pl-PL"/>
        </w:rPr>
        <w:t xml:space="preserve"> Szyfr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Rozważamy szyfrowanie przestawieniowe, w którym kluczem jest </w:t>
      </w:r>
      <w:r w:rsidRPr="00FE11FB">
        <w:rPr>
          <w:i/>
          <w:lang w:eastAsia="pl-PL"/>
        </w:rPr>
        <w:t>n-elementowa</w:t>
      </w:r>
      <w:r w:rsidRPr="00FE11FB">
        <w:rPr>
          <w:lang w:eastAsia="pl-PL"/>
        </w:rPr>
        <w:t xml:space="preserve"> tablica z</w:t>
      </w:r>
      <w:r w:rsidRPr="00FE11FB">
        <w:rPr>
          <w:lang w:eastAsia="pl-PL"/>
        </w:rPr>
        <w:t>a</w:t>
      </w:r>
      <w:r w:rsidRPr="00FE11FB">
        <w:rPr>
          <w:lang w:eastAsia="pl-PL"/>
        </w:rPr>
        <w:t xml:space="preserve">wierająca różne liczby całkowite z przedziału [1,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]. N</w:t>
      </w:r>
      <w:r>
        <w:rPr>
          <w:lang w:eastAsia="pl-PL"/>
        </w:rPr>
        <w:t>a przykład</w:t>
      </w:r>
      <w:r w:rsidRPr="00FE11FB">
        <w:rPr>
          <w:lang w:eastAsia="pl-PL"/>
        </w:rPr>
        <w:t xml:space="preserve"> kluczem </w:t>
      </w:r>
      <w:r w:rsidRPr="00FE11FB">
        <w:rPr>
          <w:i/>
          <w:lang w:eastAsia="pl-PL"/>
        </w:rPr>
        <w:t>5</w:t>
      </w:r>
      <w:r w:rsidRPr="00FE11FB">
        <w:rPr>
          <w:lang w:eastAsia="pl-PL"/>
        </w:rPr>
        <w:t xml:space="preserve">-elementowym może być tablica [3, 2, 5, 4, 1]. 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Szyfrowanie napisu </w:t>
      </w:r>
      <w:r w:rsidRPr="00FE11FB">
        <w:rPr>
          <w:i/>
          <w:lang w:eastAsia="pl-PL"/>
        </w:rPr>
        <w:t xml:space="preserve">A </w:t>
      </w:r>
      <w:r w:rsidRPr="00FE11FB">
        <w:rPr>
          <w:lang w:eastAsia="pl-PL"/>
        </w:rPr>
        <w:t xml:space="preserve">(o długości co najmniej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) kluczem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-elementowym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>[1..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]</w:t>
      </w:r>
      <w:r w:rsidRPr="00FE11FB">
        <w:rPr>
          <w:i/>
          <w:lang w:eastAsia="pl-PL"/>
        </w:rPr>
        <w:t xml:space="preserve"> </w:t>
      </w:r>
      <w:r w:rsidRPr="00FE11FB">
        <w:rPr>
          <w:lang w:eastAsia="pl-PL"/>
        </w:rPr>
        <w:t>odbywa się w następujący sposób:</w:t>
      </w:r>
    </w:p>
    <w:p w:rsidR="005E730F" w:rsidRPr="00FE11FB" w:rsidRDefault="005E730F" w:rsidP="00FE38B1">
      <w:pPr>
        <w:pStyle w:val="ZADTre"/>
        <w:numPr>
          <w:ilvl w:val="0"/>
          <w:numId w:val="67"/>
        </w:numPr>
        <w:rPr>
          <w:lang w:eastAsia="pl-PL"/>
        </w:rPr>
      </w:pPr>
      <w:r w:rsidRPr="00FE11FB">
        <w:rPr>
          <w:lang w:eastAsia="pl-PL"/>
        </w:rPr>
        <w:t xml:space="preserve">pierwsza litera słowa </w:t>
      </w:r>
      <w:r w:rsidRPr="00FE11FB">
        <w:rPr>
          <w:i/>
          <w:lang w:eastAsia="pl-PL"/>
        </w:rPr>
        <w:t>A</w:t>
      </w:r>
      <w:r w:rsidRPr="00FE11FB">
        <w:rPr>
          <w:lang w:eastAsia="pl-PL"/>
        </w:rPr>
        <w:t xml:space="preserve"> zamieniana jest miejscami z literą na pozycji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>[1],</w:t>
      </w:r>
    </w:p>
    <w:p w:rsidR="005E730F" w:rsidRPr="00FE11FB" w:rsidRDefault="005E730F" w:rsidP="00FE38B1">
      <w:pPr>
        <w:pStyle w:val="ZADTre"/>
        <w:numPr>
          <w:ilvl w:val="0"/>
          <w:numId w:val="67"/>
        </w:numPr>
        <w:rPr>
          <w:lang w:eastAsia="pl-PL"/>
        </w:rPr>
      </w:pPr>
      <w:r w:rsidRPr="00FE11FB">
        <w:rPr>
          <w:lang w:eastAsia="pl-PL"/>
        </w:rPr>
        <w:t xml:space="preserve">następnie druga litera słowa </w:t>
      </w:r>
      <w:r w:rsidRPr="00FE11FB">
        <w:rPr>
          <w:i/>
          <w:lang w:eastAsia="pl-PL"/>
        </w:rPr>
        <w:t>A</w:t>
      </w:r>
      <w:r w:rsidRPr="00FE11FB">
        <w:rPr>
          <w:lang w:eastAsia="pl-PL"/>
        </w:rPr>
        <w:t xml:space="preserve"> zamieniana jest z literą na pozycji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>[2]</w:t>
      </w:r>
    </w:p>
    <w:p w:rsidR="005E730F" w:rsidRPr="00FE11FB" w:rsidRDefault="005E730F" w:rsidP="00FE38B1">
      <w:pPr>
        <w:pStyle w:val="ZADTre"/>
        <w:numPr>
          <w:ilvl w:val="0"/>
          <w:numId w:val="67"/>
        </w:numPr>
        <w:rPr>
          <w:lang w:eastAsia="pl-PL"/>
        </w:rPr>
      </w:pPr>
      <w:r w:rsidRPr="00FE11FB">
        <w:rPr>
          <w:lang w:eastAsia="pl-PL"/>
        </w:rPr>
        <w:t>itd.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lastRenderedPageBreak/>
        <w:t xml:space="preserve">Uzyskane na końcu słowo jest szyfrem napisu </w:t>
      </w:r>
      <w:r w:rsidRPr="00FE11FB">
        <w:rPr>
          <w:i/>
          <w:lang w:eastAsia="pl-PL"/>
        </w:rPr>
        <w:t>A</w:t>
      </w:r>
      <w:r w:rsidRPr="00FE11FB">
        <w:rPr>
          <w:lang w:eastAsia="pl-PL"/>
        </w:rPr>
        <w:t xml:space="preserve"> z kluczem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>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Jeśli napis </w:t>
      </w:r>
      <w:r w:rsidRPr="00FE11FB">
        <w:rPr>
          <w:i/>
          <w:lang w:eastAsia="pl-PL"/>
        </w:rPr>
        <w:t>A</w:t>
      </w:r>
      <w:r w:rsidRPr="00FE11FB">
        <w:rPr>
          <w:lang w:eastAsia="pl-PL"/>
        </w:rPr>
        <w:t xml:space="preserve"> ma więcej niż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liter, to po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-tym kroku powyższego a</w:t>
      </w:r>
      <w:r>
        <w:rPr>
          <w:lang w:eastAsia="pl-PL"/>
        </w:rPr>
        <w:t>lgorytmu</w:t>
      </w:r>
      <w:r w:rsidRPr="00FE11FB">
        <w:rPr>
          <w:lang w:eastAsia="pl-PL"/>
        </w:rPr>
        <w:t xml:space="preserve"> kolejną literę zamieniamy znów z literą na pozycji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 xml:space="preserve">[1] itd. Oznacza to, że w 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>-tym kroku zamieniamy lit</w:t>
      </w:r>
      <w:r w:rsidRPr="00FE11FB">
        <w:rPr>
          <w:lang w:eastAsia="pl-PL"/>
        </w:rPr>
        <w:t>e</w:t>
      </w:r>
      <w:r w:rsidRPr="00FE11FB">
        <w:rPr>
          <w:lang w:eastAsia="pl-PL"/>
        </w:rPr>
        <w:t xml:space="preserve">ry na pozycjach 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 xml:space="preserve"> oraz </w:t>
      </w:r>
      <w:r w:rsidRPr="00FE11FB">
        <w:rPr>
          <w:i/>
          <w:lang w:eastAsia="pl-PL"/>
        </w:rPr>
        <w:t>P</w:t>
      </w:r>
      <w:r w:rsidRPr="00FE11FB">
        <w:rPr>
          <w:lang w:eastAsia="pl-PL"/>
        </w:rPr>
        <w:t>[1+(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 xml:space="preserve">-1) mod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>].</w:t>
      </w:r>
    </w:p>
    <w:p w:rsidR="005A6761" w:rsidRDefault="005E730F" w:rsidP="005A6761">
      <w:pPr>
        <w:pStyle w:val="ZADPrzykad"/>
        <w:rPr>
          <w:lang w:eastAsia="pl-PL"/>
        </w:rPr>
      </w:pPr>
      <w:r w:rsidRPr="007D46FA">
        <w:rPr>
          <w:lang w:eastAsia="pl-PL"/>
        </w:rPr>
        <w:t>Przykład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>Poniższa tabelka ilustruje szyfrowanie słowa „INFORMATYKA” kluczem P równym [3, 2, 5, 4, 1]: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403"/>
        <w:gridCol w:w="397"/>
        <w:gridCol w:w="443"/>
        <w:gridCol w:w="403"/>
        <w:gridCol w:w="397"/>
        <w:gridCol w:w="443"/>
        <w:gridCol w:w="397"/>
        <w:gridCol w:w="397"/>
        <w:gridCol w:w="403"/>
        <w:gridCol w:w="456"/>
        <w:gridCol w:w="456"/>
      </w:tblGrid>
      <w:tr w:rsidR="005E730F" w:rsidRPr="00FE11FB" w:rsidTr="00637637">
        <w:trPr>
          <w:trHeight w:val="283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sz w:val="20"/>
                <w:lang w:eastAsia="pl-PL"/>
              </w:rPr>
            </w:pPr>
            <w:r w:rsidRPr="00FE11FB">
              <w:rPr>
                <w:rFonts w:ascii="Calibri" w:eastAsia="Times New Roman" w:hAnsi="Calibri"/>
                <w:sz w:val="20"/>
                <w:szCs w:val="22"/>
                <w:lang w:eastAsia="pl-PL"/>
              </w:rPr>
              <w:t>i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11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sz w:val="20"/>
                <w:lang w:eastAsia="pl-PL"/>
              </w:rPr>
            </w:pPr>
            <w:r w:rsidRPr="00FE11FB">
              <w:rPr>
                <w:rFonts w:ascii="Calibri" w:eastAsia="Times New Roman" w:hAnsi="Calibri"/>
                <w:sz w:val="20"/>
                <w:szCs w:val="22"/>
                <w:lang w:eastAsia="pl-PL"/>
              </w:rPr>
              <w:t>P[1+(i-1) mod n]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4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3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Słowo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1</w:t>
            </w:r>
          </w:p>
        </w:tc>
        <w:tc>
          <w:tcPr>
            <w:tcW w:w="4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4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2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3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4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5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6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7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8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9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10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M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</w:tr>
      <w:tr w:rsidR="005E730F" w:rsidRPr="00FE11FB" w:rsidTr="00637637">
        <w:trPr>
          <w:trHeight w:val="28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lang w:eastAsia="pl-PL"/>
              </w:rPr>
            </w:pPr>
            <w:r w:rsidRPr="00FE11FB">
              <w:rPr>
                <w:rFonts w:ascii="Calibri" w:eastAsia="Times New Roman" w:hAnsi="Calibri"/>
                <w:sz w:val="22"/>
                <w:szCs w:val="22"/>
                <w:lang w:eastAsia="pl-PL"/>
              </w:rPr>
              <w:t>Krok 11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K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Y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T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R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N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F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O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color w:val="BFBFBF"/>
                <w:sz w:val="22"/>
                <w:szCs w:val="22"/>
                <w:lang w:eastAsia="pl-PL"/>
              </w:rPr>
              <w:t>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E730F" w:rsidRPr="00FE11FB" w:rsidRDefault="005E730F" w:rsidP="00637637">
            <w:pPr>
              <w:jc w:val="center"/>
              <w:rPr>
                <w:rFonts w:ascii="Calibri" w:eastAsia="Times New Roman" w:hAnsi="Calibri"/>
                <w:b/>
                <w:color w:val="BFBFBF"/>
                <w:lang w:eastAsia="pl-PL"/>
              </w:rPr>
            </w:pPr>
            <w:r w:rsidRPr="00FE11FB">
              <w:rPr>
                <w:rFonts w:ascii="Calibri" w:eastAsia="Times New Roman" w:hAnsi="Calibri"/>
                <w:b/>
                <w:sz w:val="22"/>
                <w:szCs w:val="22"/>
                <w:lang w:eastAsia="pl-PL"/>
              </w:rPr>
              <w:t>M</w:t>
            </w:r>
          </w:p>
        </w:tc>
      </w:tr>
    </w:tbl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Napis „KAAYTRNFOIM” jest zatem szyfrem napisu „informatyka” z kluczem [3, 2, 5, 4, 1]. </w:t>
      </w:r>
      <w:r w:rsidRPr="00FE11FB">
        <w:rPr>
          <w:b/>
          <w:lang w:eastAsia="pl-PL"/>
        </w:rPr>
        <w:t>Napisz program</w:t>
      </w:r>
      <w:r w:rsidRPr="00FE11FB">
        <w:rPr>
          <w:lang w:eastAsia="pl-PL"/>
        </w:rPr>
        <w:t xml:space="preserve">(-y), który da odpowiedzi do poniższych zadań. </w:t>
      </w:r>
    </w:p>
    <w:p w:rsidR="005E730F" w:rsidRPr="00FE11FB" w:rsidRDefault="005E730F" w:rsidP="005A6761">
      <w:pPr>
        <w:pStyle w:val="ZADNagwek"/>
        <w:rPr>
          <w:lang w:eastAsia="pl-PL"/>
        </w:rPr>
      </w:pPr>
      <w:r w:rsidRPr="00FE11FB">
        <w:rPr>
          <w:lang w:eastAsia="pl-PL"/>
        </w:rPr>
        <w:t>7</w:t>
      </w:r>
      <w:r w:rsidR="00DE2ECD">
        <w:rPr>
          <w:lang w:eastAsia="pl-PL"/>
        </w:rPr>
        <w:t>6</w:t>
      </w:r>
      <w:r w:rsidRPr="00FE11FB">
        <w:rPr>
          <w:lang w:eastAsia="pl-PL"/>
        </w:rPr>
        <w:t>.1.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>W pliku</w:t>
      </w:r>
      <w:r w:rsidRPr="00FE11FB">
        <w:rPr>
          <w:rFonts w:ascii="Courier New" w:hAnsi="Courier New" w:cs="Courier New"/>
          <w:lang w:eastAsia="pl-PL"/>
        </w:rPr>
        <w:t xml:space="preserve"> szyfr1.tx</w:t>
      </w:r>
      <w:r w:rsidRPr="00FE11FB">
        <w:rPr>
          <w:lang w:eastAsia="pl-PL"/>
        </w:rPr>
        <w:t>t dane są:</w:t>
      </w:r>
    </w:p>
    <w:p w:rsidR="005E730F" w:rsidRPr="00FE11FB" w:rsidRDefault="005E730F" w:rsidP="00FE38B1">
      <w:pPr>
        <w:pStyle w:val="ZADTre"/>
        <w:numPr>
          <w:ilvl w:val="0"/>
          <w:numId w:val="68"/>
        </w:numPr>
        <w:rPr>
          <w:lang w:eastAsia="pl-PL"/>
        </w:rPr>
      </w:pPr>
      <w:r w:rsidRPr="00FE11FB">
        <w:rPr>
          <w:lang w:eastAsia="pl-PL"/>
        </w:rPr>
        <w:t>w wierszach o numerach od 1 do 6</w:t>
      </w:r>
      <w:r w:rsidR="00E11F05">
        <w:rPr>
          <w:lang w:eastAsia="pl-PL"/>
        </w:rPr>
        <w:t xml:space="preserve"> — </w:t>
      </w:r>
      <w:r w:rsidRPr="00FE11FB">
        <w:rPr>
          <w:lang w:eastAsia="pl-PL"/>
        </w:rPr>
        <w:t xml:space="preserve">napisy złożone z </w:t>
      </w:r>
      <w:r>
        <w:rPr>
          <w:lang w:eastAsia="pl-PL"/>
        </w:rPr>
        <w:t xml:space="preserve">50 </w:t>
      </w:r>
      <w:r w:rsidRPr="00FE11FB">
        <w:rPr>
          <w:lang w:eastAsia="pl-PL"/>
        </w:rPr>
        <w:t>liter alfabetu łacińskiego;</w:t>
      </w:r>
    </w:p>
    <w:p w:rsidR="005E730F" w:rsidRPr="00FE11FB" w:rsidRDefault="005E730F" w:rsidP="00FE38B1">
      <w:pPr>
        <w:pStyle w:val="ZADTre"/>
        <w:numPr>
          <w:ilvl w:val="0"/>
          <w:numId w:val="68"/>
        </w:numPr>
        <w:rPr>
          <w:lang w:eastAsia="pl-PL"/>
        </w:rPr>
      </w:pPr>
      <w:r w:rsidRPr="00FE11FB">
        <w:rPr>
          <w:lang w:eastAsia="pl-PL"/>
        </w:rPr>
        <w:t>w wierszu nr 7</w:t>
      </w:r>
      <w:r w:rsidR="00E11F05">
        <w:rPr>
          <w:lang w:eastAsia="pl-PL"/>
        </w:rPr>
        <w:t xml:space="preserve"> — </w:t>
      </w:r>
      <w:r w:rsidRPr="00FE11FB">
        <w:rPr>
          <w:lang w:eastAsia="pl-PL"/>
        </w:rPr>
        <w:t xml:space="preserve"> klucz 50-elementowy; liczby oddzielone są pojedynczym odst</w:t>
      </w:r>
      <w:r w:rsidRPr="00FE11FB">
        <w:rPr>
          <w:lang w:eastAsia="pl-PL"/>
        </w:rPr>
        <w:t>ę</w:t>
      </w:r>
      <w:r w:rsidRPr="00FE11FB">
        <w:rPr>
          <w:lang w:eastAsia="pl-PL"/>
        </w:rPr>
        <w:t>pem.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Zaszyfruj wszystkie sześć napisów zgodnie z opisaną metodą. Wynik, czyli zaszyfrowane napisy, zapisz w osobnych wierszach w pliku  </w:t>
      </w:r>
      <w:r w:rsidRPr="00FE11FB">
        <w:rPr>
          <w:rFonts w:ascii="Courier New" w:hAnsi="Courier New" w:cs="Courier New"/>
          <w:lang w:eastAsia="pl-PL"/>
        </w:rPr>
        <w:t>wyniki_szyfr1.txt</w:t>
      </w:r>
      <w:r w:rsidRPr="00FE11FB">
        <w:rPr>
          <w:lang w:eastAsia="pl-PL"/>
        </w:rPr>
        <w:t>.</w:t>
      </w:r>
    </w:p>
    <w:p w:rsidR="005E730F" w:rsidRPr="00FE11FB" w:rsidRDefault="005E730F" w:rsidP="005A6761">
      <w:pPr>
        <w:pStyle w:val="ZADNagwek"/>
        <w:rPr>
          <w:lang w:eastAsia="pl-PL"/>
        </w:rPr>
      </w:pPr>
      <w:r w:rsidRPr="00FE11FB">
        <w:rPr>
          <w:lang w:eastAsia="pl-PL"/>
        </w:rPr>
        <w:t>7</w:t>
      </w:r>
      <w:r w:rsidR="00DE2ECD">
        <w:rPr>
          <w:lang w:eastAsia="pl-PL"/>
        </w:rPr>
        <w:t>6</w:t>
      </w:r>
      <w:r w:rsidRPr="00FE11FB">
        <w:rPr>
          <w:lang w:eastAsia="pl-PL"/>
        </w:rPr>
        <w:t>.2.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>W pliku</w:t>
      </w:r>
      <w:r w:rsidRPr="00FE11FB">
        <w:rPr>
          <w:rFonts w:ascii="Courier New" w:hAnsi="Courier New" w:cs="Courier New"/>
          <w:lang w:eastAsia="pl-PL"/>
        </w:rPr>
        <w:t xml:space="preserve"> szyfr2.tx</w:t>
      </w:r>
      <w:r w:rsidRPr="00FE11FB">
        <w:rPr>
          <w:lang w:eastAsia="pl-PL"/>
        </w:rPr>
        <w:t>t dane są:</w:t>
      </w:r>
    </w:p>
    <w:p w:rsidR="005E730F" w:rsidRPr="00FE11FB" w:rsidRDefault="005E730F" w:rsidP="00FE38B1">
      <w:pPr>
        <w:pStyle w:val="ZADTre"/>
        <w:numPr>
          <w:ilvl w:val="0"/>
          <w:numId w:val="69"/>
        </w:numPr>
        <w:rPr>
          <w:lang w:eastAsia="pl-PL"/>
        </w:rPr>
      </w:pPr>
      <w:r w:rsidRPr="00FE11FB">
        <w:rPr>
          <w:lang w:eastAsia="pl-PL"/>
        </w:rPr>
        <w:t>w pierwszym wierszu</w:t>
      </w:r>
      <w:r w:rsidR="00E11F05">
        <w:rPr>
          <w:lang w:eastAsia="pl-PL"/>
        </w:rPr>
        <w:t xml:space="preserve"> — </w:t>
      </w:r>
      <w:r w:rsidRPr="00FE11FB">
        <w:rPr>
          <w:lang w:eastAsia="pl-PL"/>
        </w:rPr>
        <w:t>napis  złożony z 50 liter alfabetu łacińskiego;</w:t>
      </w:r>
    </w:p>
    <w:p w:rsidR="005E730F" w:rsidRPr="00FE11FB" w:rsidRDefault="005E730F" w:rsidP="00FE38B1">
      <w:pPr>
        <w:pStyle w:val="ZADTre"/>
        <w:numPr>
          <w:ilvl w:val="0"/>
          <w:numId w:val="69"/>
        </w:numPr>
        <w:rPr>
          <w:lang w:eastAsia="pl-PL"/>
        </w:rPr>
      </w:pPr>
      <w:r w:rsidRPr="00FE11FB">
        <w:rPr>
          <w:lang w:eastAsia="pl-PL"/>
        </w:rPr>
        <w:t>w drugim wierszu</w:t>
      </w:r>
      <w:r w:rsidR="00E11F05">
        <w:rPr>
          <w:lang w:eastAsia="pl-PL"/>
        </w:rPr>
        <w:t xml:space="preserve"> — </w:t>
      </w:r>
      <w:r w:rsidRPr="00FE11FB">
        <w:rPr>
          <w:lang w:eastAsia="pl-PL"/>
        </w:rPr>
        <w:t>klucz 15-elementowy; liczby oddzielone są pojedynczym odst</w:t>
      </w:r>
      <w:r w:rsidRPr="00FE11FB">
        <w:rPr>
          <w:lang w:eastAsia="pl-PL"/>
        </w:rPr>
        <w:t>ę</w:t>
      </w:r>
      <w:r w:rsidRPr="00FE11FB">
        <w:rPr>
          <w:lang w:eastAsia="pl-PL"/>
        </w:rPr>
        <w:t>pem.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>Zaszyfruj dany napis zgodnie z opisaną metodą. Wynik, czyli zaszyfrowany napis, zapisz w</w:t>
      </w:r>
      <w:r w:rsidR="006001CE">
        <w:rPr>
          <w:lang w:eastAsia="pl-PL"/>
        </w:rPr>
        <w:t> </w:t>
      </w:r>
      <w:r w:rsidRPr="00FE11FB">
        <w:rPr>
          <w:lang w:eastAsia="pl-PL"/>
        </w:rPr>
        <w:t xml:space="preserve">pliku  </w:t>
      </w:r>
      <w:r w:rsidRPr="00FE11FB">
        <w:rPr>
          <w:rFonts w:ascii="Courier New" w:hAnsi="Courier New" w:cs="Courier New"/>
          <w:lang w:eastAsia="pl-PL"/>
        </w:rPr>
        <w:t>wyniki_szyfr2.txt</w:t>
      </w:r>
      <w:r w:rsidRPr="00FE11FB">
        <w:rPr>
          <w:lang w:eastAsia="pl-PL"/>
        </w:rPr>
        <w:t>.</w:t>
      </w:r>
    </w:p>
    <w:p w:rsidR="005E730F" w:rsidRPr="00FE11FB" w:rsidRDefault="005E730F" w:rsidP="005A6761">
      <w:pPr>
        <w:pStyle w:val="ZADNagwek"/>
        <w:rPr>
          <w:lang w:eastAsia="pl-PL"/>
        </w:rPr>
      </w:pPr>
      <w:r w:rsidRPr="00FE11FB">
        <w:rPr>
          <w:lang w:eastAsia="pl-PL"/>
        </w:rPr>
        <w:lastRenderedPageBreak/>
        <w:t>7</w:t>
      </w:r>
      <w:r w:rsidR="00DE2ECD">
        <w:rPr>
          <w:lang w:eastAsia="pl-PL"/>
        </w:rPr>
        <w:t>6</w:t>
      </w:r>
      <w:r w:rsidRPr="00FE11FB">
        <w:rPr>
          <w:lang w:eastAsia="pl-PL"/>
        </w:rPr>
        <w:t>.3.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>W pliku</w:t>
      </w:r>
      <w:r w:rsidRPr="00FE11FB">
        <w:rPr>
          <w:rFonts w:ascii="Courier New" w:hAnsi="Courier New" w:cs="Courier New"/>
          <w:lang w:eastAsia="pl-PL"/>
        </w:rPr>
        <w:t xml:space="preserve"> szyfr3.tx</w:t>
      </w:r>
      <w:r w:rsidRPr="00FE11FB">
        <w:rPr>
          <w:lang w:eastAsia="pl-PL"/>
        </w:rPr>
        <w:t xml:space="preserve">t dany jest napis złożony z </w:t>
      </w:r>
      <w:r>
        <w:rPr>
          <w:lang w:eastAsia="pl-PL"/>
        </w:rPr>
        <w:t xml:space="preserve">50 </w:t>
      </w:r>
      <w:r w:rsidRPr="00FE11FB">
        <w:rPr>
          <w:lang w:eastAsia="pl-PL"/>
        </w:rPr>
        <w:t>liter alfabetu łacińskiego. Napis ten p</w:t>
      </w:r>
      <w:r w:rsidRPr="00FE11FB">
        <w:rPr>
          <w:lang w:eastAsia="pl-PL"/>
        </w:rPr>
        <w:t>o</w:t>
      </w:r>
      <w:r w:rsidRPr="00FE11FB">
        <w:rPr>
          <w:lang w:eastAsia="pl-PL"/>
        </w:rPr>
        <w:t xml:space="preserve">wstał po zaszyfrowaniu pewnego napisu </w:t>
      </w:r>
      <w:r w:rsidRPr="00FE11FB">
        <w:rPr>
          <w:i/>
          <w:lang w:eastAsia="pl-PL"/>
        </w:rPr>
        <w:t>A</w:t>
      </w:r>
      <w:r w:rsidRPr="00FE11FB">
        <w:rPr>
          <w:lang w:eastAsia="pl-PL"/>
        </w:rPr>
        <w:t xml:space="preserve"> kluczem [6, 2, 4, 1, 5, 3].</w:t>
      </w:r>
    </w:p>
    <w:p w:rsidR="005E730F" w:rsidRPr="00FE11FB" w:rsidRDefault="005E730F" w:rsidP="005A6761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Podaj napis </w:t>
      </w:r>
      <w:r w:rsidRPr="00FE11FB">
        <w:rPr>
          <w:i/>
          <w:lang w:eastAsia="pl-PL"/>
        </w:rPr>
        <w:t>A.</w:t>
      </w:r>
      <w:r w:rsidRPr="00FE11FB">
        <w:rPr>
          <w:lang w:eastAsia="pl-PL"/>
        </w:rPr>
        <w:t xml:space="preserve"> Wynik zapisz w pliku  </w:t>
      </w:r>
      <w:r w:rsidRPr="00FE11FB">
        <w:rPr>
          <w:rFonts w:ascii="Courier New" w:hAnsi="Courier New" w:cs="Courier New"/>
          <w:lang w:eastAsia="pl-PL"/>
        </w:rPr>
        <w:t>wyniki_szyfr3.txt</w:t>
      </w:r>
      <w:r w:rsidRPr="00FE11FB">
        <w:rPr>
          <w:lang w:eastAsia="pl-PL"/>
        </w:rPr>
        <w:t>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7</w:t>
      </w:r>
      <w:r w:rsidRPr="00FE11FB">
        <w:rPr>
          <w:lang w:eastAsia="en-US"/>
        </w:rPr>
        <w:t>.</w:t>
      </w:r>
    </w:p>
    <w:p w:rsidR="005E730F" w:rsidRPr="00FE11FB" w:rsidRDefault="005E730F" w:rsidP="005A6761">
      <w:pPr>
        <w:pStyle w:val="ZADWizka"/>
      </w:pPr>
      <w:r>
        <w:rPr>
          <w:rFonts w:eastAsia="Times New Roman"/>
          <w:lang w:eastAsia="pl-PL"/>
        </w:rPr>
        <w:t>Wiązka zadań</w:t>
      </w:r>
      <w:r w:rsidRPr="00136D91">
        <w:rPr>
          <w:rFonts w:eastAsia="Times New Roman"/>
          <w:lang w:eastAsia="pl-PL"/>
        </w:rPr>
        <w:t xml:space="preserve"> </w:t>
      </w:r>
      <w:r w:rsidRPr="005A6761">
        <w:rPr>
          <w:i/>
        </w:rPr>
        <w:t>Szyfr Vigenère’a</w:t>
      </w:r>
    </w:p>
    <w:p w:rsidR="005E730F" w:rsidRPr="00FE11FB" w:rsidRDefault="005E730F" w:rsidP="005A6761">
      <w:pPr>
        <w:pStyle w:val="ZADTre"/>
      </w:pPr>
      <w:r w:rsidRPr="00FE11FB">
        <w:t>W zadaniu rozważamy teksty zbudowane tylko z wielkich liter alfabetu angielskiego, znaków odstępu i znaków przestankowych (przecinek, kropka). Oto litery alfabetu i numery ich poz</w:t>
      </w:r>
      <w:r w:rsidRPr="00FE11FB">
        <w:t>y</w:t>
      </w:r>
      <w:r w:rsidRPr="00FE11FB">
        <w:t>cji w alfabecie: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ook w:val="04A0"/>
      </w:tblPr>
      <w:tblGrid>
        <w:gridCol w:w="361"/>
        <w:gridCol w:w="350"/>
        <w:gridCol w:w="350"/>
        <w:gridCol w:w="361"/>
        <w:gridCol w:w="339"/>
        <w:gridCol w:w="328"/>
        <w:gridCol w:w="361"/>
        <w:gridCol w:w="361"/>
        <w:gridCol w:w="286"/>
        <w:gridCol w:w="294"/>
        <w:gridCol w:w="361"/>
        <w:gridCol w:w="356"/>
        <w:gridCol w:w="394"/>
        <w:gridCol w:w="361"/>
        <w:gridCol w:w="361"/>
        <w:gridCol w:w="356"/>
        <w:gridCol w:w="361"/>
        <w:gridCol w:w="356"/>
        <w:gridCol w:w="356"/>
        <w:gridCol w:w="356"/>
        <w:gridCol w:w="361"/>
        <w:gridCol w:w="361"/>
        <w:gridCol w:w="405"/>
        <w:gridCol w:w="361"/>
        <w:gridCol w:w="361"/>
        <w:gridCol w:w="356"/>
      </w:tblGrid>
      <w:tr w:rsidR="004F1EEB" w:rsidRPr="00FE11FB" w:rsidTr="00637637"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Z</w:t>
            </w:r>
          </w:p>
        </w:tc>
      </w:tr>
      <w:tr w:rsidR="004F1EEB" w:rsidRPr="00FE11FB" w:rsidTr="00637637"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14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16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17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19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20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21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22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23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24</w:t>
            </w:r>
          </w:p>
        </w:tc>
        <w:tc>
          <w:tcPr>
            <w:tcW w:w="0" w:type="auto"/>
            <w:shd w:val="clear" w:color="000000" w:fill="FFFFFF"/>
          </w:tcPr>
          <w:p w:rsidR="005E730F" w:rsidRPr="00FE11FB" w:rsidRDefault="005E730F" w:rsidP="00637637">
            <w:pPr>
              <w:spacing w:line="276" w:lineRule="auto"/>
              <w:jc w:val="both"/>
              <w:rPr>
                <w:sz w:val="14"/>
                <w:szCs w:val="14"/>
              </w:rPr>
            </w:pPr>
            <w:r w:rsidRPr="00FE11FB">
              <w:rPr>
                <w:sz w:val="14"/>
                <w:szCs w:val="14"/>
              </w:rPr>
              <w:t>25</w:t>
            </w:r>
          </w:p>
        </w:tc>
      </w:tr>
    </w:tbl>
    <w:p w:rsidR="005E730F" w:rsidRPr="00FE11FB" w:rsidRDefault="005E730F" w:rsidP="005A6761">
      <w:pPr>
        <w:pStyle w:val="ZADTre"/>
      </w:pPr>
      <w:r w:rsidRPr="00FE11FB">
        <w:t xml:space="preserve">Szyfrowanie Vigenère’a polega na zastąpieniu każdej litery tekstu źródłowego literą odległą od niej cyklicznie w alfabecie o </w:t>
      </w:r>
      <w:r w:rsidRPr="00FE11FB">
        <w:rPr>
          <w:i/>
        </w:rPr>
        <w:t>k</w:t>
      </w:r>
      <w:r w:rsidRPr="00FE11FB">
        <w:t xml:space="preserve"> pozycji.</w:t>
      </w:r>
    </w:p>
    <w:p w:rsidR="005E730F" w:rsidRPr="00FE11FB" w:rsidRDefault="005E730F" w:rsidP="005A6761">
      <w:pPr>
        <w:pStyle w:val="ZADTre"/>
      </w:pPr>
      <w:r w:rsidRPr="00FE11FB">
        <w:t xml:space="preserve">Wartość </w:t>
      </w:r>
      <w:r w:rsidRPr="00FE11FB">
        <w:rPr>
          <w:i/>
        </w:rPr>
        <w:t>k</w:t>
      </w:r>
      <w:r w:rsidRPr="00FE11FB">
        <w:t xml:space="preserve"> nie jest z góry ustalona dla całego tekstu źródłowego, lecz dla każdej litery w tekście jest określana osobno, w oparciu o słowo przyjęte jako klucz szyfrowania. </w:t>
      </w:r>
    </w:p>
    <w:p w:rsidR="005E730F" w:rsidRPr="00FE11FB" w:rsidRDefault="005E730F" w:rsidP="005A6761">
      <w:pPr>
        <w:pStyle w:val="ZADTre"/>
      </w:pPr>
      <w:r w:rsidRPr="00FE11FB">
        <w:t>Przystępując do szyfrowania</w:t>
      </w:r>
      <w:r>
        <w:t>,</w:t>
      </w:r>
      <w:r w:rsidRPr="00FE11FB">
        <w:t xml:space="preserve"> należy przyporządkować kolejnym literom tekstu źródłowego kolejne litery klucza, chodząc po nim cyklicznie</w:t>
      </w:r>
      <w:r>
        <w:t>,</w:t>
      </w:r>
      <w:r w:rsidRPr="00FE11FB">
        <w:t xml:space="preserve"> jeśli jest krótszy od szyfrowanego tekstu. Znaki inne niż litery nie są szyfrowane, pomijamy je podczas przypisywania liter klucza. P</w:t>
      </w:r>
      <w:r w:rsidRPr="00FE11FB">
        <w:rPr>
          <w:b/>
        </w:rPr>
        <w:t>o</w:t>
      </w:r>
      <w:r w:rsidRPr="00FE11FB">
        <w:rPr>
          <w:b/>
        </w:rPr>
        <w:t>zycja litery klucza</w:t>
      </w:r>
      <w:r w:rsidRPr="00FE11FB">
        <w:t xml:space="preserve"> w alfabecie jest tą wartością </w:t>
      </w:r>
      <w:r w:rsidRPr="00FE11FB">
        <w:rPr>
          <w:b/>
          <w:i/>
        </w:rPr>
        <w:t>k</w:t>
      </w:r>
      <w:r w:rsidRPr="00FE11FB">
        <w:t>, o jaką należy wykonać przesunięcie względem litery tekstu źródłowego w celu znalezienia odpowiadającej jej litery szyfru.</w:t>
      </w:r>
    </w:p>
    <w:p w:rsidR="005E730F" w:rsidRPr="00FE11FB" w:rsidRDefault="005A6761" w:rsidP="005A6761">
      <w:pPr>
        <w:pStyle w:val="ZADPrzykad"/>
      </w:pPr>
      <w:r>
        <w:t>Przykład</w:t>
      </w:r>
    </w:p>
    <w:p w:rsidR="005E730F" w:rsidRPr="00FE11FB" w:rsidRDefault="005E730F" w:rsidP="005A6761">
      <w:pPr>
        <w:pStyle w:val="ZADTre"/>
        <w:rPr>
          <w:rFonts w:ascii="Courier New" w:hAnsi="Courier New" w:cs="Courier New"/>
        </w:rPr>
      </w:pPr>
      <w:r w:rsidRPr="00FE11FB">
        <w:t xml:space="preserve">tekst źródłowy: </w:t>
      </w:r>
      <w:r w:rsidRPr="00FE11FB">
        <w:rPr>
          <w:rFonts w:ascii="Courier New" w:hAnsi="Courier New" w:cs="Courier New"/>
        </w:rPr>
        <w:t>”JEST OK”</w:t>
      </w:r>
      <w:r w:rsidRPr="00FE11FB">
        <w:t xml:space="preserve">, klucz: </w:t>
      </w:r>
      <w:r w:rsidRPr="00FE11FB">
        <w:rPr>
          <w:rFonts w:ascii="Courier New" w:hAnsi="Courier New" w:cs="Courier New"/>
        </w:rPr>
        <w:t>”EWA”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Look w:val="04A0"/>
      </w:tblPr>
      <w:tblGrid>
        <w:gridCol w:w="2004"/>
        <w:gridCol w:w="1049"/>
        <w:gridCol w:w="1049"/>
        <w:gridCol w:w="1050"/>
        <w:gridCol w:w="1050"/>
        <w:gridCol w:w="1050"/>
        <w:gridCol w:w="1050"/>
        <w:gridCol w:w="1050"/>
      </w:tblGrid>
      <w:tr w:rsidR="005E730F" w:rsidRPr="00FE11FB" w:rsidTr="005A6761">
        <w:tc>
          <w:tcPr>
            <w:tcW w:w="2004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tekst źródłowy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J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E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S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T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spacja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O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K</w:t>
            </w:r>
          </w:p>
        </w:tc>
      </w:tr>
      <w:tr w:rsidR="005E730F" w:rsidRPr="00FE11FB" w:rsidTr="005A6761">
        <w:tc>
          <w:tcPr>
            <w:tcW w:w="2004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Klucz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E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W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A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E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W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A</w:t>
            </w:r>
          </w:p>
        </w:tc>
      </w:tr>
      <w:tr w:rsidR="005E730F" w:rsidRPr="00FE11FB" w:rsidTr="005A6761">
        <w:tc>
          <w:tcPr>
            <w:tcW w:w="2004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pozycja litery klucza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4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22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0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4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22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0</w:t>
            </w:r>
          </w:p>
        </w:tc>
      </w:tr>
      <w:tr w:rsidR="005E730F" w:rsidRPr="00FE11FB" w:rsidTr="005A6761">
        <w:tc>
          <w:tcPr>
            <w:tcW w:w="2004" w:type="dxa"/>
            <w:shd w:val="clear" w:color="000000" w:fill="FFFFFF"/>
          </w:tcPr>
          <w:p w:rsidR="005E730F" w:rsidRPr="00FE11FB" w:rsidRDefault="005E730F" w:rsidP="00637637">
            <w:pPr>
              <w:jc w:val="both"/>
            </w:pPr>
            <w:r w:rsidRPr="00FE11FB">
              <w:t>Szyfr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J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 xml:space="preserve">4 = </w:t>
            </w:r>
            <w:r w:rsidRPr="00FE11F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049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E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>22=</w:t>
            </w:r>
            <w:r w:rsidRPr="00FE11F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S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 xml:space="preserve">0 = </w:t>
            </w:r>
            <w:r w:rsidRPr="00FE11FB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T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 xml:space="preserve">4 = </w:t>
            </w:r>
            <w:r w:rsidRPr="00FE11FB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 xml:space="preserve"> spacja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O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>22=</w:t>
            </w:r>
            <w:r w:rsidRPr="00FE11FB">
              <w:rPr>
                <w:b/>
                <w:sz w:val="20"/>
                <w:szCs w:val="20"/>
              </w:rPr>
              <w:t>K</w:t>
            </w:r>
            <w:r w:rsidRPr="00FE11F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0" w:type="dxa"/>
            <w:shd w:val="clear" w:color="000000" w:fill="FFFFFF"/>
          </w:tcPr>
          <w:p w:rsidR="005E730F" w:rsidRPr="00FE11FB" w:rsidRDefault="005E730F" w:rsidP="00637637">
            <w:pPr>
              <w:jc w:val="both"/>
              <w:rPr>
                <w:sz w:val="20"/>
                <w:szCs w:val="20"/>
              </w:rPr>
            </w:pPr>
            <w:r w:rsidRPr="00FE11FB">
              <w:rPr>
                <w:sz w:val="20"/>
                <w:szCs w:val="20"/>
              </w:rPr>
              <w:t>K</w:t>
            </w:r>
            <w:r w:rsidRPr="00FE11FB">
              <w:rPr>
                <w:sz w:val="20"/>
                <w:szCs w:val="20"/>
              </w:rPr>
              <w:sym w:font="Symbol" w:char="F0AE"/>
            </w:r>
            <w:r w:rsidRPr="00FE11FB">
              <w:rPr>
                <w:sz w:val="20"/>
                <w:szCs w:val="20"/>
              </w:rPr>
              <w:t xml:space="preserve">0 = </w:t>
            </w:r>
            <w:r w:rsidRPr="00FE11FB">
              <w:rPr>
                <w:b/>
                <w:sz w:val="20"/>
                <w:szCs w:val="20"/>
              </w:rPr>
              <w:t>K</w:t>
            </w:r>
          </w:p>
        </w:tc>
      </w:tr>
    </w:tbl>
    <w:p w:rsidR="005E730F" w:rsidRPr="00FE11FB" w:rsidRDefault="005E730F" w:rsidP="005A6761">
      <w:pPr>
        <w:pStyle w:val="ZADTre"/>
        <w:rPr>
          <w:rFonts w:ascii="Courier New" w:hAnsi="Courier New" w:cs="Courier New"/>
        </w:rPr>
      </w:pPr>
      <w:r w:rsidRPr="00FE11FB">
        <w:t xml:space="preserve">wynik szyfrowania: </w:t>
      </w:r>
      <w:r w:rsidRPr="00FE11FB">
        <w:rPr>
          <w:rFonts w:ascii="Courier New" w:hAnsi="Courier New" w:cs="Courier New"/>
        </w:rPr>
        <w:t>”NASX KK”.</w:t>
      </w:r>
    </w:p>
    <w:p w:rsidR="005E730F" w:rsidRPr="00FE11FB" w:rsidRDefault="005E730F" w:rsidP="005A6761">
      <w:pPr>
        <w:pStyle w:val="ZADTre"/>
      </w:pPr>
      <w:r w:rsidRPr="00FE11FB">
        <w:t>Napisz w wybranym języku programowania</w:t>
      </w:r>
      <w:r>
        <w:t xml:space="preserve"> program</w:t>
      </w:r>
      <w:r w:rsidRPr="00FE11FB">
        <w:t xml:space="preserve">, który wyznaczy rozwiązania zadań podanych niżej. </w:t>
      </w:r>
      <w:r w:rsidRPr="00FE11FB">
        <w:rPr>
          <w:rFonts w:eastAsia="Times New Roman"/>
        </w:rPr>
        <w:t xml:space="preserve">Wszystkie wyniki zapisz w pliku tekstowym </w:t>
      </w:r>
      <w:r w:rsidRPr="00FE11FB">
        <w:rPr>
          <w:rFonts w:ascii="Courier New" w:eastAsia="Times New Roman" w:hAnsi="Courier New" w:cs="Courier New"/>
        </w:rPr>
        <w:t>Vigenere_wyniki.txt</w:t>
      </w:r>
      <w:r w:rsidRPr="00FE11FB">
        <w:rPr>
          <w:rFonts w:eastAsia="Times New Roman"/>
        </w:rPr>
        <w:t xml:space="preserve">, wyraźnie oddzielając odpowiedzi do poszczególnych </w:t>
      </w:r>
      <w:r>
        <w:rPr>
          <w:rFonts w:eastAsia="Times New Roman"/>
        </w:rPr>
        <w:t>zadań</w:t>
      </w:r>
      <w:r w:rsidRPr="00FE11FB">
        <w:rPr>
          <w:rFonts w:eastAsia="Times New Roman"/>
        </w:rPr>
        <w:t xml:space="preserve">. </w:t>
      </w:r>
      <w:r w:rsidRPr="00FE11FB">
        <w:t>Do oceny oddaj ten plik oraz plik (pliki) zawierający reprezentację komputerową rozwiązania.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7</w:t>
      </w:r>
      <w:r w:rsidRPr="00FE11FB">
        <w:t>.</w:t>
      </w:r>
      <w:r w:rsidRPr="00FE11FB">
        <w:rPr>
          <w:rFonts w:eastAsia="Calibri"/>
        </w:rPr>
        <w:t>1</w:t>
      </w:r>
      <w:r>
        <w:rPr>
          <w:rFonts w:eastAsia="Calibri"/>
        </w:rPr>
        <w:t>.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dokad.txt</w:t>
      </w:r>
      <w:r w:rsidRPr="00FE11FB">
        <w:t xml:space="preserve"> znajduje się jeden wiersz z tekstem. Długość tekstu nie przekracza 1024 znaków. Należy zaszyfrować ten tekst metodą Vigenère’a, używając jako klucza słowa: ”LUBIMYCZYTAC”.</w:t>
      </w:r>
    </w:p>
    <w:p w:rsidR="005E730F" w:rsidRPr="00FE11FB" w:rsidRDefault="005E730F" w:rsidP="00FE38B1">
      <w:pPr>
        <w:pStyle w:val="ZADTre"/>
        <w:numPr>
          <w:ilvl w:val="0"/>
          <w:numId w:val="70"/>
        </w:numPr>
        <w:rPr>
          <w:lang w:eastAsia="en-US"/>
        </w:rPr>
      </w:pPr>
      <w:r w:rsidRPr="00FE11FB">
        <w:rPr>
          <w:lang w:eastAsia="en-US"/>
        </w:rPr>
        <w:t xml:space="preserve">Podaj liczbę powtórzeń klucza niezbędną do zaszyfrowania całego tekstu źródłowego (uwzględniając w </w:t>
      </w:r>
      <w:r>
        <w:rPr>
          <w:lang w:eastAsia="en-US"/>
        </w:rPr>
        <w:t xml:space="preserve">nich </w:t>
      </w:r>
      <w:r w:rsidRPr="00FE11FB">
        <w:rPr>
          <w:lang w:eastAsia="en-US"/>
        </w:rPr>
        <w:t>ostatnie rozpoczęte powtórzenie).</w:t>
      </w:r>
    </w:p>
    <w:p w:rsidR="005E730F" w:rsidRPr="00FE11FB" w:rsidRDefault="005E730F" w:rsidP="00FE38B1">
      <w:pPr>
        <w:pStyle w:val="ZADTre"/>
        <w:numPr>
          <w:ilvl w:val="0"/>
          <w:numId w:val="70"/>
        </w:numPr>
        <w:rPr>
          <w:lang w:eastAsia="en-US"/>
        </w:rPr>
      </w:pPr>
      <w:r w:rsidRPr="00FE11FB">
        <w:rPr>
          <w:lang w:eastAsia="en-US"/>
        </w:rPr>
        <w:t>Podaj zaszyfrowany tekst i zapisz go w pliku z odpowiedziami.</w:t>
      </w:r>
    </w:p>
    <w:p w:rsidR="005E730F" w:rsidRPr="00FE11FB" w:rsidRDefault="005E730F" w:rsidP="005A6761">
      <w:pPr>
        <w:pStyle w:val="ZADNagwek"/>
      </w:pPr>
      <w:r w:rsidRPr="00FE11FB">
        <w:lastRenderedPageBreak/>
        <w:t>7</w:t>
      </w:r>
      <w:r w:rsidR="00DE2ECD">
        <w:t>7</w:t>
      </w:r>
      <w:r w:rsidRPr="00FE11FB">
        <w:t>.</w:t>
      </w:r>
      <w:r w:rsidRPr="00FE11FB">
        <w:rPr>
          <w:rFonts w:eastAsia="Calibri"/>
        </w:rPr>
        <w:t>2</w:t>
      </w:r>
      <w:r>
        <w:rPr>
          <w:rFonts w:eastAsia="Calibri"/>
        </w:rPr>
        <w:t>.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szyfr.txt</w:t>
      </w:r>
      <w:r w:rsidRPr="00FE11FB">
        <w:t xml:space="preserve"> zapisano dwa wiersze. W pierwszym wierszu znajduje się tekst zasz</w:t>
      </w:r>
      <w:r w:rsidRPr="00FE11FB">
        <w:t>y</w:t>
      </w:r>
      <w:r w:rsidRPr="00FE11FB">
        <w:t xml:space="preserve">frowany metodą </w:t>
      </w:r>
      <w:r w:rsidRPr="00FE11FB">
        <w:rPr>
          <w:rFonts w:eastAsia="Times New Roman"/>
        </w:rPr>
        <w:t>Vigen</w:t>
      </w:r>
      <w:r w:rsidRPr="00FE11FB">
        <w:t>è</w:t>
      </w:r>
      <w:r w:rsidRPr="00FE11FB">
        <w:rPr>
          <w:rFonts w:eastAsia="Times New Roman"/>
        </w:rPr>
        <w:t>re’a. W</w:t>
      </w:r>
      <w:r w:rsidRPr="00FE11FB">
        <w:t xml:space="preserve"> drugim wierszu znajduje się klucz użyty do tego szyfrowania.</w:t>
      </w:r>
    </w:p>
    <w:p w:rsidR="005E730F" w:rsidRPr="00FE11FB" w:rsidRDefault="005E730F" w:rsidP="005A6761">
      <w:pPr>
        <w:pStyle w:val="ZADTre"/>
      </w:pPr>
      <w:r w:rsidRPr="00FE11FB">
        <w:t xml:space="preserve">Szyfr zawiera wiele słów. Jego łączna długość </w:t>
      </w:r>
      <w:r w:rsidRPr="00FE11FB">
        <w:rPr>
          <w:rFonts w:eastAsia="Times New Roman"/>
        </w:rPr>
        <w:t>nie przekracza 1024 znaków</w:t>
      </w:r>
      <w:r w:rsidRPr="00FE11FB">
        <w:t>. Szyfrowaniu podlegały tylko wielkie litery tekstu, zaś odstępy i znaki przestankowe pozostały bez zmiany.</w:t>
      </w:r>
    </w:p>
    <w:p w:rsidR="005E730F" w:rsidRPr="00FE11FB" w:rsidRDefault="005E730F" w:rsidP="005A6761">
      <w:pPr>
        <w:pStyle w:val="ZADTre"/>
      </w:pPr>
      <w:r w:rsidRPr="00FE11FB">
        <w:t xml:space="preserve">Odszyfruj tekst i umieść jego postać źródłową w pliku z odpowiedziami. 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7</w:t>
      </w:r>
      <w:r w:rsidRPr="00FE11FB">
        <w:t>.</w:t>
      </w:r>
      <w:r w:rsidRPr="00FE11FB">
        <w:rPr>
          <w:rFonts w:eastAsia="Calibri"/>
        </w:rPr>
        <w:t>3</w:t>
      </w:r>
      <w:r>
        <w:rPr>
          <w:rFonts w:eastAsia="Calibri"/>
        </w:rPr>
        <w:t>.</w:t>
      </w:r>
    </w:p>
    <w:p w:rsidR="005E730F" w:rsidRPr="00FE11FB" w:rsidRDefault="005E730F" w:rsidP="00FE38B1">
      <w:pPr>
        <w:numPr>
          <w:ilvl w:val="0"/>
          <w:numId w:val="16"/>
        </w:numPr>
        <w:spacing w:before="120" w:after="120" w:line="276" w:lineRule="auto"/>
        <w:ind w:left="284" w:hanging="284"/>
        <w:jc w:val="both"/>
        <w:rPr>
          <w:rFonts w:eastAsia="SimSun"/>
          <w:lang w:eastAsia="en-US"/>
        </w:rPr>
      </w:pPr>
      <w:r w:rsidRPr="00FE11FB">
        <w:rPr>
          <w:rFonts w:eastAsia="SimSun"/>
          <w:lang w:eastAsia="en-US"/>
        </w:rPr>
        <w:t xml:space="preserve">Podaj liczby wystąpień poszczególnych liter A, B, ..., Z w treści szyfru zawartego w pierwszym wierszu pliku </w:t>
      </w:r>
      <w:r w:rsidRPr="00FE11FB">
        <w:rPr>
          <w:rFonts w:ascii="Courier New" w:eastAsia="SimSun" w:hAnsi="Courier New" w:cs="Courier New"/>
          <w:lang w:eastAsia="en-US"/>
        </w:rPr>
        <w:t>szyfr.txt</w:t>
      </w:r>
      <w:r w:rsidRPr="00FE11FB">
        <w:rPr>
          <w:rFonts w:eastAsia="SimSun"/>
          <w:lang w:eastAsia="en-US"/>
        </w:rPr>
        <w:t>.</w:t>
      </w:r>
    </w:p>
    <w:p w:rsidR="005E730F" w:rsidRPr="00FE11FB" w:rsidRDefault="005E730F" w:rsidP="00FE38B1">
      <w:pPr>
        <w:numPr>
          <w:ilvl w:val="0"/>
          <w:numId w:val="16"/>
        </w:numPr>
        <w:spacing w:before="120" w:after="120" w:line="276" w:lineRule="auto"/>
        <w:ind w:left="284" w:hanging="284"/>
        <w:jc w:val="both"/>
        <w:rPr>
          <w:rFonts w:eastAsia="SimSun"/>
          <w:lang w:eastAsia="en-US"/>
        </w:rPr>
      </w:pPr>
      <w:r w:rsidRPr="00FE11FB">
        <w:rPr>
          <w:rFonts w:eastAsia="SimSun"/>
          <w:lang w:eastAsia="en-US"/>
        </w:rPr>
        <w:t>Chcąc złamać szyfr Vigenère</w:t>
      </w:r>
      <w:r>
        <w:rPr>
          <w:rFonts w:eastAsia="SimSun"/>
          <w:lang w:eastAsia="en-US"/>
        </w:rPr>
        <w:t>,</w:t>
      </w:r>
      <w:r w:rsidRPr="00FE11FB">
        <w:rPr>
          <w:rFonts w:eastAsia="SimSun"/>
          <w:lang w:eastAsia="en-US"/>
        </w:rPr>
        <w:t xml:space="preserve"> nie znając klucza, w pierwszym kroku należy oszacować długość klucza (rozumianą jako liczba znaków).  Istnieje przybliżony wzór na szacunkową długość klucza </w:t>
      </w:r>
      <w:r w:rsidRPr="00FE11FB">
        <w:rPr>
          <w:rFonts w:eastAsia="SimSun"/>
          <w:i/>
          <w:lang w:eastAsia="en-US"/>
        </w:rPr>
        <w:t>d</w:t>
      </w:r>
      <w:r w:rsidRPr="00FE11FB">
        <w:rPr>
          <w:rFonts w:eastAsia="SimSun"/>
          <w:lang w:eastAsia="en-US"/>
        </w:rPr>
        <w:t xml:space="preserve"> danego szyfru Vigenère’a dla tekstu nad alfabetem 26-literowym. Osz</w:t>
      </w:r>
      <w:r w:rsidRPr="00FE11FB">
        <w:rPr>
          <w:rFonts w:eastAsia="SimSun"/>
          <w:lang w:eastAsia="en-US"/>
        </w:rPr>
        <w:t>a</w:t>
      </w:r>
      <w:r w:rsidRPr="00FE11FB">
        <w:rPr>
          <w:rFonts w:eastAsia="SimSun"/>
          <w:lang w:eastAsia="en-US"/>
        </w:rPr>
        <w:t>cowanie jest tym lepsze, im dłuższy jest szyfr.</w:t>
      </w:r>
    </w:p>
    <w:p w:rsidR="005E730F" w:rsidRPr="00FE11FB" w:rsidRDefault="000A1E62" w:rsidP="005A6761">
      <w:pPr>
        <w:spacing w:before="120" w:after="120"/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d=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0,0285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/>
                </w:rPr>
                <m:t>-0,0385</m:t>
              </m:r>
            </m:den>
          </m:f>
        </m:oMath>
      </m:oMathPara>
    </w:p>
    <w:p w:rsidR="005E730F" w:rsidRPr="00FE11FB" w:rsidRDefault="005E730F" w:rsidP="005A6761">
      <w:pPr>
        <w:spacing w:before="120" w:after="120"/>
        <w:ind w:firstLine="284"/>
        <w:rPr>
          <w:rFonts w:eastAsia="Times New Roman"/>
        </w:rPr>
      </w:pPr>
      <w:r w:rsidRPr="00FE11FB">
        <w:rPr>
          <w:rFonts w:eastAsia="Times New Roman"/>
        </w:rPr>
        <w:t xml:space="preserve">gdzie </w:t>
      </w:r>
      <w:r w:rsidRPr="00FE11FB">
        <w:rPr>
          <w:rFonts w:eastAsia="Times New Roman"/>
        </w:rPr>
        <w:sym w:font="Symbol" w:char="F06B"/>
      </w:r>
      <w:r w:rsidRPr="00FE11FB">
        <w:rPr>
          <w:rFonts w:eastAsia="Times New Roman"/>
          <w:vertAlign w:val="subscript"/>
        </w:rPr>
        <w:t>o</w:t>
      </w:r>
      <w:r w:rsidRPr="00FE11FB">
        <w:rPr>
          <w:rFonts w:eastAsia="Times New Roman"/>
        </w:rPr>
        <w:t xml:space="preserve"> to indeks koincydencji znaków obliczany następująco:</w:t>
      </w:r>
    </w:p>
    <w:p w:rsidR="005E730F" w:rsidRPr="00FE11FB" w:rsidRDefault="000A1E62" w:rsidP="005A6761">
      <w:pPr>
        <w:spacing w:before="120" w:after="120"/>
        <w:rPr>
          <w:rFonts w:eastAsia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w:sym w:font="Symbol" w:char="F06B"/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vertAlign w:val="subscript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vertAlign w:val="subscript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/>
                      <w:vertAlign w:val="subscript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/>
                  <w:vertAlign w:val="subscript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/>
                      <w:vertAlign w:val="subscript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/>
                  <w:vertAlign w:val="subscript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vertAlign w:val="subscript"/>
                    </w:rPr>
                    <m:t>Z</m:t>
                  </m:r>
                </m:sub>
              </m:sSub>
              <m:r>
                <w:rPr>
                  <w:rFonts w:ascii="Cambria Math" w:eastAsia="Times New Roman" w:hAnsi="Cambria Math"/>
                  <w:vertAlign w:val="subscript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Z</m:t>
                      </m:r>
                    </m:sub>
                  </m:sSub>
                  <m:r>
                    <w:rPr>
                      <w:rFonts w:ascii="Cambria Math" w:eastAsia="Times New Roman" w:hAnsi="Cambria Math"/>
                      <w:vertAlign w:val="subscript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vertAlign w:val="subscript"/>
                </w:rPr>
                <m:t>n*(n-1)</m:t>
              </m:r>
            </m:den>
          </m:f>
        </m:oMath>
      </m:oMathPara>
    </w:p>
    <w:p w:rsidR="005E730F" w:rsidRPr="00FE11FB" w:rsidRDefault="005E730F" w:rsidP="005A6761">
      <w:pPr>
        <w:spacing w:before="120" w:after="120"/>
        <w:ind w:left="1134" w:hanging="426"/>
        <w:rPr>
          <w:rFonts w:eastAsia="Times New Roman"/>
        </w:rPr>
      </w:pPr>
      <w:r w:rsidRPr="00FE11FB">
        <w:rPr>
          <w:rFonts w:eastAsia="Times New Roman"/>
          <w:i/>
        </w:rPr>
        <w:t>n</w:t>
      </w:r>
      <w:r w:rsidR="00E11F05">
        <w:rPr>
          <w:rFonts w:eastAsia="Times New Roman"/>
        </w:rPr>
        <w:t xml:space="preserve"> — </w:t>
      </w:r>
      <w:r w:rsidRPr="00FE11FB">
        <w:rPr>
          <w:rFonts w:eastAsia="Times New Roman"/>
        </w:rPr>
        <w:t xml:space="preserve">łączna liczba wystąpień </w:t>
      </w:r>
      <w:r w:rsidRPr="00FE11FB">
        <w:rPr>
          <w:rFonts w:eastAsia="Times New Roman"/>
          <w:b/>
        </w:rPr>
        <w:t>wszystkich</w:t>
      </w:r>
      <w:r w:rsidRPr="00FE11FB">
        <w:rPr>
          <w:rFonts w:eastAsia="Times New Roman"/>
        </w:rPr>
        <w:t xml:space="preserve"> </w:t>
      </w:r>
      <w:r w:rsidRPr="00FE11FB">
        <w:rPr>
          <w:rFonts w:eastAsia="Times New Roman"/>
          <w:b/>
        </w:rPr>
        <w:t>liter</w:t>
      </w:r>
      <w:r w:rsidRPr="00FE11FB">
        <w:rPr>
          <w:rFonts w:eastAsia="Times New Roman"/>
        </w:rPr>
        <w:t xml:space="preserve"> w tekście szyfru (nie liczymy odstępów i znaków przestankowych),</w:t>
      </w:r>
    </w:p>
    <w:p w:rsidR="005E730F" w:rsidRPr="00FE11FB" w:rsidRDefault="000A1E62" w:rsidP="005A6761">
      <w:pPr>
        <w:spacing w:before="120" w:after="120"/>
        <w:ind w:left="1134" w:hanging="42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vertAlign w:val="subscript"/>
              </w:rPr>
              <m:t>l</m:t>
            </m:r>
          </m:e>
          <m:sub>
            <m:r>
              <w:rPr>
                <w:rFonts w:ascii="Cambria Math" w:eastAsia="Times New Roman" w:hAnsi="Cambria Math"/>
                <w:vertAlign w:val="subscript"/>
              </w:rPr>
              <m:t>A</m:t>
            </m:r>
          </m:sub>
        </m:sSub>
        <m:r>
          <w:rPr>
            <w:rFonts w:ascii="Cambria Math" w:eastAsia="Times New Roman" w:hAnsi="Cambria Math"/>
            <w:vertAlign w:val="subscript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vertAlign w:val="subscript"/>
              </w:rPr>
              <m:t>l</m:t>
            </m:r>
          </m:e>
          <m:sub>
            <m:r>
              <w:rPr>
                <w:rFonts w:ascii="Cambria Math" w:eastAsia="Times New Roman" w:hAnsi="Cambria Math"/>
                <w:vertAlign w:val="subscript"/>
              </w:rPr>
              <m:t>B</m:t>
            </m:r>
          </m:sub>
        </m:sSub>
        <m:r>
          <w:rPr>
            <w:rFonts w:ascii="Cambria Math" w:eastAsia="Times New Roman" w:hAnsi="Cambria Math"/>
            <w:vertAlign w:val="subscript"/>
          </w:rPr>
          <m:t xml:space="preserve">,… </m:t>
        </m:r>
      </m:oMath>
      <w:r w:rsidR="005E730F" w:rsidRPr="00FE11FB">
        <w:rPr>
          <w:rFonts w:eastAsia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vertAlign w:val="subscript"/>
              </w:rPr>
              <m:t>l</m:t>
            </m:r>
          </m:e>
          <m:sub>
            <m:r>
              <w:rPr>
                <w:rFonts w:ascii="Cambria Math" w:eastAsia="Times New Roman" w:hAnsi="Cambria Math"/>
                <w:vertAlign w:val="subscript"/>
              </w:rPr>
              <m:t>Z</m:t>
            </m:r>
          </m:sub>
        </m:sSub>
      </m:oMath>
      <w:r w:rsidR="00E11F05">
        <w:rPr>
          <w:rFonts w:eastAsia="Times New Roman"/>
        </w:rPr>
        <w:t xml:space="preserve"> — </w:t>
      </w:r>
      <w:r w:rsidR="005E730F" w:rsidRPr="00FE11FB">
        <w:rPr>
          <w:rFonts w:eastAsia="Times New Roman"/>
        </w:rPr>
        <w:t xml:space="preserve">liczby wystąpień </w:t>
      </w:r>
      <w:r w:rsidR="005E730F" w:rsidRPr="00FE11FB">
        <w:rPr>
          <w:rFonts w:eastAsia="Times New Roman"/>
          <w:b/>
        </w:rPr>
        <w:t>poszczególnych liter</w:t>
      </w:r>
      <w:r w:rsidR="005E730F" w:rsidRPr="00FE11FB">
        <w:rPr>
          <w:rFonts w:eastAsia="Times New Roman"/>
        </w:rPr>
        <w:t xml:space="preserve"> </w:t>
      </w:r>
      <w:r w:rsidR="005E730F" w:rsidRPr="00FE11FB">
        <w:rPr>
          <w:rFonts w:ascii="Courier New" w:eastAsia="Times New Roman" w:hAnsi="Courier New" w:cs="Courier New"/>
        </w:rPr>
        <w:t>A</w:t>
      </w:r>
      <w:r w:rsidR="005E730F" w:rsidRPr="00FE11FB">
        <w:rPr>
          <w:rFonts w:eastAsia="Times New Roman"/>
        </w:rPr>
        <w:t xml:space="preserve">, </w:t>
      </w:r>
      <w:r w:rsidR="005E730F" w:rsidRPr="00FE11FB">
        <w:rPr>
          <w:rFonts w:ascii="Courier New" w:eastAsia="Times New Roman" w:hAnsi="Courier New" w:cs="Courier New"/>
        </w:rPr>
        <w:t>B</w:t>
      </w:r>
      <w:r w:rsidR="005E730F" w:rsidRPr="00FE11FB">
        <w:rPr>
          <w:rFonts w:eastAsia="Times New Roman"/>
        </w:rPr>
        <w:t xml:space="preserve">, …, </w:t>
      </w:r>
      <w:r w:rsidR="005E730F" w:rsidRPr="00FE11FB">
        <w:rPr>
          <w:rFonts w:ascii="Courier New" w:eastAsia="Times New Roman" w:hAnsi="Courier New" w:cs="Courier New"/>
        </w:rPr>
        <w:t>Z</w:t>
      </w:r>
      <w:r w:rsidR="005E730F" w:rsidRPr="00FE11FB">
        <w:rPr>
          <w:rFonts w:eastAsia="Times New Roman"/>
        </w:rPr>
        <w:t xml:space="preserve"> w tekście szyfru.</w:t>
      </w:r>
    </w:p>
    <w:p w:rsidR="005E730F" w:rsidRPr="00FE11FB" w:rsidRDefault="005E730F" w:rsidP="005A6761">
      <w:pPr>
        <w:spacing w:before="120" w:after="120"/>
        <w:ind w:left="284"/>
        <w:jc w:val="both"/>
      </w:pPr>
      <w:r w:rsidRPr="00FE11FB">
        <w:t>Wykorzystując powyższe wzory</w:t>
      </w:r>
      <w:r>
        <w:t>,</w:t>
      </w:r>
      <w:r w:rsidRPr="00FE11FB">
        <w:t xml:space="preserve"> wyznacz szacunkową długość klucza dla szyfru danego w pierwszym wierszu pliku </w:t>
      </w:r>
      <w:r w:rsidRPr="00FE11FB">
        <w:rPr>
          <w:rFonts w:ascii="Courier New" w:hAnsi="Courier New" w:cs="Courier New"/>
        </w:rPr>
        <w:t>szyfr.txt</w:t>
      </w:r>
      <w:r w:rsidRPr="00FE11FB">
        <w:t xml:space="preserve"> i porównaj z dokładną długością k</w:t>
      </w:r>
      <w:r>
        <w:t>lucza</w:t>
      </w:r>
      <w:r w:rsidRPr="00FE11FB">
        <w:t xml:space="preserve"> umies</w:t>
      </w:r>
      <w:r w:rsidRPr="00FE11FB">
        <w:t>z</w:t>
      </w:r>
      <w:r w:rsidRPr="00FE11FB">
        <w:t>czonego w drugim wierszu tego pliku. Wypisz obie wartości, wartość szacunkową zaokr</w:t>
      </w:r>
      <w:r w:rsidRPr="00FE11FB">
        <w:t>ą</w:t>
      </w:r>
      <w:r w:rsidRPr="00FE11FB">
        <w:t>glij do 2 cyfr po przecinku.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8</w:t>
      </w:r>
      <w:r w:rsidRPr="00FE11FB">
        <w:rPr>
          <w:lang w:eastAsia="en-US"/>
        </w:rPr>
        <w:t>.</w:t>
      </w:r>
    </w:p>
    <w:p w:rsidR="005E730F" w:rsidRPr="00FE11FB" w:rsidRDefault="005E730F" w:rsidP="005A6761">
      <w:pPr>
        <w:pStyle w:val="ZADWizka"/>
      </w:pPr>
      <w:r>
        <w:rPr>
          <w:rFonts w:eastAsia="Times New Roman"/>
          <w:lang w:eastAsia="pl-PL"/>
        </w:rPr>
        <w:t>Wiązka zadań</w:t>
      </w:r>
      <w:r w:rsidRPr="00136D91">
        <w:rPr>
          <w:rFonts w:eastAsia="Times New Roman"/>
          <w:lang w:eastAsia="pl-PL"/>
        </w:rPr>
        <w:t xml:space="preserve"> </w:t>
      </w:r>
      <w:r w:rsidRPr="005A6761">
        <w:rPr>
          <w:i/>
        </w:rPr>
        <w:t>Podpis elektroniczny</w:t>
      </w:r>
    </w:p>
    <w:p w:rsidR="005E730F" w:rsidRPr="00FE11FB" w:rsidRDefault="005E730F" w:rsidP="005A6761">
      <w:pPr>
        <w:pStyle w:val="ZADTre"/>
      </w:pPr>
      <w:r w:rsidRPr="00FE11FB">
        <w:t>Bajtek otrzymał od przyjaciela 11 jawnych wiadomości. Do każdej wiadomości przyjaciel dołączył podpis elektroniczny.</w:t>
      </w:r>
    </w:p>
    <w:p w:rsidR="005E730F" w:rsidRPr="00FE11FB" w:rsidRDefault="005E730F" w:rsidP="005A6761">
      <w:pPr>
        <w:pStyle w:val="ZADTre"/>
      </w:pPr>
      <w:r w:rsidRPr="00FE11FB">
        <w:t xml:space="preserve">Podpis elektroniczny jest </w:t>
      </w:r>
      <w:r w:rsidRPr="00FE11FB">
        <w:rPr>
          <w:b/>
        </w:rPr>
        <w:t>zaszyfrowanym skrótem</w:t>
      </w:r>
      <w:r w:rsidRPr="00FE11FB">
        <w:t xml:space="preserve"> wiadomości. Przyjaciel Bajtka utworzył skrót za pomocą funkcji </w:t>
      </w:r>
      <w:r w:rsidRPr="00FE11FB">
        <w:rPr>
          <w:i/>
        </w:rPr>
        <w:t>skrot</w:t>
      </w:r>
      <w:r w:rsidRPr="00FE11FB">
        <w:t xml:space="preserve">(), która przekształca dowolną wiadomość w 8-znakowy napis, a następnie zaszyfrował ten skrót algorytmem </w:t>
      </w:r>
      <w:r w:rsidRPr="00FE11FB">
        <w:rPr>
          <w:i/>
        </w:rPr>
        <w:t>A</w:t>
      </w:r>
      <w:r w:rsidRPr="00FE11FB">
        <w:t xml:space="preserve"> o sobie tylko znanym kluczu prywatnym (</w:t>
      </w:r>
      <w:r w:rsidRPr="00FE11FB">
        <w:rPr>
          <w:i/>
        </w:rPr>
        <w:t>e</w:t>
      </w:r>
      <w:r w:rsidRPr="00FE11FB">
        <w:t>,</w:t>
      </w:r>
      <w:r w:rsidRPr="00FE11FB">
        <w:rPr>
          <w:i/>
        </w:rPr>
        <w:t>n</w:t>
      </w:r>
      <w:r w:rsidRPr="00FE11FB">
        <w:t>). Opis obu algorytmów podano poniżej.</w:t>
      </w:r>
    </w:p>
    <w:p w:rsidR="005E730F" w:rsidRPr="00FE11FB" w:rsidRDefault="005E730F" w:rsidP="005A6761">
      <w:pPr>
        <w:pStyle w:val="ZADTre"/>
      </w:pPr>
      <w:r w:rsidRPr="00FE11FB">
        <w:t xml:space="preserve">Bajtek chciałby być pewien, że zachowano: </w:t>
      </w:r>
    </w:p>
    <w:p w:rsidR="005E730F" w:rsidRPr="00FE11FB" w:rsidRDefault="005E730F" w:rsidP="00FE38B1">
      <w:pPr>
        <w:pStyle w:val="ZADTre"/>
        <w:numPr>
          <w:ilvl w:val="0"/>
          <w:numId w:val="71"/>
        </w:numPr>
        <w:rPr>
          <w:lang w:eastAsia="en-US"/>
        </w:rPr>
      </w:pPr>
      <w:r w:rsidRPr="00FE11FB">
        <w:rPr>
          <w:lang w:eastAsia="en-US"/>
        </w:rPr>
        <w:t>integralność danych (treść nie została zmieniona w trakcie przesyłania)</w:t>
      </w:r>
      <w:r>
        <w:rPr>
          <w:lang w:eastAsia="en-US"/>
        </w:rPr>
        <w:t>,</w:t>
      </w:r>
    </w:p>
    <w:p w:rsidR="005E730F" w:rsidRPr="00FE11FB" w:rsidRDefault="005E730F" w:rsidP="00FE38B1">
      <w:pPr>
        <w:pStyle w:val="ZADTre"/>
        <w:numPr>
          <w:ilvl w:val="0"/>
          <w:numId w:val="71"/>
        </w:numPr>
        <w:rPr>
          <w:lang w:eastAsia="en-US"/>
        </w:rPr>
      </w:pPr>
      <w:r w:rsidRPr="00FE11FB">
        <w:rPr>
          <w:lang w:eastAsia="en-US"/>
        </w:rPr>
        <w:t xml:space="preserve">uwierzytelnienie nadawcy (nikt </w:t>
      </w:r>
      <w:r>
        <w:rPr>
          <w:lang w:eastAsia="en-US"/>
        </w:rPr>
        <w:t>się pod nadawcę nie podszył</w:t>
      </w:r>
      <w:r w:rsidRPr="00FE11FB">
        <w:rPr>
          <w:lang w:eastAsia="en-US"/>
        </w:rPr>
        <w:t>).</w:t>
      </w:r>
    </w:p>
    <w:p w:rsidR="005E730F" w:rsidRPr="00FE11FB" w:rsidRDefault="005E730F" w:rsidP="005A6761">
      <w:pPr>
        <w:pStyle w:val="ZADTre"/>
      </w:pPr>
      <w:r w:rsidRPr="00FE11FB">
        <w:t xml:space="preserve">W tym celu powinien sprawdzić każdą wiadomość następująco: </w:t>
      </w:r>
    </w:p>
    <w:p w:rsidR="005E730F" w:rsidRPr="00FE11FB" w:rsidRDefault="005E730F" w:rsidP="00FE38B1">
      <w:pPr>
        <w:pStyle w:val="ZADTre"/>
        <w:numPr>
          <w:ilvl w:val="0"/>
          <w:numId w:val="72"/>
        </w:numPr>
        <w:rPr>
          <w:lang w:eastAsia="en-US"/>
        </w:rPr>
      </w:pPr>
      <w:r w:rsidRPr="00FE11FB">
        <w:rPr>
          <w:lang w:eastAsia="en-US"/>
        </w:rPr>
        <w:lastRenderedPageBreak/>
        <w:t xml:space="preserve">zaprogramować funkcję </w:t>
      </w:r>
      <w:r w:rsidRPr="00FE11FB">
        <w:rPr>
          <w:i/>
          <w:lang w:eastAsia="en-US"/>
        </w:rPr>
        <w:t>skrot</w:t>
      </w:r>
      <w:r w:rsidRPr="00FE11FB">
        <w:rPr>
          <w:lang w:eastAsia="en-US"/>
        </w:rPr>
        <w:t>(</w:t>
      </w:r>
      <w:r w:rsidRPr="00FE11FB">
        <w:rPr>
          <w:i/>
          <w:lang w:eastAsia="en-US"/>
        </w:rPr>
        <w:t>wiadomosc</w:t>
      </w:r>
      <w:r w:rsidRPr="00FE11FB">
        <w:rPr>
          <w:lang w:eastAsia="en-US"/>
        </w:rPr>
        <w:t>) i za jej pomocą utworzyć skrót wiadom</w:t>
      </w:r>
      <w:r w:rsidRPr="00FE11FB">
        <w:rPr>
          <w:lang w:eastAsia="en-US"/>
        </w:rPr>
        <w:t>o</w:t>
      </w:r>
      <w:r w:rsidRPr="00FE11FB">
        <w:rPr>
          <w:lang w:eastAsia="en-US"/>
        </w:rPr>
        <w:t xml:space="preserve">ści, </w:t>
      </w:r>
    </w:p>
    <w:p w:rsidR="005E730F" w:rsidRPr="00FE11FB" w:rsidRDefault="005E730F" w:rsidP="00FE38B1">
      <w:pPr>
        <w:pStyle w:val="ZADTre"/>
        <w:numPr>
          <w:ilvl w:val="0"/>
          <w:numId w:val="72"/>
        </w:numPr>
        <w:rPr>
          <w:i/>
          <w:lang w:eastAsia="en-US"/>
        </w:rPr>
      </w:pPr>
      <w:r w:rsidRPr="00FE11FB">
        <w:rPr>
          <w:lang w:eastAsia="en-US"/>
        </w:rPr>
        <w:t xml:space="preserve">odszyfrować skrót z podpisu elektronicznego algorytmem </w:t>
      </w:r>
      <w:r w:rsidRPr="00FE11FB">
        <w:rPr>
          <w:i/>
          <w:lang w:eastAsia="en-US"/>
        </w:rPr>
        <w:t>A</w:t>
      </w:r>
      <w:r w:rsidRPr="00FE11FB">
        <w:rPr>
          <w:lang w:eastAsia="en-US"/>
        </w:rPr>
        <w:t xml:space="preserve"> przy pomocy ogólnie znanego klucza publicznego (</w:t>
      </w:r>
      <w:r w:rsidRPr="00FE11FB">
        <w:rPr>
          <w:b/>
          <w:i/>
          <w:lang w:eastAsia="en-US"/>
        </w:rPr>
        <w:t>d</w:t>
      </w:r>
      <w:r w:rsidRPr="00FE11FB">
        <w:rPr>
          <w:lang w:eastAsia="en-US"/>
        </w:rPr>
        <w:t>,</w:t>
      </w:r>
      <w:r w:rsidRPr="00FE11FB">
        <w:rPr>
          <w:b/>
          <w:i/>
          <w:lang w:eastAsia="en-US"/>
        </w:rPr>
        <w:t>n</w:t>
      </w:r>
      <w:r w:rsidRPr="00FE11FB">
        <w:rPr>
          <w:lang w:eastAsia="en-US"/>
        </w:rPr>
        <w:t>) o wartościach (</w:t>
      </w:r>
      <w:r w:rsidRPr="00FE11FB">
        <w:rPr>
          <w:b/>
          <w:lang w:eastAsia="en-US"/>
        </w:rPr>
        <w:t>3</w:t>
      </w:r>
      <w:r w:rsidRPr="00FE11FB">
        <w:rPr>
          <w:lang w:eastAsia="en-US"/>
        </w:rPr>
        <w:t>,</w:t>
      </w:r>
      <w:r w:rsidRPr="00FE11FB">
        <w:rPr>
          <w:b/>
          <w:lang w:eastAsia="en-US"/>
        </w:rPr>
        <w:t>200</w:t>
      </w:r>
      <w:r w:rsidRPr="00FE11FB">
        <w:rPr>
          <w:lang w:eastAsia="en-US"/>
        </w:rPr>
        <w:t>)</w:t>
      </w:r>
      <w:r w:rsidRPr="00FE11FB">
        <w:rPr>
          <w:i/>
          <w:lang w:eastAsia="en-US"/>
        </w:rPr>
        <w:t>,</w:t>
      </w:r>
    </w:p>
    <w:p w:rsidR="005E730F" w:rsidRPr="00FE11FB" w:rsidRDefault="005E730F" w:rsidP="00FE38B1">
      <w:pPr>
        <w:pStyle w:val="ZADTre"/>
        <w:numPr>
          <w:ilvl w:val="0"/>
          <w:numId w:val="72"/>
        </w:numPr>
        <w:rPr>
          <w:lang w:eastAsia="en-US"/>
        </w:rPr>
      </w:pPr>
      <w:r w:rsidRPr="00FE11FB">
        <w:rPr>
          <w:lang w:eastAsia="en-US"/>
        </w:rPr>
        <w:t xml:space="preserve">porównać oba skróty: jeśli są identyczne, </w:t>
      </w:r>
      <w:r>
        <w:rPr>
          <w:lang w:eastAsia="en-US"/>
        </w:rPr>
        <w:t xml:space="preserve">znaczy to, że </w:t>
      </w:r>
      <w:r w:rsidRPr="00FE11FB">
        <w:rPr>
          <w:lang w:eastAsia="en-US"/>
        </w:rPr>
        <w:t>wiadomość jest wiarygodna.</w:t>
      </w:r>
    </w:p>
    <w:p w:rsidR="005E730F" w:rsidRPr="00FE11FB" w:rsidRDefault="005E730F" w:rsidP="005A6761">
      <w:pPr>
        <w:pStyle w:val="ZADTre"/>
      </w:pPr>
      <w:r w:rsidRPr="00FE11FB">
        <w:t>Pomóż Bajtkowi sprawdzić</w:t>
      </w:r>
      <w:r>
        <w:t>,</w:t>
      </w:r>
      <w:r w:rsidRPr="00FE11FB">
        <w:t xml:space="preserve"> czy otrzymane wiadomości są wiarygodne. 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wiadomosci.txt</w:t>
      </w:r>
      <w:r w:rsidRPr="00FE11FB">
        <w:t xml:space="preserve"> znajduje się 11 wiadomości, każda w osobnym wierszu. Liczba znaków każdej wiadomości nie przekracza 255. Wiadomości zawierają znaki pojedynczego odstępu, które są integralną częścią informacji.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podpisy.txt</w:t>
      </w:r>
      <w:r w:rsidRPr="00FE11FB">
        <w:t xml:space="preserve"> znajduje się 11 wierszy, każdy z nich zawiera 8 liczb całkowitych, stanowiących elementy podpisu elektronicznego jednej wiadomości. Liczby w wierszu o</w:t>
      </w:r>
      <w:r w:rsidRPr="00FE11FB">
        <w:t>d</w:t>
      </w:r>
      <w:r w:rsidRPr="00FE11FB">
        <w:t>dzielone są pojedynczym</w:t>
      </w:r>
      <w:r>
        <w:t>i znakami</w:t>
      </w:r>
      <w:r w:rsidRPr="00FE11FB">
        <w:t xml:space="preserve"> odstępu. Kolejność wierszy podpisów jest zgodna z kole</w:t>
      </w:r>
      <w:r w:rsidRPr="00FE11FB">
        <w:t>j</w:t>
      </w:r>
      <w:r w:rsidRPr="00FE11FB">
        <w:t>nością wierszy wiadomości (pierwszy wiersz podpisów odpowiada pierwszej wiadomości, drugi</w:t>
      </w:r>
      <w:r w:rsidR="00E11F05">
        <w:t xml:space="preserve"> — </w:t>
      </w:r>
      <w:r w:rsidRPr="00FE11FB">
        <w:t>drugiej itd.)</w:t>
      </w:r>
    </w:p>
    <w:p w:rsidR="005E730F" w:rsidRPr="005A6761" w:rsidRDefault="005E730F" w:rsidP="005A6761">
      <w:pPr>
        <w:pStyle w:val="ZADTre"/>
        <w:rPr>
          <w:b/>
        </w:rPr>
      </w:pPr>
      <w:r w:rsidRPr="005A6761">
        <w:rPr>
          <w:b/>
        </w:rPr>
        <w:t xml:space="preserve">Funkcja skrótu </w:t>
      </w:r>
      <w:r w:rsidRPr="005A6761">
        <w:rPr>
          <w:b/>
          <w:i/>
        </w:rPr>
        <w:t>skrot</w:t>
      </w:r>
      <w:r w:rsidRPr="005A6761">
        <w:rPr>
          <w:b/>
        </w:rPr>
        <w:t>(</w:t>
      </w:r>
      <w:r w:rsidRPr="005A6761">
        <w:rPr>
          <w:b/>
          <w:i/>
        </w:rPr>
        <w:t>wiadomość</w:t>
      </w:r>
      <w:r w:rsidRPr="005A6761">
        <w:rPr>
          <w:b/>
        </w:rPr>
        <w:t xml:space="preserve">) </w:t>
      </w:r>
    </w:p>
    <w:p w:rsidR="005E730F" w:rsidRPr="00FE11FB" w:rsidRDefault="005E730F" w:rsidP="005A6761">
      <w:pPr>
        <w:pStyle w:val="ZADTre"/>
      </w:pPr>
      <w:r w:rsidRPr="00FE11FB">
        <w:t xml:space="preserve">Skrót wiadomości jest 8-znakowym napisem, złożonym z wielkich liter alfabetu angielskiego. </w:t>
      </w:r>
    </w:p>
    <w:p w:rsidR="005E730F" w:rsidRPr="00FE11FB" w:rsidRDefault="005E730F" w:rsidP="005A6761">
      <w:pPr>
        <w:pStyle w:val="ZADTre"/>
      </w:pPr>
      <w:r w:rsidRPr="00FE11FB">
        <w:t>Aby go wyznaczyć, wykonaj następujące kroki:</w:t>
      </w:r>
    </w:p>
    <w:p w:rsidR="005E730F" w:rsidRPr="00FE11FB" w:rsidRDefault="005E730F" w:rsidP="00FE38B1">
      <w:pPr>
        <w:numPr>
          <w:ilvl w:val="0"/>
          <w:numId w:val="17"/>
        </w:numPr>
        <w:suppressAutoHyphens/>
        <w:spacing w:line="276" w:lineRule="auto"/>
        <w:ind w:left="284" w:hanging="284"/>
        <w:contextualSpacing/>
        <w:jc w:val="both"/>
        <w:rPr>
          <w:rFonts w:eastAsia="SimSun" w:cs="Calibri"/>
          <w:lang w:eastAsia="en-US"/>
        </w:rPr>
      </w:pPr>
      <w:r w:rsidRPr="00FE11FB">
        <w:rPr>
          <w:rFonts w:eastAsia="SimSun" w:cs="Calibri"/>
          <w:lang w:eastAsia="en-US"/>
        </w:rPr>
        <w:t xml:space="preserve">Wpisz do 8-elementowej tablicy </w:t>
      </w:r>
      <w:r w:rsidRPr="00FE11FB">
        <w:rPr>
          <w:rFonts w:eastAsia="SimSun" w:cs="Calibri"/>
          <w:i/>
          <w:lang w:eastAsia="en-US"/>
        </w:rPr>
        <w:t>S</w:t>
      </w:r>
      <w:r w:rsidRPr="00FE11FB">
        <w:rPr>
          <w:rFonts w:eastAsia="SimSun" w:cs="Calibri"/>
          <w:lang w:eastAsia="en-US"/>
        </w:rPr>
        <w:t xml:space="preserve"> kody ASCII znaków słowa  ”ALGORYTM”.</w:t>
      </w:r>
    </w:p>
    <w:p w:rsidR="005E730F" w:rsidRPr="00FE11FB" w:rsidRDefault="005E730F" w:rsidP="00FE38B1">
      <w:pPr>
        <w:numPr>
          <w:ilvl w:val="0"/>
          <w:numId w:val="17"/>
        </w:numPr>
        <w:suppressAutoHyphens/>
        <w:spacing w:line="276" w:lineRule="auto"/>
        <w:ind w:left="284" w:hanging="284"/>
        <w:contextualSpacing/>
        <w:jc w:val="both"/>
        <w:rPr>
          <w:rFonts w:eastAsia="SimSun" w:cs="Calibri"/>
          <w:lang w:eastAsia="en-US"/>
        </w:rPr>
      </w:pPr>
      <w:r w:rsidRPr="00FE11FB">
        <w:rPr>
          <w:rFonts w:eastAsia="SimSun" w:cs="Calibri"/>
          <w:lang w:eastAsia="en-US"/>
        </w:rPr>
        <w:t xml:space="preserve">Treść wiadomości uzupełnij na końcu znakami kropki ’.’ do wielokrotności 8 znaków. </w:t>
      </w:r>
    </w:p>
    <w:p w:rsidR="005E730F" w:rsidRPr="00FE11FB" w:rsidRDefault="005E730F" w:rsidP="00FE38B1">
      <w:pPr>
        <w:numPr>
          <w:ilvl w:val="0"/>
          <w:numId w:val="17"/>
        </w:numPr>
        <w:suppressAutoHyphens/>
        <w:spacing w:line="276" w:lineRule="auto"/>
        <w:ind w:left="284" w:hanging="284"/>
        <w:contextualSpacing/>
        <w:jc w:val="both"/>
        <w:rPr>
          <w:rFonts w:eastAsia="SimSun" w:cs="Calibri"/>
          <w:lang w:eastAsia="en-US"/>
        </w:rPr>
      </w:pPr>
      <w:r w:rsidRPr="00FE11FB">
        <w:rPr>
          <w:rFonts w:eastAsia="SimSun" w:cs="Calibri"/>
          <w:lang w:eastAsia="en-US"/>
        </w:rPr>
        <w:t>Rozpatrz po kolei 8-znakowe porcje treści wiadomości. W zależności od kodów ich znaków aktualizuj wartości elementów w tablicy S. Dla każdej porcji treści wiadomości powtarzaj:</w:t>
      </w:r>
    </w:p>
    <w:p w:rsidR="005E730F" w:rsidRPr="00FE11FB" w:rsidRDefault="005E730F" w:rsidP="005E730F">
      <w:pPr>
        <w:ind w:left="360"/>
        <w:jc w:val="both"/>
      </w:pPr>
      <w:r w:rsidRPr="00FE11FB">
        <w:t xml:space="preserve">dla  </w:t>
      </w:r>
      <w:r w:rsidRPr="00FE11FB">
        <w:rPr>
          <w:i/>
        </w:rPr>
        <w:t>j</w:t>
      </w:r>
      <w:r w:rsidRPr="00FE11FB">
        <w:t xml:space="preserve"> =1,2 .. 8 wykonuj</w:t>
      </w:r>
    </w:p>
    <w:p w:rsidR="005E730F" w:rsidRPr="00FE11FB" w:rsidRDefault="005E730F" w:rsidP="005E730F">
      <w:pPr>
        <w:ind w:left="360"/>
        <w:jc w:val="both"/>
      </w:pPr>
      <w:r w:rsidRPr="00FE11FB">
        <w:t xml:space="preserve">     </w:t>
      </w:r>
      <w:r w:rsidRPr="00FE11FB">
        <w:rPr>
          <w:i/>
        </w:rPr>
        <w:t>S</w:t>
      </w:r>
      <w:r w:rsidRPr="00FE11FB">
        <w:t>[</w:t>
      </w:r>
      <w:r w:rsidRPr="00FE11FB">
        <w:rPr>
          <w:i/>
        </w:rPr>
        <w:t>j</w:t>
      </w:r>
      <w:r w:rsidRPr="00FE11FB">
        <w:t xml:space="preserve">]  </w:t>
      </w:r>
      <w:r w:rsidRPr="00FE11FB">
        <w:rPr>
          <w:rFonts w:ascii="Symbol" w:hAnsi="Symbol"/>
        </w:rPr>
        <w:t></w:t>
      </w:r>
      <w:r w:rsidRPr="00FE11FB">
        <w:t xml:space="preserve"> </w:t>
      </w:r>
      <w:r w:rsidRPr="00FE11FB">
        <w:rPr>
          <w:b/>
        </w:rPr>
        <w:t>(</w:t>
      </w:r>
      <w:r w:rsidRPr="00FE11FB">
        <w:rPr>
          <w:i/>
        </w:rPr>
        <w:t>S</w:t>
      </w:r>
      <w:r w:rsidRPr="00FE11FB">
        <w:t>[</w:t>
      </w:r>
      <w:r w:rsidRPr="00FE11FB">
        <w:rPr>
          <w:i/>
        </w:rPr>
        <w:t>j</w:t>
      </w:r>
      <w:r w:rsidRPr="00FE11FB">
        <w:t xml:space="preserve">]) + kod znaku na  </w:t>
      </w:r>
      <w:r w:rsidRPr="00FE11FB">
        <w:rPr>
          <w:i/>
        </w:rPr>
        <w:t>j</w:t>
      </w:r>
      <w:r w:rsidRPr="00FE11FB">
        <w:t xml:space="preserve">-tej pozycji w bieżącej porcji wiadomości) </w:t>
      </w:r>
      <w:r w:rsidRPr="00FE11FB">
        <w:rPr>
          <w:i/>
        </w:rPr>
        <w:t>mod</w:t>
      </w:r>
      <w:r w:rsidRPr="00FE11FB">
        <w:t xml:space="preserve"> 128</w:t>
      </w:r>
    </w:p>
    <w:p w:rsidR="005E730F" w:rsidRPr="00FE11FB" w:rsidRDefault="005E730F" w:rsidP="005E730F">
      <w:pPr>
        <w:ind w:firstLine="612"/>
        <w:jc w:val="both"/>
      </w:pPr>
    </w:p>
    <w:p w:rsidR="005E730F" w:rsidRPr="00FE11FB" w:rsidRDefault="005E730F" w:rsidP="00FE38B1">
      <w:pPr>
        <w:numPr>
          <w:ilvl w:val="0"/>
          <w:numId w:val="17"/>
        </w:numPr>
        <w:suppressAutoHyphens/>
        <w:spacing w:line="276" w:lineRule="auto"/>
        <w:ind w:left="284" w:hanging="284"/>
        <w:contextualSpacing/>
        <w:jc w:val="both"/>
        <w:rPr>
          <w:rFonts w:eastAsia="SimSun" w:cs="Calibri"/>
          <w:lang w:eastAsia="en-US"/>
        </w:rPr>
      </w:pPr>
      <w:r w:rsidRPr="00FE11FB">
        <w:rPr>
          <w:rFonts w:eastAsia="SimSun" w:cs="Calibri"/>
          <w:lang w:eastAsia="en-US"/>
        </w:rPr>
        <w:t xml:space="preserve">Zbuduj wynik, wyznaczając jego kolejne znaki na podstawie elementów tablicy S: </w:t>
      </w:r>
    </w:p>
    <w:p w:rsidR="005E730F" w:rsidRPr="00FE11FB" w:rsidRDefault="005E730F" w:rsidP="005E730F">
      <w:pPr>
        <w:ind w:left="360"/>
        <w:jc w:val="both"/>
      </w:pPr>
      <w:r w:rsidRPr="00FE11FB">
        <w:rPr>
          <w:i/>
        </w:rPr>
        <w:t>wynik</w:t>
      </w:r>
      <w:r w:rsidRPr="00FE11FB">
        <w:t xml:space="preserve"> = ””</w:t>
      </w:r>
    </w:p>
    <w:p w:rsidR="005E730F" w:rsidRPr="00FE11FB" w:rsidRDefault="005E730F" w:rsidP="005E730F">
      <w:pPr>
        <w:ind w:left="360"/>
        <w:jc w:val="both"/>
      </w:pPr>
      <w:r w:rsidRPr="00FE11FB">
        <w:t xml:space="preserve">dla  </w:t>
      </w:r>
      <w:r w:rsidRPr="00FE11FB">
        <w:rPr>
          <w:i/>
        </w:rPr>
        <w:t>j</w:t>
      </w:r>
      <w:r w:rsidRPr="00FE11FB">
        <w:t xml:space="preserve"> =1,2 .. 8 wykonuj</w:t>
      </w:r>
    </w:p>
    <w:p w:rsidR="005E730F" w:rsidRPr="00FE11FB" w:rsidRDefault="005E730F" w:rsidP="005E730F">
      <w:pPr>
        <w:ind w:left="360"/>
        <w:jc w:val="both"/>
      </w:pPr>
      <w:r w:rsidRPr="00FE11FB">
        <w:rPr>
          <w:i/>
        </w:rPr>
        <w:t xml:space="preserve">     wynik</w:t>
      </w:r>
      <w:r w:rsidRPr="00FE11FB">
        <w:t xml:space="preserve">  </w:t>
      </w:r>
      <w:r w:rsidRPr="00FE11FB">
        <w:rPr>
          <w:rFonts w:ascii="Symbol" w:hAnsi="Symbol"/>
        </w:rPr>
        <w:t></w:t>
      </w:r>
      <w:r w:rsidRPr="00FE11FB">
        <w:t xml:space="preserve"> </w:t>
      </w:r>
      <w:r w:rsidRPr="00FE11FB">
        <w:rPr>
          <w:i/>
        </w:rPr>
        <w:t>wynik</w:t>
      </w:r>
      <w:r w:rsidRPr="00FE11FB">
        <w:t xml:space="preserve"> + char( 65 + </w:t>
      </w:r>
      <w:r w:rsidRPr="00FE11FB">
        <w:rPr>
          <w:i/>
        </w:rPr>
        <w:t>S</w:t>
      </w:r>
      <w:r w:rsidRPr="00FE11FB">
        <w:t>[</w:t>
      </w:r>
      <w:r w:rsidRPr="00FE11FB">
        <w:rPr>
          <w:i/>
        </w:rPr>
        <w:t>j</w:t>
      </w:r>
      <w:r w:rsidRPr="00FE11FB">
        <w:t xml:space="preserve">] </w:t>
      </w:r>
      <w:r w:rsidRPr="00FE11FB">
        <w:rPr>
          <w:i/>
        </w:rPr>
        <w:t>mod</w:t>
      </w:r>
      <w:r w:rsidRPr="00FE11FB">
        <w:t xml:space="preserve"> 26 )</w:t>
      </w:r>
    </w:p>
    <w:p w:rsidR="005E730F" w:rsidRPr="00FE11FB" w:rsidRDefault="005E730F" w:rsidP="005E730F">
      <w:pPr>
        <w:ind w:left="360"/>
        <w:jc w:val="both"/>
      </w:pPr>
      <w:r w:rsidRPr="00FE11FB">
        <w:tab/>
      </w:r>
    </w:p>
    <w:p w:rsidR="005E730F" w:rsidRPr="00FE11FB" w:rsidRDefault="005E730F" w:rsidP="005E730F">
      <w:pPr>
        <w:ind w:left="360" w:firstLine="348"/>
        <w:jc w:val="both"/>
      </w:pPr>
      <w:r w:rsidRPr="00FE11FB">
        <w:t xml:space="preserve">gdzie: </w:t>
      </w:r>
      <w:r w:rsidRPr="00FE11FB">
        <w:rPr>
          <w:i/>
        </w:rPr>
        <w:t>mod</w:t>
      </w:r>
      <w:r w:rsidRPr="00FE11FB">
        <w:t xml:space="preserve">  jest operatorem dzielenia modulo,</w:t>
      </w:r>
    </w:p>
    <w:p w:rsidR="005E730F" w:rsidRPr="00FE11FB" w:rsidRDefault="005E730F" w:rsidP="005E730F">
      <w:pPr>
        <w:ind w:left="1068"/>
        <w:jc w:val="both"/>
      </w:pPr>
      <w:r w:rsidRPr="00FE11FB">
        <w:t xml:space="preserve">   funkcja </w:t>
      </w:r>
      <w:r w:rsidRPr="00FE11FB">
        <w:rPr>
          <w:i/>
        </w:rPr>
        <w:t>char</w:t>
      </w:r>
      <w:r w:rsidRPr="00FE11FB">
        <w:t>(</w:t>
      </w:r>
      <w:r w:rsidRPr="00FE11FB">
        <w:rPr>
          <w:i/>
        </w:rPr>
        <w:t>kod</w:t>
      </w:r>
      <w:r w:rsidRPr="00FE11FB">
        <w:t>) zwraca reprezentacj</w:t>
      </w:r>
      <w:r>
        <w:t xml:space="preserve">ę </w:t>
      </w:r>
      <w:r w:rsidRPr="00FE11FB">
        <w:t>graficzną znaku o podanym kodzie</w:t>
      </w:r>
    </w:p>
    <w:p w:rsidR="005E730F" w:rsidRPr="00FE11FB" w:rsidRDefault="005E730F" w:rsidP="005A6761">
      <w:pPr>
        <w:pStyle w:val="ZADTre"/>
      </w:pPr>
      <w:r w:rsidRPr="00FE11FB">
        <w:t xml:space="preserve">Otrzymany w ten sposób </w:t>
      </w:r>
      <w:r w:rsidRPr="00FE11FB">
        <w:rPr>
          <w:i/>
        </w:rPr>
        <w:t>wynik</w:t>
      </w:r>
      <w:r w:rsidRPr="00FE11FB">
        <w:t xml:space="preserve"> jest skrótem wiadomości. </w:t>
      </w:r>
    </w:p>
    <w:p w:rsidR="005E730F" w:rsidRPr="005A6761" w:rsidRDefault="005E730F" w:rsidP="005A6761">
      <w:pPr>
        <w:pStyle w:val="ZADTre"/>
        <w:rPr>
          <w:b/>
        </w:rPr>
      </w:pPr>
      <w:r w:rsidRPr="005A6761">
        <w:rPr>
          <w:b/>
        </w:rPr>
        <w:t xml:space="preserve">Algorytm </w:t>
      </w:r>
      <w:r w:rsidRPr="005A6761">
        <w:rPr>
          <w:b/>
          <w:i/>
        </w:rPr>
        <w:t>A</w:t>
      </w:r>
      <w:r w:rsidRPr="005A6761">
        <w:rPr>
          <w:b/>
        </w:rPr>
        <w:t xml:space="preserve"> szyfrowania z kluczem prywatnym (</w:t>
      </w:r>
      <w:r w:rsidRPr="005A6761">
        <w:rPr>
          <w:b/>
          <w:i/>
        </w:rPr>
        <w:t>e</w:t>
      </w:r>
      <w:r w:rsidRPr="005A6761">
        <w:rPr>
          <w:b/>
        </w:rPr>
        <w:t>,</w:t>
      </w:r>
      <w:r w:rsidRPr="005A6761">
        <w:rPr>
          <w:b/>
          <w:i/>
        </w:rPr>
        <w:t>n</w:t>
      </w:r>
      <w:r w:rsidRPr="005A6761">
        <w:rPr>
          <w:b/>
        </w:rPr>
        <w:t>) i deszyfrowania kluczem public</w:t>
      </w:r>
      <w:r w:rsidRPr="005A6761">
        <w:rPr>
          <w:b/>
        </w:rPr>
        <w:t>z</w:t>
      </w:r>
      <w:r w:rsidRPr="005A6761">
        <w:rPr>
          <w:b/>
        </w:rPr>
        <w:t>nym (</w:t>
      </w:r>
      <w:r w:rsidRPr="005A6761">
        <w:rPr>
          <w:b/>
          <w:i/>
        </w:rPr>
        <w:t>d</w:t>
      </w:r>
      <w:r w:rsidRPr="005A6761">
        <w:rPr>
          <w:b/>
        </w:rPr>
        <w:t>,</w:t>
      </w:r>
      <w:r w:rsidRPr="005A6761">
        <w:rPr>
          <w:b/>
          <w:i/>
        </w:rPr>
        <w:t>n</w:t>
      </w:r>
      <w:r w:rsidRPr="005A6761">
        <w:rPr>
          <w:b/>
        </w:rPr>
        <w:t xml:space="preserve">) </w:t>
      </w:r>
    </w:p>
    <w:p w:rsidR="005E730F" w:rsidRPr="00FE11FB" w:rsidRDefault="005E730F" w:rsidP="005A6761">
      <w:pPr>
        <w:pStyle w:val="ZADTre"/>
      </w:pPr>
      <w:r w:rsidRPr="00FE11FB">
        <w:t xml:space="preserve">Deszyfrowanie polega na wykonaniu operacji </w:t>
      </w:r>
      <w:r w:rsidRPr="00FE11FB">
        <w:rPr>
          <w:i/>
        </w:rPr>
        <w:t>x=(y*d mod n)</w:t>
      </w:r>
      <w:r w:rsidRPr="00FE11FB">
        <w:t xml:space="preserve">, gdzie za </w:t>
      </w:r>
      <w:r w:rsidRPr="00FE11FB">
        <w:rPr>
          <w:i/>
        </w:rPr>
        <w:t>y</w:t>
      </w:r>
      <w:r w:rsidRPr="00FE11FB">
        <w:t xml:space="preserve"> należy przyjąć k</w:t>
      </w:r>
      <w:r w:rsidRPr="00FE11FB">
        <w:t>o</w:t>
      </w:r>
      <w:r w:rsidRPr="00FE11FB">
        <w:t>lejne l</w:t>
      </w:r>
      <w:r>
        <w:t>iczby</w:t>
      </w:r>
      <w:r w:rsidRPr="00FE11FB">
        <w:t xml:space="preserve"> tworzące podpis elektroniczny. Tekst wynikowy można otrzymać</w:t>
      </w:r>
      <w:r>
        <w:t>, składając w </w:t>
      </w:r>
      <w:r w:rsidRPr="00FE11FB">
        <w:t xml:space="preserve">jeden napis reprezentacje graficzne kolejnych liczb </w:t>
      </w:r>
      <w:r w:rsidRPr="00FE11FB">
        <w:rPr>
          <w:i/>
        </w:rPr>
        <w:t xml:space="preserve">x </w:t>
      </w:r>
      <w:r w:rsidRPr="00FE11FB">
        <w:t>zgodnie ze standardem ASCII.</w:t>
      </w:r>
    </w:p>
    <w:p w:rsidR="005E730F" w:rsidRPr="00FE11FB" w:rsidRDefault="005E730F" w:rsidP="005A6761">
      <w:pPr>
        <w:pStyle w:val="ZADPrzykad"/>
      </w:pPr>
      <w:r w:rsidRPr="00FE11FB">
        <w:t>Uwaga dla dociekliwych</w:t>
      </w:r>
    </w:p>
    <w:p w:rsidR="005E730F" w:rsidRPr="00FE11FB" w:rsidRDefault="005E730F" w:rsidP="005A6761">
      <w:pPr>
        <w:pStyle w:val="ZADTre"/>
      </w:pPr>
      <w:r w:rsidRPr="00FE11FB">
        <w:t xml:space="preserve">Zaszyfrowanie algorytmem </w:t>
      </w:r>
      <w:r w:rsidRPr="00FE11FB">
        <w:rPr>
          <w:i/>
        </w:rPr>
        <w:t>A</w:t>
      </w:r>
      <w:r w:rsidRPr="00FE11FB">
        <w:t xml:space="preserve"> polegało na wykonywaniu operacji </w:t>
      </w:r>
      <w:r w:rsidRPr="00FE11FB">
        <w:rPr>
          <w:b/>
          <w:i/>
        </w:rPr>
        <w:t>y=(x*e mod n)</w:t>
      </w:r>
      <w:r w:rsidRPr="00FE11FB">
        <w:t xml:space="preserve">, gdzie za </w:t>
      </w:r>
      <w:r w:rsidRPr="00FE11FB">
        <w:rPr>
          <w:i/>
        </w:rPr>
        <w:t>x</w:t>
      </w:r>
      <w:r w:rsidRPr="00FE11FB">
        <w:t xml:space="preserve"> należało podstawić kody ASCII kolejnych znaków tekstu źródłowego. Uzyskany w ten sp</w:t>
      </w:r>
      <w:r w:rsidRPr="00FE11FB">
        <w:t>o</w:t>
      </w:r>
      <w:r w:rsidRPr="00FE11FB">
        <w:t xml:space="preserve">sób ciąg liczb jest podpisem elektronicznym wiadomości. Gdyby ktoś chciał złamać szyfr </w:t>
      </w:r>
      <w:r w:rsidRPr="00FE11FB">
        <w:rPr>
          <w:i/>
        </w:rPr>
        <w:t>A</w:t>
      </w:r>
      <w:r w:rsidRPr="00FE11FB">
        <w:t xml:space="preserve">, </w:t>
      </w:r>
      <w:r w:rsidRPr="00FE11FB">
        <w:lastRenderedPageBreak/>
        <w:t xml:space="preserve">czyli wyznaczyć nieznany element </w:t>
      </w:r>
      <w:r w:rsidRPr="00FE11FB">
        <w:rPr>
          <w:i/>
        </w:rPr>
        <w:t>e</w:t>
      </w:r>
      <w:r w:rsidRPr="00FE11FB">
        <w:t xml:space="preserve"> klucza prywatnego, musiałby znaleźć taką wartość </w:t>
      </w:r>
      <w:r w:rsidRPr="00FE11FB">
        <w:rPr>
          <w:i/>
        </w:rPr>
        <w:t>e,</w:t>
      </w:r>
      <w:r w:rsidRPr="00FE11FB">
        <w:t xml:space="preserve"> względnie pierwszą z </w:t>
      </w:r>
      <w:r w:rsidRPr="00FE11FB">
        <w:rPr>
          <w:i/>
        </w:rPr>
        <w:t>d</w:t>
      </w:r>
      <w:r w:rsidRPr="00FE11FB">
        <w:t xml:space="preserve">, że </w:t>
      </w:r>
      <w:r w:rsidRPr="00FE11FB">
        <w:rPr>
          <w:i/>
        </w:rPr>
        <w:t>e*d mod n = 1</w:t>
      </w:r>
      <w:r w:rsidRPr="00FE11FB">
        <w:t>. Uzasadnienia szukaj w prawach arytmetyki mod</w:t>
      </w:r>
      <w:r w:rsidRPr="00FE11FB">
        <w:t>u</w:t>
      </w:r>
      <w:r w:rsidRPr="00FE11FB">
        <w:t>larnej.</w:t>
      </w:r>
    </w:p>
    <w:p w:rsidR="005E730F" w:rsidRPr="00FE11FB" w:rsidRDefault="005E730F" w:rsidP="005A6761">
      <w:pPr>
        <w:pStyle w:val="ZADTre"/>
      </w:pPr>
      <w:r w:rsidRPr="00FE11FB">
        <w:t>Napisz program rozwiązujący poniższe zadania. Do oceny oddaj plik tekstowy</w:t>
      </w:r>
      <w:r w:rsidRPr="00FE11FB">
        <w:rPr>
          <w:i/>
        </w:rPr>
        <w:t xml:space="preserve"> </w:t>
      </w:r>
      <w:r w:rsidRPr="00FE11FB">
        <w:rPr>
          <w:rFonts w:ascii="Courier New" w:hAnsi="Courier New" w:cs="Courier New"/>
        </w:rPr>
        <w:t>epo</w:t>
      </w:r>
      <w:r w:rsidRPr="00FE11FB">
        <w:rPr>
          <w:rFonts w:ascii="Courier New" w:hAnsi="Courier New" w:cs="Courier New"/>
        </w:rPr>
        <w:t>d</w:t>
      </w:r>
      <w:r w:rsidRPr="00FE11FB">
        <w:rPr>
          <w:rFonts w:ascii="Courier New" w:hAnsi="Courier New" w:cs="Courier New"/>
        </w:rPr>
        <w:t>pis_wynik.txt</w:t>
      </w:r>
      <w:r>
        <w:t xml:space="preserve">, </w:t>
      </w:r>
      <w:r w:rsidRPr="00FE11FB">
        <w:t>zawierający odpowiedzi</w:t>
      </w:r>
      <w:r>
        <w:t>,</w:t>
      </w:r>
      <w:r w:rsidRPr="00FE11FB">
        <w:t xml:space="preserve"> oraz plik (pliki) zawierający reprezentację komputerową Twojego rozwiązania.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8</w:t>
      </w:r>
      <w:r w:rsidRPr="00FE11FB">
        <w:t>.</w:t>
      </w:r>
      <w:r w:rsidRPr="00FE11FB">
        <w:rPr>
          <w:rFonts w:eastAsia="Calibri"/>
        </w:rPr>
        <w:t>1</w:t>
      </w:r>
      <w:r>
        <w:rPr>
          <w:rFonts w:eastAsia="Calibri"/>
        </w:rPr>
        <w:t>.</w:t>
      </w:r>
    </w:p>
    <w:p w:rsidR="005E730F" w:rsidRPr="00FE11FB" w:rsidRDefault="005E730F" w:rsidP="005A6761">
      <w:pPr>
        <w:pStyle w:val="ZADTre"/>
      </w:pPr>
      <w:r w:rsidRPr="00FE11FB">
        <w:t xml:space="preserve">Wyznacz skrót </w:t>
      </w:r>
      <w:r w:rsidRPr="00FE11FB">
        <w:rPr>
          <w:b/>
        </w:rPr>
        <w:t>pierwszej</w:t>
      </w:r>
      <w:r w:rsidRPr="00FE11FB">
        <w:t xml:space="preserve"> wiadomości z pliku </w:t>
      </w:r>
      <w:r w:rsidRPr="00FE11FB">
        <w:rPr>
          <w:rFonts w:ascii="Courier New" w:hAnsi="Courier New" w:cs="Courier New"/>
        </w:rPr>
        <w:t>wiadomosci.txt</w:t>
      </w:r>
      <w:r w:rsidRPr="00FE11FB">
        <w:t xml:space="preserve"> i udokumentuj wyniki kolejnych etapów obliczania tego skrótu. Zapisz w kolejnych wierszach pliku wynikowego:</w:t>
      </w:r>
    </w:p>
    <w:p w:rsidR="005E730F" w:rsidRPr="00FE11FB" w:rsidRDefault="005E730F" w:rsidP="00FE38B1">
      <w:pPr>
        <w:pStyle w:val="ZADTre"/>
        <w:numPr>
          <w:ilvl w:val="0"/>
          <w:numId w:val="73"/>
        </w:numPr>
        <w:rPr>
          <w:lang w:eastAsia="en-US"/>
        </w:rPr>
      </w:pPr>
      <w:r w:rsidRPr="00FE11FB">
        <w:rPr>
          <w:lang w:eastAsia="en-US"/>
        </w:rPr>
        <w:t>liczbę znaków wiadomości po jej uzupełnieniu do najmniejszej długości o wielokrotności 8 znaków,</w:t>
      </w:r>
    </w:p>
    <w:p w:rsidR="005E730F" w:rsidRPr="00FE11FB" w:rsidRDefault="005E730F" w:rsidP="00FE38B1">
      <w:pPr>
        <w:pStyle w:val="ZADTre"/>
        <w:numPr>
          <w:ilvl w:val="0"/>
          <w:numId w:val="73"/>
        </w:numPr>
        <w:rPr>
          <w:lang w:eastAsia="en-US"/>
        </w:rPr>
      </w:pPr>
      <w:r w:rsidRPr="00FE11FB">
        <w:rPr>
          <w:lang w:eastAsia="en-US"/>
        </w:rPr>
        <w:t xml:space="preserve">wartości liczbowe 8 kolejnych bajtów skrótu (elementy tablicy </w:t>
      </w:r>
      <w:r w:rsidRPr="00FE11FB">
        <w:rPr>
          <w:i/>
          <w:lang w:eastAsia="en-US"/>
        </w:rPr>
        <w:t>S</w:t>
      </w:r>
      <w:r w:rsidRPr="00FE11FB">
        <w:rPr>
          <w:lang w:eastAsia="en-US"/>
        </w:rPr>
        <w:t>) po przetworzeniu całej wiadomości</w:t>
      </w:r>
      <w:r>
        <w:rPr>
          <w:lang w:eastAsia="en-US"/>
        </w:rPr>
        <w:t xml:space="preserve"> —</w:t>
      </w:r>
      <w:r w:rsidRPr="00FE11FB">
        <w:rPr>
          <w:lang w:eastAsia="en-US"/>
        </w:rPr>
        <w:t xml:space="preserve"> wszystkie wartości w jednym wierszu, oddzielone pojedynczymi znakami odstępu,</w:t>
      </w:r>
    </w:p>
    <w:p w:rsidR="005E730F" w:rsidRPr="00FE11FB" w:rsidRDefault="005E730F" w:rsidP="00FE38B1">
      <w:pPr>
        <w:pStyle w:val="ZADTre"/>
        <w:numPr>
          <w:ilvl w:val="0"/>
          <w:numId w:val="73"/>
        </w:numPr>
        <w:rPr>
          <w:lang w:eastAsia="en-US"/>
        </w:rPr>
      </w:pPr>
      <w:r w:rsidRPr="00FE11FB">
        <w:rPr>
          <w:lang w:eastAsia="en-US"/>
        </w:rPr>
        <w:t>skrót wiadomości w postaci napisu o długości 8, złożonego z wielkich liter alfabetu angielskiego.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8</w:t>
      </w:r>
      <w:r w:rsidRPr="00FE11FB">
        <w:t>.</w:t>
      </w:r>
      <w:r w:rsidRPr="00FE11FB">
        <w:rPr>
          <w:rFonts w:eastAsia="Calibri"/>
        </w:rPr>
        <w:t>2</w:t>
      </w:r>
      <w:r>
        <w:rPr>
          <w:rFonts w:eastAsia="Calibri"/>
        </w:rPr>
        <w:t>.</w:t>
      </w:r>
    </w:p>
    <w:p w:rsidR="005E730F" w:rsidRPr="00FE11FB" w:rsidRDefault="005E730F" w:rsidP="005A6761">
      <w:pPr>
        <w:pStyle w:val="ZADTre"/>
      </w:pPr>
      <w:r w:rsidRPr="00FE11FB">
        <w:t xml:space="preserve">Odszyfruj skróty wiadomości ze wszystkich podpisów elektronicznych umieszczonych w pliku </w:t>
      </w:r>
      <w:r w:rsidRPr="00FE11FB">
        <w:rPr>
          <w:rFonts w:ascii="Courier New" w:hAnsi="Courier New" w:cs="Courier New"/>
        </w:rPr>
        <w:t>podpisy.txt</w:t>
      </w:r>
      <w:r w:rsidRPr="00FE11FB">
        <w:t xml:space="preserve">, stosując algorytm </w:t>
      </w:r>
      <w:r w:rsidRPr="00FE11FB">
        <w:rPr>
          <w:i/>
        </w:rPr>
        <w:t xml:space="preserve">A </w:t>
      </w:r>
      <w:r w:rsidRPr="00FE11FB">
        <w:t>z kluczem publicznym (</w:t>
      </w:r>
      <w:r w:rsidRPr="00FE11FB">
        <w:rPr>
          <w:i/>
        </w:rPr>
        <w:t>d</w:t>
      </w:r>
      <w:r w:rsidRPr="00FE11FB">
        <w:t>,</w:t>
      </w:r>
      <w:r w:rsidRPr="00FE11FB">
        <w:rPr>
          <w:i/>
        </w:rPr>
        <w:t>n</w:t>
      </w:r>
      <w:r w:rsidRPr="00FE11FB">
        <w:t xml:space="preserve">) = (3,200). Zapisz uzyskane skróty w kolejnych, osobnych wierszach pliku z odpowiedziami. 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8</w:t>
      </w:r>
      <w:r w:rsidRPr="00FE11FB">
        <w:t>.</w:t>
      </w:r>
      <w:r w:rsidRPr="00FE11FB">
        <w:rPr>
          <w:rFonts w:eastAsia="Calibri"/>
        </w:rPr>
        <w:t>3</w:t>
      </w:r>
      <w:r>
        <w:rPr>
          <w:rFonts w:eastAsia="Calibri"/>
        </w:rPr>
        <w:t>.</w:t>
      </w:r>
    </w:p>
    <w:p w:rsidR="00955509" w:rsidRPr="00FE11FB" w:rsidRDefault="00955509" w:rsidP="005A6761">
      <w:pPr>
        <w:pStyle w:val="ZADTre"/>
      </w:pPr>
      <w:r w:rsidRPr="00FE11FB">
        <w:t>Zweryfikuj wiarygodność wszystkich wiadomości</w:t>
      </w:r>
      <w:r>
        <w:t xml:space="preserve"> i podaj numery wiadomości wiarygodnych</w:t>
      </w:r>
      <w:r w:rsidRPr="00FE11FB">
        <w:t>. Zapisz w jednym wierszu pliku z odpowiedziami, jako liczby z zakresu 1..11</w:t>
      </w:r>
      <w:r>
        <w:t>,</w:t>
      </w:r>
      <w:r w:rsidRPr="00FE11FB">
        <w:t xml:space="preserve"> zgodnie z k</w:t>
      </w:r>
      <w:r w:rsidRPr="00FE11FB">
        <w:t>o</w:t>
      </w:r>
      <w:r w:rsidRPr="00FE11FB">
        <w:t>lejnością umieszczenia ich w pliku danych, oddzielone pojedynczym znakiem odstępu.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>Zadanie 7</w:t>
      </w:r>
      <w:r w:rsidR="00DE2ECD">
        <w:rPr>
          <w:lang w:eastAsia="en-US"/>
        </w:rPr>
        <w:t>9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>
        <w:t xml:space="preserve">Wiązka zadań </w:t>
      </w:r>
      <w:r w:rsidRPr="005332C7">
        <w:rPr>
          <w:i/>
        </w:rPr>
        <w:t>Okręgi</w:t>
      </w:r>
    </w:p>
    <w:p w:rsidR="005E730F" w:rsidRPr="00FE11FB" w:rsidRDefault="005E730F" w:rsidP="005A6761">
      <w:pPr>
        <w:pStyle w:val="ZADTre"/>
      </w:pPr>
      <w:r w:rsidRPr="00FE11FB">
        <w:t xml:space="preserve">Okrąg na płaszczyźnie reprezentujemy za pomocą trzech liczb </w:t>
      </w:r>
      <m:oMath>
        <m:r>
          <w:rPr>
            <w:rFonts w:ascii="Cambria Math" w:hAnsi="Cambria Math"/>
          </w:rPr>
          <m:t>x,y,r</m:t>
        </m:r>
      </m:oMath>
      <w:r w:rsidRPr="00FE11FB">
        <w:t xml:space="preserve">, gdzie </w:t>
      </w:r>
      <m:oMath>
        <m:r>
          <w:rPr>
            <w:rFonts w:ascii="Cambria Math" w:hAnsi="Cambria Math"/>
          </w:rPr>
          <m:t>(x,y)</m:t>
        </m:r>
      </m:oMath>
      <w:r w:rsidRPr="00FE11FB">
        <w:t xml:space="preserve"> oznaczają współrzędne środka okręgu, a </w:t>
      </w:r>
      <m:oMath>
        <m:r>
          <w:rPr>
            <w:rFonts w:ascii="Cambria Math" w:hAnsi="Cambria Math"/>
          </w:rPr>
          <m:t>r</m:t>
        </m:r>
      </m:oMath>
      <w:r w:rsidR="00E11F05">
        <w:t xml:space="preserve"> — </w:t>
      </w:r>
      <w:r w:rsidRPr="00FE11FB">
        <w:t>jego promień.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okregi.txt</w:t>
      </w:r>
      <w:r w:rsidRPr="00FE11FB">
        <w:t xml:space="preserve"> danych jest 2000 okręgów; każdy zapisany jest w osobnym wierszu, zawierającym trzy liczby rzeczywiste </w:t>
      </w:r>
      <m:oMath>
        <m:r>
          <w:rPr>
            <w:rFonts w:ascii="Cambria Math" w:hAnsi="Cambria Math"/>
          </w:rPr>
          <m:t>x, y, r</m:t>
        </m:r>
      </m:oMath>
      <w:r w:rsidRPr="00FE11FB">
        <w:t xml:space="preserve"> </w:t>
      </w:r>
      <m:oMath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≤x,y≤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  0&lt;r&lt;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Pr="00FE11FB">
        <w:t>.</w:t>
      </w:r>
    </w:p>
    <w:p w:rsidR="005E730F" w:rsidRPr="00FE11FB" w:rsidRDefault="005E730F" w:rsidP="005A6761">
      <w:pPr>
        <w:pStyle w:val="ZADTre"/>
      </w:pPr>
      <w:r w:rsidRPr="00FE11FB">
        <w:t xml:space="preserve">Pierwsze </w:t>
      </w:r>
      <w:r w:rsidRPr="00FE11FB">
        <w:rPr>
          <w:b/>
        </w:rPr>
        <w:t>dziewięć wierszy</w:t>
      </w:r>
      <w:r w:rsidRPr="00FE11FB">
        <w:t xml:space="preserve"> tego pliku zawiera liczby: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 8.000           5.000          40.815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22.623          21.558          50.000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53.551          38.508          25.663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63.429          42.655          18.844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77.352          48.799          20.286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 80.274          52.627          16.127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178.318         128.106          23.993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 xml:space="preserve">        191.501         140.711           8.379</w:t>
      </w:r>
    </w:p>
    <w:p w:rsidR="005E730F" w:rsidRPr="00FE11FB" w:rsidRDefault="005E730F" w:rsidP="005E730F">
      <w:pPr>
        <w:jc w:val="both"/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lastRenderedPageBreak/>
        <w:t xml:space="preserve">        197.073         143.275          13.129</w:t>
      </w:r>
    </w:p>
    <w:p w:rsidR="005E730F" w:rsidRPr="00FE11FB" w:rsidRDefault="005E730F" w:rsidP="005A6761">
      <w:pPr>
        <w:pStyle w:val="ZADTre"/>
      </w:pPr>
      <w:r w:rsidRPr="00FE11FB">
        <w:t>Można zauważyć, że ostatnie siedem okręgów w całości zawiera się w pierwszej ćwiartce układu współrzędnych. Natomiast pierwsze dwa okręgi nie leżą w całości w żadnej ćwiartce.</w:t>
      </w:r>
    </w:p>
    <w:p w:rsidR="005E730F" w:rsidRPr="00FE11FB" w:rsidRDefault="005E730F" w:rsidP="005A6761">
      <w:pPr>
        <w:pStyle w:val="ZADTre"/>
        <w:rPr>
          <w:b/>
        </w:rPr>
      </w:pPr>
      <w:r w:rsidRPr="00FE11FB">
        <w:t xml:space="preserve">Napisz program, który </w:t>
      </w:r>
      <w:r>
        <w:t xml:space="preserve">umożliwi wykonanie poniższych poleceń. </w:t>
      </w:r>
      <w:r w:rsidRPr="00FE11FB">
        <w:t>Odpowiedzi do poszczegó</w:t>
      </w:r>
      <w:r w:rsidRPr="00FE11FB">
        <w:t>l</w:t>
      </w:r>
      <w:r w:rsidRPr="00FE11FB">
        <w:t xml:space="preserve">nych zadań zapisz w pliku tekstowym </w:t>
      </w:r>
      <w:r w:rsidRPr="00FE11FB">
        <w:rPr>
          <w:rFonts w:ascii="Courier New" w:hAnsi="Courier New" w:cs="Courier New"/>
        </w:rPr>
        <w:t>wyniki_okregi.txt</w:t>
      </w:r>
      <w:r w:rsidRPr="00FE11FB">
        <w:t>. Wyniki do każdego zadania poprzedź numerem</w:t>
      </w:r>
      <w:r>
        <w:t xml:space="preserve"> je oznaczającym.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9</w:t>
      </w:r>
      <w:r w:rsidRPr="00FE11FB">
        <w:t>.1.</w:t>
      </w:r>
    </w:p>
    <w:p w:rsidR="005E730F" w:rsidRPr="00FE11FB" w:rsidRDefault="005E730F" w:rsidP="005A6761">
      <w:pPr>
        <w:pStyle w:val="ZADTre"/>
      </w:pPr>
      <w:r w:rsidRPr="00FE11FB">
        <w:t xml:space="preserve">Podaj liczbę </w:t>
      </w:r>
      <w:r>
        <w:t xml:space="preserve">okręgów, które całkowicie zawierają się </w:t>
      </w:r>
      <w:r w:rsidRPr="00FE11FB">
        <w:t>w</w:t>
      </w:r>
      <w:r>
        <w:t> </w:t>
      </w:r>
      <w:r w:rsidRPr="00FE11FB">
        <w:t>I,</w:t>
      </w:r>
      <w:r>
        <w:t> </w:t>
      </w:r>
      <w:r w:rsidRPr="00FE11FB">
        <w:t>II,</w:t>
      </w:r>
      <w:r>
        <w:t> </w:t>
      </w:r>
      <w:r w:rsidRPr="00FE11FB">
        <w:t>III</w:t>
      </w:r>
      <w:r>
        <w:t> </w:t>
      </w:r>
      <w:r w:rsidRPr="00FE11FB">
        <w:t>i</w:t>
      </w:r>
      <w:r>
        <w:t> </w:t>
      </w:r>
      <w:r w:rsidRPr="00FE11FB">
        <w:t>IV ćwiartce układu wspó</w:t>
      </w:r>
      <w:r w:rsidRPr="00FE11FB">
        <w:t>ł</w:t>
      </w:r>
      <w:r w:rsidRPr="00FE11FB">
        <w:t xml:space="preserve">rzędnych. Podaj również liczbę okręgów, które nie zawierają się w całości w żadnej ćwiartce, tzn. mają co najmniej jeden punkt wspólny z jedną z osi Ox lub Oy. Jako odpowiedź </w:t>
      </w:r>
      <w:r>
        <w:t>wypisz</w:t>
      </w:r>
      <w:r w:rsidRPr="00FE11FB">
        <w:t xml:space="preserve"> pięć liczb</w:t>
      </w:r>
      <w:r>
        <w:t>: liczba okręgów I ćwiartki, liczba okręgów II ćwiartki, liczba okręgów III ćwiartki, liczba okręgów IV ćwiartki</w:t>
      </w:r>
      <w:r w:rsidRPr="00FE11FB">
        <w:t xml:space="preserve"> </w:t>
      </w:r>
      <w:r>
        <w:t>oraz liczba okręgów,</w:t>
      </w:r>
      <w:r w:rsidRPr="0035462A">
        <w:t xml:space="preserve"> </w:t>
      </w:r>
      <w:r w:rsidRPr="00FE11FB">
        <w:t>które nie zawierają się w całości w żadnej ćwiartce.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9</w:t>
      </w:r>
      <w:r w:rsidRPr="00FE11FB">
        <w:t>.2.</w:t>
      </w:r>
    </w:p>
    <w:p w:rsidR="005E730F" w:rsidRPr="00FE11FB" w:rsidRDefault="005E730F" w:rsidP="005A6761">
      <w:pPr>
        <w:pStyle w:val="ZADTre"/>
      </w:pPr>
      <w:r w:rsidRPr="00FE11FB">
        <w:t xml:space="preserve">Powiemy, że dwa okręgi tworzą </w:t>
      </w:r>
      <w:r w:rsidRPr="00FE11FB">
        <w:rPr>
          <w:i/>
        </w:rPr>
        <w:t>lustrzaną parę</w:t>
      </w:r>
      <w:r w:rsidRPr="00FE11FB">
        <w:t>, jeśli jeden z nich powstaje przez odbicie dr</w:t>
      </w:r>
      <w:r w:rsidRPr="00FE11FB">
        <w:t>u</w:t>
      </w:r>
      <w:r w:rsidRPr="00FE11FB">
        <w:t xml:space="preserve">giego względem jednej z osi Ox lub Oy. Podaj liczbę lustrzanych par spośród wszystkich okręgów zapisanych w pliku </w:t>
      </w:r>
      <w:r w:rsidRPr="00FE11FB">
        <w:rPr>
          <w:rFonts w:ascii="Courier New" w:hAnsi="Courier New" w:cs="Courier New"/>
        </w:rPr>
        <w:t>okregi.txt</w:t>
      </w:r>
      <w:r w:rsidRPr="00FE11FB">
        <w:t>.</w:t>
      </w:r>
    </w:p>
    <w:p w:rsidR="005E730F" w:rsidRPr="00FE11FB" w:rsidRDefault="005E730F" w:rsidP="005A6761">
      <w:pPr>
        <w:pStyle w:val="ZADPrzykad"/>
      </w:pPr>
      <w:r w:rsidRPr="00FE11FB">
        <w:t xml:space="preserve">Uwagi </w:t>
      </w:r>
    </w:p>
    <w:p w:rsidR="005E730F" w:rsidRPr="005A6761" w:rsidRDefault="005E730F" w:rsidP="00FE38B1">
      <w:pPr>
        <w:numPr>
          <w:ilvl w:val="0"/>
          <w:numId w:val="18"/>
        </w:numPr>
        <w:suppressAutoHyphens/>
        <w:spacing w:before="120" w:after="120"/>
        <w:ind w:left="709"/>
        <w:contextualSpacing/>
        <w:jc w:val="both"/>
        <w:rPr>
          <w:rFonts w:eastAsia="SimSun"/>
          <w:lang w:eastAsia="en-US"/>
        </w:rPr>
      </w:pPr>
      <w:r w:rsidRPr="005A6761">
        <w:rPr>
          <w:rFonts w:eastAsia="SimSun"/>
          <w:lang w:eastAsia="en-US"/>
        </w:rPr>
        <w:t xml:space="preserve">Układ trzech okręgów powstałych przez odbicia względem osi Ox lub Oy zawiera </w:t>
      </w:r>
      <w:r w:rsidRPr="005A6761">
        <w:rPr>
          <w:rFonts w:eastAsia="SimSun"/>
          <w:b/>
          <w:lang w:eastAsia="en-US"/>
        </w:rPr>
        <w:t>dwie</w:t>
      </w:r>
      <w:r w:rsidRPr="005A6761">
        <w:rPr>
          <w:rFonts w:eastAsia="SimSun"/>
          <w:lang w:eastAsia="en-US"/>
        </w:rPr>
        <w:t xml:space="preserve"> lustrzane pary;</w:t>
      </w:r>
      <w:r w:rsidR="005A6761">
        <w:rPr>
          <w:rFonts w:eastAsia="SimSun"/>
          <w:lang w:eastAsia="en-US"/>
        </w:rPr>
        <w:t xml:space="preserve"> </w:t>
      </w:r>
      <w:r w:rsidRPr="005A6761">
        <w:rPr>
          <w:rFonts w:eastAsia="SimSun"/>
          <w:lang w:eastAsia="en-US"/>
        </w:rPr>
        <w:t xml:space="preserve">np. wśród okręgów o środkach w punktach (-5,6), (5,6), (5,-6) </w:t>
      </w:r>
      <w:r w:rsidR="006001CE">
        <w:rPr>
          <w:rFonts w:eastAsia="SimSun"/>
          <w:lang w:eastAsia="en-US"/>
        </w:rPr>
        <w:br/>
      </w:r>
      <w:r w:rsidRPr="005A6761">
        <w:rPr>
          <w:rFonts w:eastAsia="SimSun"/>
          <w:lang w:eastAsia="en-US"/>
        </w:rPr>
        <w:t>(i</w:t>
      </w:r>
      <w:r w:rsidR="006001CE">
        <w:rPr>
          <w:rFonts w:eastAsia="SimSun"/>
          <w:lang w:eastAsia="en-US"/>
        </w:rPr>
        <w:t xml:space="preserve"> </w:t>
      </w:r>
      <w:r w:rsidRPr="005A6761">
        <w:rPr>
          <w:rFonts w:eastAsia="SimSun"/>
          <w:lang w:eastAsia="en-US"/>
        </w:rPr>
        <w:t>o tych samych promieniach) są dokładnie dwie lustrzane pary; zob. poniższy rysunek.</w:t>
      </w:r>
    </w:p>
    <w:p w:rsidR="005E730F" w:rsidRPr="00FE11FB" w:rsidRDefault="000A1E62" w:rsidP="005A6761">
      <w:pPr>
        <w:suppressAutoHyphens/>
        <w:spacing w:before="120" w:after="120"/>
        <w:ind w:left="720"/>
        <w:contextualSpacing/>
        <w:jc w:val="center"/>
        <w:rPr>
          <w:rFonts w:eastAsia="SimSun"/>
          <w:lang w:eastAsia="en-US"/>
        </w:rPr>
      </w:pPr>
      <w:r>
        <w:rPr>
          <w:rFonts w:ascii="Calibri" w:eastAsia="SimSun" w:hAnsi="Calibri" w:cs="Calibri"/>
          <w:noProof/>
          <w:sz w:val="22"/>
          <w:szCs w:val="22"/>
          <w:lang w:eastAsia="pl-PL"/>
        </w:rPr>
        <w:drawing>
          <wp:inline distT="0" distB="0" distL="0" distR="0">
            <wp:extent cx="2266950" cy="2219325"/>
            <wp:effectExtent l="19050" t="0" r="0" b="0"/>
            <wp:docPr id="86" name="Picture 0" descr="Opis: 2p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pis: 2pary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FE38B1">
      <w:pPr>
        <w:numPr>
          <w:ilvl w:val="0"/>
          <w:numId w:val="18"/>
        </w:numPr>
        <w:spacing w:before="120" w:after="120"/>
        <w:contextualSpacing/>
        <w:jc w:val="both"/>
        <w:rPr>
          <w:rFonts w:eastAsia="SimSun"/>
          <w:lang w:eastAsia="en-US"/>
        </w:rPr>
      </w:pPr>
      <w:r>
        <w:rPr>
          <w:rFonts w:eastAsia="SimSun"/>
          <w:lang w:eastAsia="en-US"/>
        </w:rPr>
        <w:t>A</w:t>
      </w:r>
      <w:r w:rsidRPr="00FE11FB">
        <w:rPr>
          <w:rFonts w:eastAsia="SimSun"/>
          <w:lang w:eastAsia="en-US"/>
        </w:rPr>
        <w:t>nal</w:t>
      </w:r>
      <w:r>
        <w:rPr>
          <w:rFonts w:eastAsia="SimSun"/>
          <w:lang w:eastAsia="en-US"/>
        </w:rPr>
        <w:t>ogicznie do poprzedniego punktu</w:t>
      </w:r>
      <w:r w:rsidRPr="00FE11FB">
        <w:rPr>
          <w:rFonts w:eastAsia="SimSun"/>
          <w:lang w:eastAsia="en-US"/>
        </w:rPr>
        <w:t xml:space="preserve"> układ czterech okręgów zawiera </w:t>
      </w:r>
      <w:r w:rsidRPr="00FE11FB">
        <w:rPr>
          <w:rFonts w:eastAsia="SimSun"/>
          <w:b/>
          <w:lang w:eastAsia="en-US"/>
        </w:rPr>
        <w:t>cztery</w:t>
      </w:r>
      <w:r w:rsidRPr="00FE11FB">
        <w:rPr>
          <w:rFonts w:eastAsia="SimSun"/>
          <w:lang w:eastAsia="en-US"/>
        </w:rPr>
        <w:t xml:space="preserve"> lustrz</w:t>
      </w:r>
      <w:r w:rsidRPr="00FE11FB">
        <w:rPr>
          <w:rFonts w:eastAsia="SimSun"/>
          <w:lang w:eastAsia="en-US"/>
        </w:rPr>
        <w:t>a</w:t>
      </w:r>
      <w:r w:rsidRPr="00FE11FB">
        <w:rPr>
          <w:rFonts w:eastAsia="SimSun"/>
          <w:lang w:eastAsia="en-US"/>
        </w:rPr>
        <w:t>ne pary.</w:t>
      </w:r>
    </w:p>
    <w:p w:rsidR="005E730F" w:rsidRPr="00FE11FB" w:rsidRDefault="005E730F" w:rsidP="005A6761">
      <w:pPr>
        <w:pStyle w:val="ZADNagwek"/>
      </w:pPr>
      <w:r w:rsidRPr="00FE11FB">
        <w:t>7</w:t>
      </w:r>
      <w:r w:rsidR="00DE2ECD">
        <w:t>9</w:t>
      </w:r>
      <w:r w:rsidRPr="00FE11FB">
        <w:t>.3.</w:t>
      </w:r>
    </w:p>
    <w:p w:rsidR="005E730F" w:rsidRPr="00FE11FB" w:rsidRDefault="005E730F" w:rsidP="005A6761">
      <w:pPr>
        <w:pStyle w:val="ZADTre"/>
      </w:pPr>
      <w:r w:rsidRPr="00FE11FB">
        <w:t xml:space="preserve">Powiemy, że dwa okręgi tworzą </w:t>
      </w:r>
      <w:r w:rsidRPr="00FE11FB">
        <w:rPr>
          <w:i/>
        </w:rPr>
        <w:t>prostopadłą parę</w:t>
      </w:r>
      <w:r w:rsidRPr="00FE11FB">
        <w:t>, jeśli jeden z nich powstaje przez obrót drugiego o 90 stopni względem środka układu współrzędnych.</w:t>
      </w:r>
    </w:p>
    <w:p w:rsidR="005E730F" w:rsidRPr="00FE11FB" w:rsidRDefault="005E730F" w:rsidP="005A6761">
      <w:pPr>
        <w:pStyle w:val="ZADTre"/>
      </w:pPr>
      <w:r w:rsidRPr="00FE11FB">
        <w:t>Przykład: okręgi o środkach w punktach (3,-5), (5,3) (i o tych samych promieniach) tworzą parę prostopadłą; zob. rysunek.</w:t>
      </w:r>
    </w:p>
    <w:p w:rsidR="005E730F" w:rsidRPr="00FE11FB" w:rsidRDefault="000A1E62" w:rsidP="005A6761">
      <w:pPr>
        <w:pStyle w:val="ZADTre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990850" cy="2943225"/>
            <wp:effectExtent l="19050" t="0" r="0" b="0"/>
            <wp:docPr id="87" name="Picture 2" descr="Opis: para_prostopad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is: para_prostopadla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5A6761">
      <w:pPr>
        <w:pStyle w:val="ZADTre"/>
      </w:pPr>
      <w:r w:rsidRPr="00FE11FB">
        <w:t xml:space="preserve">Podaj liczbę prostopadłych par okręgów spośród wszystkich okręgów zapisanych w pliku </w:t>
      </w:r>
      <w:r w:rsidRPr="00FE11FB">
        <w:rPr>
          <w:rFonts w:ascii="Courier New" w:hAnsi="Courier New" w:cs="Courier New"/>
        </w:rPr>
        <w:t>okregi.txt</w:t>
      </w:r>
      <w:r w:rsidRPr="00FE11FB">
        <w:t>.</w:t>
      </w:r>
    </w:p>
    <w:p w:rsidR="005E730F" w:rsidRPr="00FE11FB" w:rsidRDefault="005A6761" w:rsidP="005A6761">
      <w:pPr>
        <w:pStyle w:val="ZADPrzykad"/>
      </w:pPr>
      <w:r>
        <w:t>Uwagi</w:t>
      </w:r>
    </w:p>
    <w:p w:rsidR="005E730F" w:rsidRPr="00FE11FB" w:rsidRDefault="005E730F" w:rsidP="00FE38B1">
      <w:pPr>
        <w:numPr>
          <w:ilvl w:val="0"/>
          <w:numId w:val="23"/>
        </w:numPr>
        <w:spacing w:before="120" w:after="120"/>
        <w:contextualSpacing/>
        <w:jc w:val="both"/>
        <w:rPr>
          <w:rFonts w:eastAsia="SimSun"/>
          <w:lang w:eastAsia="en-US"/>
        </w:rPr>
      </w:pPr>
      <w:r w:rsidRPr="00FE11FB">
        <w:rPr>
          <w:rFonts w:eastAsia="SimSun"/>
          <w:lang w:eastAsia="en-US"/>
        </w:rPr>
        <w:t xml:space="preserve">układ trzech okręgów powstałych przez obrót o 90 stopni względem środka układu współrzędnych zawiera </w:t>
      </w:r>
      <w:r w:rsidRPr="00FE11FB">
        <w:rPr>
          <w:rFonts w:eastAsia="SimSun"/>
          <w:b/>
          <w:lang w:eastAsia="en-US"/>
        </w:rPr>
        <w:t>dwie</w:t>
      </w:r>
      <w:r w:rsidRPr="00FE11FB">
        <w:rPr>
          <w:rFonts w:eastAsia="SimSun"/>
          <w:lang w:eastAsia="en-US"/>
        </w:rPr>
        <w:t xml:space="preserve"> pary prostopadłe;</w:t>
      </w:r>
    </w:p>
    <w:p w:rsidR="005E730F" w:rsidRPr="00FE11FB" w:rsidRDefault="005E730F" w:rsidP="005A6761">
      <w:pPr>
        <w:suppressAutoHyphens/>
        <w:spacing w:before="120" w:after="120"/>
        <w:ind w:left="720"/>
        <w:contextualSpacing/>
        <w:jc w:val="both"/>
        <w:rPr>
          <w:rFonts w:eastAsia="SimSun"/>
          <w:lang w:eastAsia="en-US"/>
        </w:rPr>
      </w:pPr>
      <w:r w:rsidRPr="00FE11FB">
        <w:rPr>
          <w:rFonts w:eastAsia="SimSun"/>
          <w:lang w:eastAsia="en-US"/>
        </w:rPr>
        <w:t>np. wśród okręgów o środkach (5,3), (3,-5), (-5,-3) (i o tych samych promieniach) są dokładnie dwie pary prostopadłe.</w:t>
      </w:r>
    </w:p>
    <w:p w:rsidR="005E730F" w:rsidRPr="00FE11FB" w:rsidRDefault="000A1E62" w:rsidP="005A6761">
      <w:pPr>
        <w:suppressAutoHyphens/>
        <w:spacing w:before="120" w:after="120"/>
        <w:ind w:left="720"/>
        <w:contextualSpacing/>
        <w:jc w:val="center"/>
        <w:rPr>
          <w:rFonts w:eastAsia="SimSun"/>
          <w:lang w:eastAsia="en-US"/>
        </w:rPr>
      </w:pPr>
      <w:r>
        <w:rPr>
          <w:rFonts w:eastAsia="SimSun"/>
          <w:noProof/>
          <w:lang w:eastAsia="pl-PL"/>
        </w:rPr>
        <w:drawing>
          <wp:inline distT="0" distB="0" distL="0" distR="0">
            <wp:extent cx="2914650" cy="2847975"/>
            <wp:effectExtent l="19050" t="0" r="0" b="0"/>
            <wp:docPr id="88" name="Picture 3" descr="Opis: 2pary_prostopa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is: 2pary_prostopadle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0F" w:rsidRPr="00FE11FB" w:rsidRDefault="005E730F" w:rsidP="00FE38B1">
      <w:pPr>
        <w:numPr>
          <w:ilvl w:val="0"/>
          <w:numId w:val="23"/>
        </w:numPr>
        <w:spacing w:before="120" w:after="120"/>
        <w:contextualSpacing/>
        <w:jc w:val="both"/>
        <w:rPr>
          <w:rFonts w:eastAsia="SimSun"/>
          <w:lang w:eastAsia="en-US"/>
        </w:rPr>
      </w:pPr>
      <w:r>
        <w:rPr>
          <w:rFonts w:eastAsia="SimSun"/>
          <w:lang w:eastAsia="en-US"/>
        </w:rPr>
        <w:t>A</w:t>
      </w:r>
      <w:r w:rsidRPr="00FE11FB">
        <w:rPr>
          <w:rFonts w:eastAsia="SimSun"/>
          <w:lang w:eastAsia="en-US"/>
        </w:rPr>
        <w:t>nal</w:t>
      </w:r>
      <w:r>
        <w:rPr>
          <w:rFonts w:eastAsia="SimSun"/>
          <w:lang w:eastAsia="en-US"/>
        </w:rPr>
        <w:t>ogicznie do poprzedniego punktu</w:t>
      </w:r>
      <w:r w:rsidRPr="00FE11FB">
        <w:rPr>
          <w:rFonts w:eastAsia="SimSun"/>
          <w:lang w:eastAsia="en-US"/>
        </w:rPr>
        <w:t xml:space="preserve"> układ czterech okręgów zawiera </w:t>
      </w:r>
      <w:r w:rsidRPr="00FE11FB">
        <w:rPr>
          <w:rFonts w:eastAsia="SimSun"/>
          <w:b/>
          <w:lang w:eastAsia="en-US"/>
        </w:rPr>
        <w:t>cztery</w:t>
      </w:r>
      <w:r w:rsidRPr="00FE11FB">
        <w:rPr>
          <w:rFonts w:eastAsia="SimSun"/>
          <w:lang w:eastAsia="en-US"/>
        </w:rPr>
        <w:t xml:space="preserve"> pary prostopadłe.</w:t>
      </w:r>
    </w:p>
    <w:p w:rsidR="005E730F" w:rsidRPr="00FE11FB" w:rsidRDefault="005E730F" w:rsidP="005A6761">
      <w:pPr>
        <w:pStyle w:val="ZADNagwek"/>
      </w:pPr>
      <w:r>
        <w:t>7</w:t>
      </w:r>
      <w:r w:rsidR="00DE2ECD">
        <w:t>9</w:t>
      </w:r>
      <w:r w:rsidRPr="00FE11FB">
        <w:t>.4.</w:t>
      </w:r>
    </w:p>
    <w:p w:rsidR="005E730F" w:rsidRPr="00FE11FB" w:rsidRDefault="005E730F" w:rsidP="005A6761">
      <w:pPr>
        <w:pStyle w:val="ZADTre"/>
      </w:pPr>
      <w:r w:rsidRPr="00FE11FB">
        <w:t xml:space="preserve">Powiemy, że ciąg okręgów tworzy </w:t>
      </w:r>
      <w:r w:rsidRPr="00FE11FB">
        <w:rPr>
          <w:i/>
        </w:rPr>
        <w:t>łańcuch</w:t>
      </w:r>
      <w:r w:rsidRPr="00FE11FB">
        <w:t>, jeśli kolejne okręgi tego ciągu mają ze sobą co najmniej jeden punkt wspólny; przyjmujemy, że ciąg zawierający tylko jeden okrąg również tworzy łańcuch. Można zauważyć, że wśród podanych okręgów mamy dwa łańcuchy: pier</w:t>
      </w:r>
      <w:r w:rsidRPr="00FE11FB">
        <w:t>w</w:t>
      </w:r>
      <w:r w:rsidRPr="00FE11FB">
        <w:t xml:space="preserve">szy o długości 6, a drugi o długości 3. </w:t>
      </w:r>
    </w:p>
    <w:p w:rsidR="005E730F" w:rsidRPr="00FE11FB" w:rsidRDefault="005E730F" w:rsidP="005A6761">
      <w:pPr>
        <w:pStyle w:val="ZADTre"/>
      </w:pPr>
      <w:r w:rsidRPr="00FE11FB">
        <w:lastRenderedPageBreak/>
        <w:t xml:space="preserve">Znajdź długości wszystkich łańcuchów </w:t>
      </w:r>
      <w:r>
        <w:t>tworzonych przez okręgi zapisane w wierszach o </w:t>
      </w:r>
      <w:r w:rsidRPr="00FE11FB">
        <w:t xml:space="preserve">numerach </w:t>
      </w:r>
      <w:r w:rsidRPr="00FE11FB">
        <w:rPr>
          <w:b/>
        </w:rPr>
        <w:t>od 1 do 1000</w:t>
      </w:r>
      <w:r w:rsidRPr="00FE11FB">
        <w:t>. Podaj długość najdłuższego łańcucha.</w:t>
      </w:r>
    </w:p>
    <w:p w:rsidR="005E730F" w:rsidRPr="00FE11FB" w:rsidRDefault="005E730F" w:rsidP="005A6761">
      <w:pPr>
        <w:pStyle w:val="ZADNagwek"/>
        <w:rPr>
          <w:lang w:eastAsia="en-US"/>
        </w:rPr>
      </w:pPr>
      <w:r w:rsidRPr="00FE11FB">
        <w:rPr>
          <w:lang w:eastAsia="en-US"/>
        </w:rPr>
        <w:t xml:space="preserve">Zadanie </w:t>
      </w:r>
      <w:r w:rsidR="00DE2ECD">
        <w:rPr>
          <w:lang w:eastAsia="en-US"/>
        </w:rPr>
        <w:t>80</w:t>
      </w:r>
      <w:r w:rsidRPr="00FE11FB">
        <w:rPr>
          <w:lang w:eastAsia="en-US"/>
        </w:rPr>
        <w:t>.</w:t>
      </w:r>
    </w:p>
    <w:p w:rsidR="005E730F" w:rsidRPr="009C46BF" w:rsidRDefault="005E730F" w:rsidP="005A6761">
      <w:pPr>
        <w:pStyle w:val="ZADWizka"/>
      </w:pPr>
      <w:r>
        <w:t>Wiązka zadań</w:t>
      </w:r>
      <w:r w:rsidRPr="00FE11FB">
        <w:t xml:space="preserve"> </w:t>
      </w:r>
      <w:r w:rsidRPr="005332C7">
        <w:rPr>
          <w:i/>
        </w:rPr>
        <w:t>Trójkąty</w:t>
      </w:r>
    </w:p>
    <w:p w:rsidR="005E730F" w:rsidRPr="00FE11FB" w:rsidRDefault="005E730F" w:rsidP="005A67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dane_trojkaty.txt</w:t>
      </w:r>
      <w:r w:rsidRPr="00FE11FB">
        <w:t xml:space="preserve"> znajduje się 500 liczb całkowitych dodatnich. Każda liczba jest zapisana w osobnym wierszu, żadna liczba </w:t>
      </w:r>
      <w:r w:rsidRPr="00222EC1">
        <w:rPr>
          <w:b/>
        </w:rPr>
        <w:t>nie występuje w pliku więcej niż jeden raz</w:t>
      </w:r>
      <w:r w:rsidRPr="00FE11FB">
        <w:t xml:space="preserve">. Liczby podane w pliku </w:t>
      </w:r>
      <w:r w:rsidRPr="00FE11FB">
        <w:rPr>
          <w:rFonts w:ascii="Courier New" w:hAnsi="Courier New" w:cs="Courier New"/>
        </w:rPr>
        <w:t>dane_trojkaty.txt</w:t>
      </w:r>
      <w:r w:rsidRPr="00FE11FB">
        <w:t xml:space="preserve"> to długości odcinków, z których będziemy próbować budować trójkąty.</w:t>
      </w:r>
    </w:p>
    <w:p w:rsidR="005E730F" w:rsidRPr="00FE11FB" w:rsidRDefault="005E730F" w:rsidP="005A6761">
      <w:pPr>
        <w:pStyle w:val="ZADTre"/>
      </w:pPr>
      <w:r w:rsidRPr="00FE11FB">
        <w:rPr>
          <w:b/>
        </w:rPr>
        <w:t>Napisz program(-y)</w:t>
      </w:r>
      <w:r w:rsidRPr="00FE11FB">
        <w:t>, który pozwoli rozwiązać poniższe zadania. Odpowiedzi zapisz w pliku</w:t>
      </w:r>
      <w:r w:rsidRPr="00FE11FB">
        <w:rPr>
          <w:b/>
          <w:i/>
        </w:rPr>
        <w:t xml:space="preserve"> </w:t>
      </w:r>
      <w:r w:rsidRPr="00FE11FB">
        <w:rPr>
          <w:rFonts w:ascii="Courier New" w:hAnsi="Courier New" w:cs="Courier New"/>
        </w:rPr>
        <w:t>wyniki_trojkaty.txt</w:t>
      </w:r>
      <w:r w:rsidRPr="00FE11FB">
        <w:t>. Odpowiedź do każdego zadania podaj w osobnym wierszu, p</w:t>
      </w:r>
      <w:r w:rsidRPr="00FE11FB">
        <w:t>o</w:t>
      </w:r>
      <w:r w:rsidRPr="00FE11FB">
        <w:t>przedzając ją numerem zadania.</w:t>
      </w:r>
    </w:p>
    <w:p w:rsidR="005E730F" w:rsidRPr="00FE11FB" w:rsidRDefault="00B4678E" w:rsidP="005A6761">
      <w:pPr>
        <w:pStyle w:val="ZADNagwek"/>
      </w:pPr>
      <w:r>
        <w:rPr>
          <w:lang w:eastAsia="en-US"/>
        </w:rPr>
        <w:t>80</w:t>
      </w:r>
      <w:r w:rsidR="005E730F" w:rsidRPr="00FE11FB">
        <w:t xml:space="preserve">.1. </w:t>
      </w:r>
    </w:p>
    <w:p w:rsidR="005E730F" w:rsidRPr="00FE11FB" w:rsidRDefault="005E730F" w:rsidP="005A6761">
      <w:pPr>
        <w:pStyle w:val="ZADTre"/>
      </w:pPr>
      <w:r w:rsidRPr="00FE11FB">
        <w:t xml:space="preserve">Wypisz wszystkie trójki </w:t>
      </w:r>
      <w:r w:rsidRPr="00222EC1">
        <w:rPr>
          <w:b/>
        </w:rPr>
        <w:t>kolejnych</w:t>
      </w:r>
      <w:r w:rsidRPr="00FE11FB">
        <w:t xml:space="preserve"> liczb z pliku </w:t>
      </w:r>
      <w:r w:rsidRPr="00FE11FB">
        <w:rPr>
          <w:rFonts w:ascii="Courier New" w:hAnsi="Courier New" w:cs="Courier New"/>
        </w:rPr>
        <w:t>dane_trojkaty.txt</w:t>
      </w:r>
      <w:r w:rsidRPr="00FE11FB">
        <w:t>, które są dług</w:t>
      </w:r>
      <w:r w:rsidRPr="00FE11FB">
        <w:t>o</w:t>
      </w:r>
      <w:r w:rsidRPr="00FE11FB">
        <w:t>ściami boków trójkąta prostokątnego.</w:t>
      </w:r>
    </w:p>
    <w:p w:rsidR="005A6761" w:rsidRDefault="005E730F" w:rsidP="005A6761">
      <w:pPr>
        <w:pStyle w:val="ZADPrzykad"/>
      </w:pPr>
      <w:r w:rsidRPr="00FE11FB">
        <w:t>Przykład</w:t>
      </w:r>
    </w:p>
    <w:p w:rsidR="005E730F" w:rsidRPr="00FE11FB" w:rsidRDefault="005E730F" w:rsidP="005A6761">
      <w:pPr>
        <w:pStyle w:val="ZADTre"/>
      </w:pPr>
      <w:r w:rsidRPr="00FE11FB">
        <w:t xml:space="preserve">Rozważmy plik składający się z dziesięciu liczb: 8, 7, 4, 3, 5, 9, 12, 13, 85, 84. Wynikiem są dwie trójki liczb: 4, 3, 5 oraz 13, 85, 84. Trójkąt prostokątny tworzą też odcinki o bokach 5, 12 i 13, ale liczby te </w:t>
      </w:r>
      <w:r w:rsidRPr="00FE11FB">
        <w:rPr>
          <w:b/>
        </w:rPr>
        <w:t>nie są kolejnymi</w:t>
      </w:r>
      <w:r w:rsidRPr="00FE11FB">
        <w:t xml:space="preserve"> liczbami w podanym pliku. </w:t>
      </w:r>
    </w:p>
    <w:p w:rsidR="005E730F" w:rsidRPr="00FE11FB" w:rsidRDefault="00B4678E" w:rsidP="005A6761">
      <w:pPr>
        <w:pStyle w:val="ZADNagwek"/>
      </w:pPr>
      <w:r>
        <w:rPr>
          <w:lang w:eastAsia="en-US"/>
        </w:rPr>
        <w:t>80</w:t>
      </w:r>
      <w:r w:rsidR="005E730F" w:rsidRPr="00FE11FB">
        <w:t xml:space="preserve">.2. </w:t>
      </w:r>
    </w:p>
    <w:p w:rsidR="005E730F" w:rsidRPr="00FE11FB" w:rsidRDefault="005E730F" w:rsidP="00222EC1">
      <w:pPr>
        <w:pStyle w:val="ZADTre"/>
      </w:pPr>
      <w:r w:rsidRPr="00FE11FB">
        <w:t xml:space="preserve">Podaj największy obwód trójkąta, którego boki mają długości równe liczbom występującym w różnych wierszach pliku </w:t>
      </w:r>
      <w:r w:rsidRPr="00FE11FB">
        <w:rPr>
          <w:rFonts w:ascii="Courier New" w:hAnsi="Courier New" w:cs="Courier New"/>
        </w:rPr>
        <w:t>dane_trojkaty.txt</w:t>
      </w:r>
      <w:r w:rsidRPr="00FE11FB">
        <w:t>.</w:t>
      </w:r>
    </w:p>
    <w:p w:rsidR="00222EC1" w:rsidRDefault="005E730F" w:rsidP="00222EC1">
      <w:pPr>
        <w:pStyle w:val="ZADPrzykad"/>
      </w:pPr>
      <w:r w:rsidRPr="00FE11FB">
        <w:t>Przykład</w:t>
      </w:r>
    </w:p>
    <w:p w:rsidR="005E730F" w:rsidRPr="00FE11FB" w:rsidRDefault="005E730F" w:rsidP="00222EC1">
      <w:pPr>
        <w:pStyle w:val="ZADTre"/>
      </w:pPr>
      <w:r>
        <w:t>D</w:t>
      </w:r>
      <w:r w:rsidRPr="00FE11FB">
        <w:t>la pliku składającego się z dziesięciu liczb: 10, 18, 70, 100, 15, 13, 21, 12, 1, 2 wynikiem jest 54, ponieważ trójkąt o największym obwodzie ma boki 18, 15 i 21.</w:t>
      </w:r>
    </w:p>
    <w:p w:rsidR="005E730F" w:rsidRPr="00FE11FB" w:rsidRDefault="00B4678E" w:rsidP="00222EC1">
      <w:pPr>
        <w:pStyle w:val="ZADNagwek"/>
      </w:pPr>
      <w:r>
        <w:rPr>
          <w:lang w:eastAsia="en-US"/>
        </w:rPr>
        <w:t>80</w:t>
      </w:r>
      <w:r w:rsidR="005E730F" w:rsidRPr="00FE11FB">
        <w:t xml:space="preserve">.3. </w:t>
      </w:r>
    </w:p>
    <w:p w:rsidR="005E730F" w:rsidRPr="00FE11FB" w:rsidRDefault="005E730F" w:rsidP="00222EC1">
      <w:pPr>
        <w:pStyle w:val="ZADTre"/>
        <w:rPr>
          <w:lang w:eastAsia="en-US"/>
        </w:rPr>
      </w:pPr>
      <w:r w:rsidRPr="00FE11FB">
        <w:rPr>
          <w:lang w:eastAsia="en-US"/>
        </w:rPr>
        <w:t xml:space="preserve">Podaj, ile </w:t>
      </w:r>
      <w:r w:rsidRPr="00222EC1">
        <w:rPr>
          <w:b/>
          <w:lang w:eastAsia="en-US"/>
        </w:rPr>
        <w:t>nieprzystających</w:t>
      </w:r>
      <w:r w:rsidRPr="00FE11FB">
        <w:rPr>
          <w:lang w:eastAsia="en-US"/>
        </w:rPr>
        <w:t xml:space="preserve"> trójkątów można utworzyć z odcinków o długościach </w:t>
      </w:r>
      <w:r>
        <w:rPr>
          <w:lang w:eastAsia="en-US"/>
        </w:rPr>
        <w:t>podanych w </w:t>
      </w:r>
      <w:r w:rsidRPr="00FE11FB">
        <w:rPr>
          <w:lang w:eastAsia="en-US"/>
        </w:rPr>
        <w:t xml:space="preserve">pliku </w:t>
      </w:r>
      <w:r w:rsidRPr="00FE11FB">
        <w:rPr>
          <w:rFonts w:ascii="Courier New" w:hAnsi="Courier New" w:cs="Courier New"/>
          <w:lang w:eastAsia="en-US"/>
        </w:rPr>
        <w:t>dane_trojkaty.txt</w:t>
      </w:r>
      <w:r w:rsidRPr="00FE11FB">
        <w:rPr>
          <w:lang w:eastAsia="en-US"/>
        </w:rPr>
        <w:t>.</w:t>
      </w:r>
    </w:p>
    <w:p w:rsidR="005E730F" w:rsidRPr="00FE11FB" w:rsidRDefault="005E730F" w:rsidP="00222EC1">
      <w:pPr>
        <w:pStyle w:val="ZADTre"/>
        <w:rPr>
          <w:lang w:eastAsia="en-US"/>
        </w:rPr>
      </w:pPr>
      <w:r w:rsidRPr="00222EC1">
        <w:rPr>
          <w:b/>
          <w:lang w:eastAsia="en-US"/>
        </w:rPr>
        <w:t>Uwaga:</w:t>
      </w:r>
      <w:r w:rsidR="00222EC1">
        <w:rPr>
          <w:lang w:eastAsia="en-US"/>
        </w:rPr>
        <w:t xml:space="preserve"> </w:t>
      </w:r>
      <w:r w:rsidRPr="00FE11FB">
        <w:rPr>
          <w:lang w:eastAsia="en-US"/>
        </w:rPr>
        <w:t xml:space="preserve">Dwa trójkąty są przystające wtedy i tylko wtedy, gdy trzy boki jednego trójkąta są odpowiednio równe trzem bokom drugiego trójkąta, np. trójkąt o bokach (10, 18, 15) jest przystający z trójkątem o bokach (18, 15, 10). </w:t>
      </w:r>
    </w:p>
    <w:p w:rsidR="00222EC1" w:rsidRDefault="005E730F" w:rsidP="00222EC1">
      <w:pPr>
        <w:pStyle w:val="ZADPrzykad"/>
      </w:pPr>
      <w:r w:rsidRPr="00FE11FB">
        <w:t>Przykład</w:t>
      </w:r>
    </w:p>
    <w:p w:rsidR="005E730F" w:rsidRPr="00FE11FB" w:rsidRDefault="005E730F" w:rsidP="00222EC1">
      <w:pPr>
        <w:pStyle w:val="ZADTre"/>
      </w:pPr>
      <w:r>
        <w:t>D</w:t>
      </w:r>
      <w:r w:rsidRPr="00FE11FB">
        <w:t xml:space="preserve">la pliku składającego się z dziesięciu liczb: 10, 18, 70, 100, 15, 13, 21, 12, 1, 2 wynikiem jest 21, gdyż z podanych długości odcinków można utworzyć 21 trójkątów o następujących bokach: </w:t>
      </w:r>
    </w:p>
    <w:p w:rsidR="005E730F" w:rsidRPr="00FE11FB" w:rsidRDefault="005E730F" w:rsidP="005E730F">
      <w:pPr>
        <w:jc w:val="both"/>
      </w:pPr>
      <w:r w:rsidRPr="00FE11FB">
        <w:t>(10, 18, 15); (10, 18, 13); (10, 18, 21); (10, 18, 12); (10, 15, 13); (10, 15, 21); (10, 15, 12); (10, 13, 21); (10, 13, 12); (10, 21, 12); (18, 15, 13); (18, 15, 21); (18, 15, 12); (18, 13, 21); (18, 13, 12); (15, 13, 21); (15, 13, 12); (15, 21, 12); (13, 21, 12); (13, 12, 2); (18, 21, 12).</w:t>
      </w:r>
    </w:p>
    <w:p w:rsidR="005E730F" w:rsidRPr="00FE11FB" w:rsidRDefault="005E730F" w:rsidP="005E730F">
      <w:pPr>
        <w:tabs>
          <w:tab w:val="left" w:pos="720"/>
          <w:tab w:val="left" w:pos="900"/>
        </w:tabs>
        <w:spacing w:line="276" w:lineRule="auto"/>
        <w:contextualSpacing/>
        <w:rPr>
          <w:b/>
          <w:szCs w:val="22"/>
          <w:lang w:eastAsia="en-US"/>
        </w:rPr>
      </w:pPr>
    </w:p>
    <w:p w:rsidR="005E730F" w:rsidRPr="00FE11FB" w:rsidRDefault="005E730F" w:rsidP="00222EC1">
      <w:pPr>
        <w:pStyle w:val="ZADNagwek"/>
        <w:rPr>
          <w:lang w:eastAsia="en-US"/>
        </w:rPr>
      </w:pPr>
      <w:r>
        <w:rPr>
          <w:lang w:eastAsia="en-US"/>
        </w:rPr>
        <w:lastRenderedPageBreak/>
        <w:t xml:space="preserve">Zadanie </w:t>
      </w:r>
      <w:r w:rsidR="00B4678E">
        <w:rPr>
          <w:lang w:eastAsia="en-US"/>
        </w:rPr>
        <w:t>81</w:t>
      </w:r>
      <w:r w:rsidRPr="00FE11FB">
        <w:rPr>
          <w:lang w:eastAsia="en-US"/>
        </w:rPr>
        <w:t>.</w:t>
      </w:r>
    </w:p>
    <w:p w:rsidR="005E730F" w:rsidRPr="00FE11FB" w:rsidRDefault="005E730F" w:rsidP="00222EC1">
      <w:pPr>
        <w:pStyle w:val="ZADWizka"/>
      </w:pPr>
      <w:r>
        <w:t>Wiązka zadań</w:t>
      </w:r>
      <w:r w:rsidRPr="00FE11FB">
        <w:t xml:space="preserve"> </w:t>
      </w:r>
      <w:r w:rsidRPr="00FE11FB">
        <w:rPr>
          <w:i/>
        </w:rPr>
        <w:t>Czworokąty</w:t>
      </w:r>
    </w:p>
    <w:p w:rsidR="005E730F" w:rsidRPr="00FE11FB" w:rsidRDefault="005E730F" w:rsidP="00222EC1">
      <w:pPr>
        <w:pStyle w:val="ZADTre"/>
      </w:pPr>
      <w:r w:rsidRPr="00FE11FB">
        <w:t xml:space="preserve">Plik </w:t>
      </w:r>
      <w:r w:rsidRPr="00FE11FB">
        <w:rPr>
          <w:rFonts w:ascii="Courier New" w:hAnsi="Courier New" w:cs="Courier New"/>
        </w:rPr>
        <w:t>wierzcholki.txt</w:t>
      </w:r>
      <w:r w:rsidRPr="00FE11FB">
        <w:t xml:space="preserve"> zawiera 100 wierszy. W każdym wierszu zapisano 6 liczb całk</w:t>
      </w:r>
      <w:r w:rsidRPr="00FE11FB">
        <w:t>o</w:t>
      </w:r>
      <w:r>
        <w:t>witych z przedziału &lt;–</w:t>
      </w:r>
      <w:r w:rsidRPr="00FE11FB">
        <w:t xml:space="preserve">100; 100&gt;, będących współrzędnymi trzech różnych punktów: A, B i C w kartezjańskim układzie współrzędnych (odpowiednio </w:t>
      </w:r>
      <w:r w:rsidRPr="00FE11FB">
        <w:rPr>
          <w:noProof/>
        </w:rPr>
        <w:t>x</w:t>
      </w:r>
      <w:r w:rsidRPr="00FE11FB">
        <w:rPr>
          <w:noProof/>
          <w:vertAlign w:val="subscript"/>
        </w:rPr>
        <w:t>a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a</w:t>
      </w:r>
      <w:r w:rsidRPr="00FE11FB">
        <w:rPr>
          <w:noProof/>
        </w:rPr>
        <w:t>, x</w:t>
      </w:r>
      <w:r w:rsidRPr="00FE11FB">
        <w:rPr>
          <w:noProof/>
          <w:vertAlign w:val="subscript"/>
        </w:rPr>
        <w:t>b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b</w:t>
      </w:r>
      <w:r w:rsidRPr="00FE11FB">
        <w:rPr>
          <w:noProof/>
        </w:rPr>
        <w:t>, x</w:t>
      </w:r>
      <w:r w:rsidRPr="00FE11FB">
        <w:rPr>
          <w:noProof/>
          <w:vertAlign w:val="subscript"/>
        </w:rPr>
        <w:t>c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c</w:t>
      </w:r>
      <w:r w:rsidRPr="00FE11FB">
        <w:t>). Liczby w wie</w:t>
      </w:r>
      <w:r w:rsidRPr="00FE11FB">
        <w:t>r</w:t>
      </w:r>
      <w:r w:rsidRPr="00FE11FB">
        <w:t>szu są oddzielone pojedynczymi znakami tabulacji.</w:t>
      </w:r>
    </w:p>
    <w:p w:rsidR="005E730F" w:rsidRPr="00FE11FB" w:rsidRDefault="005E730F" w:rsidP="00222EC1">
      <w:pPr>
        <w:pStyle w:val="ZADTre"/>
      </w:pPr>
      <w:r w:rsidRPr="00FE11FB">
        <w:t xml:space="preserve">Podobny plik </w:t>
      </w:r>
      <w:r w:rsidRPr="00FE11FB">
        <w:rPr>
          <w:rFonts w:ascii="Courier New" w:hAnsi="Courier New" w:cs="Courier New"/>
        </w:rPr>
        <w:t>wierzcholkiTR.txt</w:t>
      </w:r>
      <w:r w:rsidRPr="00FE11FB">
        <w:t xml:space="preserve"> zawiera również 100 wierszy. W każdym wierszu zapisano 6 liczb całkowitych należących do przedziału &lt;</w:t>
      </w:r>
      <w:r>
        <w:t>–</w:t>
      </w:r>
      <w:r w:rsidRPr="00FE11FB">
        <w:t>100; 100&gt;, będących współrzędn</w:t>
      </w:r>
      <w:r w:rsidRPr="00FE11FB">
        <w:t>y</w:t>
      </w:r>
      <w:r w:rsidRPr="00FE11FB">
        <w:t xml:space="preserve">mi trzech wierzchołków trójkąta ABC (odpowiednio </w:t>
      </w:r>
      <w:r w:rsidRPr="00FE11FB">
        <w:rPr>
          <w:noProof/>
        </w:rPr>
        <w:t>x</w:t>
      </w:r>
      <w:r w:rsidRPr="00FE11FB">
        <w:rPr>
          <w:noProof/>
          <w:vertAlign w:val="subscript"/>
        </w:rPr>
        <w:t>a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a</w:t>
      </w:r>
      <w:r w:rsidRPr="00FE11FB">
        <w:rPr>
          <w:noProof/>
        </w:rPr>
        <w:t>, x</w:t>
      </w:r>
      <w:r w:rsidRPr="00FE11FB">
        <w:rPr>
          <w:noProof/>
          <w:vertAlign w:val="subscript"/>
        </w:rPr>
        <w:t>b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b</w:t>
      </w:r>
      <w:r w:rsidRPr="00FE11FB">
        <w:rPr>
          <w:noProof/>
        </w:rPr>
        <w:t>, x</w:t>
      </w:r>
      <w:r w:rsidRPr="00FE11FB">
        <w:rPr>
          <w:noProof/>
          <w:vertAlign w:val="subscript"/>
        </w:rPr>
        <w:t>c</w:t>
      </w:r>
      <w:r w:rsidRPr="00FE11FB">
        <w:rPr>
          <w:noProof/>
        </w:rPr>
        <w:t>, y</w:t>
      </w:r>
      <w:r w:rsidRPr="00FE11FB">
        <w:rPr>
          <w:noProof/>
          <w:vertAlign w:val="subscript"/>
        </w:rPr>
        <w:t>c</w:t>
      </w:r>
      <w:r w:rsidRPr="00FE11FB">
        <w:t>). Liczby w wierszu są oddzielone pojedynczymi znakami tabulacji.</w:t>
      </w:r>
    </w:p>
    <w:p w:rsidR="005E730F" w:rsidRPr="00FE11FB" w:rsidRDefault="005E730F" w:rsidP="00222EC1">
      <w:pPr>
        <w:pStyle w:val="ZADTre"/>
      </w:pPr>
      <w:r w:rsidRPr="00FE11FB">
        <w:t xml:space="preserve">Wykorzystując dane zawarte w plikach oraz dostępne narzędzia informatyczne, </w:t>
      </w:r>
      <w:r>
        <w:t>rozwiąż</w:t>
      </w:r>
      <w:r w:rsidRPr="00FE11FB">
        <w:t xml:space="preserve"> p</w:t>
      </w:r>
      <w:r w:rsidRPr="00FE11FB">
        <w:t>o</w:t>
      </w:r>
      <w:r w:rsidRPr="00FE11FB">
        <w:t>niższe zadania.</w:t>
      </w:r>
    </w:p>
    <w:p w:rsidR="005E730F" w:rsidRPr="00FE11FB" w:rsidRDefault="005E730F" w:rsidP="00222EC1">
      <w:pPr>
        <w:pStyle w:val="ZADTre"/>
      </w:pPr>
      <w:r w:rsidRPr="00FE11FB">
        <w:t>Napisz program(-y), za pomocą którego(-ych) uzyskasz odpowiedzi do poniższych zadań.  Do oceny oddaj dokument wyniki.txt z zapisanymi odpowiedziami na poszczególne zadania oraz pliki źródłowe programów wykorzystanych do uzyskania rozwiązania.</w:t>
      </w:r>
    </w:p>
    <w:p w:rsidR="005E730F" w:rsidRPr="00FE11FB" w:rsidRDefault="00B4678E" w:rsidP="00222EC1">
      <w:pPr>
        <w:pStyle w:val="ZADNagwek"/>
      </w:pPr>
      <w:r>
        <w:t>81</w:t>
      </w:r>
      <w:r w:rsidR="005E730F" w:rsidRPr="00FE11FB">
        <w:t>.1.</w:t>
      </w:r>
    </w:p>
    <w:p w:rsidR="005E730F" w:rsidRPr="00FE11FB" w:rsidRDefault="005E730F" w:rsidP="00222EC1">
      <w:pPr>
        <w:pStyle w:val="ZADTre"/>
        <w:rPr>
          <w:b/>
        </w:rPr>
      </w:pPr>
      <w:r w:rsidRPr="00FE11FB">
        <w:t xml:space="preserve">Podaj liczbę wierszy z pliku </w:t>
      </w:r>
      <w:r w:rsidRPr="00FE11FB">
        <w:rPr>
          <w:rFonts w:ascii="Courier New" w:hAnsi="Courier New" w:cs="Courier New"/>
        </w:rPr>
        <w:t>wierzcholki.txt</w:t>
      </w:r>
      <w:r w:rsidRPr="00FE11FB">
        <w:t xml:space="preserve">, w których wszystkie zapisane </w:t>
      </w:r>
      <w:r>
        <w:t xml:space="preserve">punkty </w:t>
      </w:r>
      <w:r w:rsidRPr="00FE11FB">
        <w:t>leżą w I ćwiartce układu współrzędnych i nie należą do osi OX i OY.</w:t>
      </w:r>
    </w:p>
    <w:p w:rsidR="005E730F" w:rsidRPr="00FE11FB" w:rsidRDefault="00B4678E" w:rsidP="00222EC1">
      <w:pPr>
        <w:pStyle w:val="ZADNagwek"/>
      </w:pPr>
      <w:r>
        <w:t>81</w:t>
      </w:r>
      <w:r w:rsidR="005E730F" w:rsidRPr="00FE11FB">
        <w:t>.2.</w:t>
      </w:r>
    </w:p>
    <w:p w:rsidR="005E730F" w:rsidRPr="00FE11FB" w:rsidRDefault="005E730F" w:rsidP="00222EC1">
      <w:pPr>
        <w:pStyle w:val="ZADTre"/>
        <w:rPr>
          <w:b/>
        </w:rPr>
      </w:pPr>
      <w:r w:rsidRPr="00FE11FB">
        <w:t xml:space="preserve">Podaj liczbę wierszy z pliku </w:t>
      </w:r>
      <w:r w:rsidRPr="00FE11FB">
        <w:rPr>
          <w:rFonts w:ascii="Courier New" w:hAnsi="Courier New" w:cs="Courier New"/>
        </w:rPr>
        <w:t>wierzcholki.txt</w:t>
      </w:r>
      <w:r w:rsidRPr="00FE11FB">
        <w:t>, w których zapisane są współrzędne pun</w:t>
      </w:r>
      <w:r w:rsidRPr="00FE11FB">
        <w:t>k</w:t>
      </w:r>
      <w:r w:rsidRPr="00FE11FB">
        <w:t>tów leżących na jednej prostej.</w:t>
      </w:r>
    </w:p>
    <w:p w:rsidR="005E730F" w:rsidRPr="00FE11FB" w:rsidRDefault="00B4678E" w:rsidP="00222EC1">
      <w:pPr>
        <w:pStyle w:val="ZADNagwek"/>
      </w:pPr>
      <w:r>
        <w:t>81</w:t>
      </w:r>
      <w:r w:rsidR="005E730F" w:rsidRPr="00FE11FB">
        <w:t>.3.</w:t>
      </w:r>
    </w:p>
    <w:p w:rsidR="005E730F" w:rsidRPr="00FE11FB" w:rsidRDefault="005E730F" w:rsidP="00222EC1">
      <w:pPr>
        <w:pStyle w:val="ZADTre"/>
        <w:rPr>
          <w:b/>
        </w:rPr>
      </w:pPr>
      <w:r w:rsidRPr="00FE11FB">
        <w:t>Podaj</w:t>
      </w:r>
      <w:r>
        <w:t xml:space="preserve"> (</w:t>
      </w:r>
      <w:r w:rsidRPr="000641F9">
        <w:t>z pliku</w:t>
      </w:r>
      <w:r w:rsidRPr="00265164">
        <w:rPr>
          <w:rFonts w:ascii="Courier New" w:hAnsi="Courier New" w:cs="Courier New"/>
        </w:rPr>
        <w:t xml:space="preserve"> wierzcholkiTR.txt</w:t>
      </w:r>
      <w:r>
        <w:t>)</w:t>
      </w:r>
      <w:r w:rsidRPr="00FE11FB">
        <w:t xml:space="preserve"> współrzędne wierzchołków trójkąta o największym obwodzie oraz obwód tego trójkąta</w:t>
      </w:r>
      <w:r>
        <w:t>. Obwód</w:t>
      </w:r>
      <w:r w:rsidRPr="00FE11FB">
        <w:t xml:space="preserve"> zaokrągl</w:t>
      </w:r>
      <w:r>
        <w:t xml:space="preserve">ij </w:t>
      </w:r>
      <w:r w:rsidRPr="00FE11FB">
        <w:t xml:space="preserve">do dwóch miejsc po przecinku. </w:t>
      </w:r>
      <w:r>
        <w:t>Uw</w:t>
      </w:r>
      <w:r>
        <w:t>a</w:t>
      </w:r>
      <w:r>
        <w:t>ga: m</w:t>
      </w:r>
      <w:r w:rsidRPr="00FE11FB">
        <w:t>ożesz założyć, że jest tylko jeden taki trójkąt.</w:t>
      </w:r>
    </w:p>
    <w:p w:rsidR="005E730F" w:rsidRPr="00FE11FB" w:rsidRDefault="009C60A1" w:rsidP="00222EC1">
      <w:pPr>
        <w:pStyle w:val="ZADNagwek"/>
      </w:pPr>
      <w:r>
        <w:t>81</w:t>
      </w:r>
      <w:r w:rsidR="005E730F" w:rsidRPr="00FE11FB">
        <w:t>.4.</w:t>
      </w:r>
    </w:p>
    <w:p w:rsidR="005E730F" w:rsidRPr="00FE11FB" w:rsidRDefault="005E730F" w:rsidP="00222EC1">
      <w:pPr>
        <w:pStyle w:val="ZADTre"/>
        <w:rPr>
          <w:b/>
        </w:rPr>
      </w:pPr>
      <w:r w:rsidRPr="00FE11FB">
        <w:t xml:space="preserve">Dla każdego wiersza z pliku </w:t>
      </w:r>
      <w:r w:rsidRPr="00FE11FB">
        <w:rPr>
          <w:rFonts w:ascii="Courier New" w:hAnsi="Courier New" w:cs="Courier New"/>
        </w:rPr>
        <w:t>wierzcholkiTR.txt</w:t>
      </w:r>
      <w:r w:rsidRPr="00FE11FB">
        <w:t xml:space="preserve"> sprawdź</w:t>
      </w:r>
      <w:r>
        <w:t>,</w:t>
      </w:r>
      <w:r w:rsidRPr="00FE11FB">
        <w:t xml:space="preserve"> czy punkty </w:t>
      </w:r>
      <w:r>
        <w:t>zapisane w tym wierszu</w:t>
      </w:r>
      <w:r w:rsidRPr="00FE11FB">
        <w:t xml:space="preserve"> są wierzchołkami pewnego trójkąta prostokątnego. Podaj liczbę trójkątów prostoką</w:t>
      </w:r>
      <w:r w:rsidRPr="00FE11FB">
        <w:t>t</w:t>
      </w:r>
      <w:r w:rsidRPr="00FE11FB">
        <w:t>nych zapisanych w tym pliku</w:t>
      </w:r>
    </w:p>
    <w:p w:rsidR="005E730F" w:rsidRPr="00FE11FB" w:rsidRDefault="005E730F" w:rsidP="00222EC1">
      <w:pPr>
        <w:pStyle w:val="ZADTre"/>
        <w:rPr>
          <w:b/>
        </w:rPr>
      </w:pPr>
      <w:r w:rsidRPr="00FE11FB">
        <w:rPr>
          <w:b/>
        </w:rPr>
        <w:t>Uwaga:</w:t>
      </w:r>
      <w:r w:rsidRPr="00FE11FB">
        <w:t xml:space="preserve"> Takich trójkątów jest więcej niż cztery.</w:t>
      </w:r>
    </w:p>
    <w:p w:rsidR="005E730F" w:rsidRPr="00FE11FB" w:rsidRDefault="000A1E62" w:rsidP="00222EC1">
      <w:pPr>
        <w:pStyle w:val="ZADNagwek"/>
        <w:rPr>
          <w:sz w:val="16"/>
          <w:szCs w:val="16"/>
        </w:rPr>
      </w:pPr>
      <w:r>
        <w:rPr>
          <w:b w:val="0"/>
          <w:noProof/>
          <w:lang w:eastAsia="pl-PL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3816350</wp:posOffset>
            </wp:positionH>
            <wp:positionV relativeFrom="paragraph">
              <wp:posOffset>153035</wp:posOffset>
            </wp:positionV>
            <wp:extent cx="1873250" cy="1947545"/>
            <wp:effectExtent l="19050" t="0" r="0" b="0"/>
            <wp:wrapSquare wrapText="bothSides"/>
            <wp:docPr id="42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947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678E">
        <w:t>81</w:t>
      </w:r>
      <w:r w:rsidR="005E730F" w:rsidRPr="00FE11FB">
        <w:t>.5.</w:t>
      </w:r>
    </w:p>
    <w:p w:rsidR="005E730F" w:rsidRPr="00FE11FB" w:rsidRDefault="005E730F" w:rsidP="00222EC1">
      <w:pPr>
        <w:pStyle w:val="ZADTre"/>
      </w:pPr>
      <w:r w:rsidRPr="00FE11FB">
        <w:t xml:space="preserve">Dla każdego wiersza z pliku </w:t>
      </w:r>
      <w:r w:rsidRPr="00FE11FB">
        <w:rPr>
          <w:rFonts w:ascii="Courier New" w:hAnsi="Courier New" w:cs="Courier New"/>
        </w:rPr>
        <w:t>wierzcholkiTR.txt</w:t>
      </w:r>
      <w:r w:rsidRPr="00FE11FB">
        <w:t>, w kt</w:t>
      </w:r>
      <w:r w:rsidRPr="00FE11FB">
        <w:t>ó</w:t>
      </w:r>
      <w:r w:rsidRPr="00FE11FB">
        <w:t>rych zapisane są kolejno współrzędne punktów A, B i C, w</w:t>
      </w:r>
      <w:r w:rsidRPr="00FE11FB">
        <w:t>y</w:t>
      </w:r>
      <w:r w:rsidRPr="00FE11FB">
        <w:t>znacz współrzędne punktu D, tak aby czworokąt ABCD był równoległobokiem. Podaj współrzędne wszystkich wierzcho</w:t>
      </w:r>
      <w:r w:rsidRPr="00FE11FB">
        <w:t>ł</w:t>
      </w:r>
      <w:r w:rsidRPr="00FE11FB">
        <w:t>ków czworokątów ABCD, których punkt D leży na pr</w:t>
      </w:r>
      <w:r w:rsidRPr="00FE11FB">
        <w:t>o</w:t>
      </w:r>
      <w:r w:rsidRPr="00FE11FB">
        <w:t>stej</w:t>
      </w:r>
      <w:r w:rsidRPr="00FE11FB">
        <w:rPr>
          <w:noProof/>
        </w:rPr>
        <w:t xml:space="preserve"> </w:t>
      </w:r>
      <w:r w:rsidRPr="00FE11FB">
        <w:rPr>
          <w:i/>
          <w:noProof/>
        </w:rPr>
        <w:t>y</w:t>
      </w:r>
      <w:r w:rsidRPr="00FE11FB">
        <w:rPr>
          <w:noProof/>
        </w:rPr>
        <w:t>=</w:t>
      </w:r>
      <w:r w:rsidRPr="00FE11FB">
        <w:rPr>
          <w:i/>
          <w:noProof/>
        </w:rPr>
        <w:t>x</w:t>
      </w:r>
      <w:r w:rsidRPr="00FE11FB">
        <w:t>.</w:t>
      </w:r>
    </w:p>
    <w:p w:rsidR="00053E43" w:rsidRDefault="00053E43" w:rsidP="00C82A8F">
      <w:pPr>
        <w:pStyle w:val="ZADTre"/>
        <w:ind w:left="567" w:right="567"/>
      </w:pPr>
    </w:p>
    <w:p w:rsidR="00F85790" w:rsidRDefault="00F85790" w:rsidP="00D93E9A"/>
    <w:sectPr w:rsidR="00F85790" w:rsidSect="00606ABB">
      <w:headerReference w:type="even" r:id="rId42"/>
      <w:headerReference w:type="default" r:id="rId4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353" w:rsidRDefault="00EE6353" w:rsidP="00F840C7">
      <w:r>
        <w:separator/>
      </w:r>
    </w:p>
    <w:p w:rsidR="00EE6353" w:rsidRDefault="00EE6353"/>
  </w:endnote>
  <w:endnote w:type="continuationSeparator" w:id="1">
    <w:p w:rsidR="00EE6353" w:rsidRDefault="00EE6353" w:rsidP="00F840C7">
      <w:r>
        <w:continuationSeparator/>
      </w:r>
    </w:p>
    <w:p w:rsidR="00EE6353" w:rsidRDefault="00EE63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10 Pitch;Times New Rom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353" w:rsidRDefault="00EE6353" w:rsidP="00F840C7">
      <w:r>
        <w:separator/>
      </w:r>
    </w:p>
    <w:p w:rsidR="00EE6353" w:rsidRDefault="00EE6353"/>
  </w:footnote>
  <w:footnote w:type="continuationSeparator" w:id="1">
    <w:p w:rsidR="00EE6353" w:rsidRDefault="00EE6353" w:rsidP="00F840C7">
      <w:r>
        <w:continuationSeparator/>
      </w:r>
    </w:p>
    <w:p w:rsidR="00EE6353" w:rsidRDefault="00EE63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D4" w:rsidRPr="00BB2739" w:rsidRDefault="00980AD4" w:rsidP="00BB2739">
    <w:pPr>
      <w:pStyle w:val="Nagwek"/>
      <w:tabs>
        <w:tab w:val="clear" w:pos="4536"/>
      </w:tabs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D4" w:rsidRPr="00C30CF1" w:rsidRDefault="00980AD4" w:rsidP="00BB2739">
    <w:pPr>
      <w:pStyle w:val="Nagwek"/>
      <w:tabs>
        <w:tab w:val="clear" w:pos="4536"/>
      </w:tabs>
      <w:jc w:val="righ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5444F6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7FF8E216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6F491E"/>
    <w:multiLevelType w:val="hybridMultilevel"/>
    <w:tmpl w:val="772E9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88744A"/>
    <w:multiLevelType w:val="hybridMultilevel"/>
    <w:tmpl w:val="04464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354A49"/>
    <w:multiLevelType w:val="hybridMultilevel"/>
    <w:tmpl w:val="B462AA9C"/>
    <w:lvl w:ilvl="0" w:tplc="04150011">
      <w:start w:val="1"/>
      <w:numFmt w:val="decimal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02AF2E8D"/>
    <w:multiLevelType w:val="hybridMultilevel"/>
    <w:tmpl w:val="190C4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FB00E3"/>
    <w:multiLevelType w:val="hybridMultilevel"/>
    <w:tmpl w:val="87F64F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4C1A1C"/>
    <w:multiLevelType w:val="hybridMultilevel"/>
    <w:tmpl w:val="CC00A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23315A"/>
    <w:multiLevelType w:val="hybridMultilevel"/>
    <w:tmpl w:val="EC4226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331453"/>
    <w:multiLevelType w:val="hybridMultilevel"/>
    <w:tmpl w:val="BBA2D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8C0C6A"/>
    <w:multiLevelType w:val="hybridMultilevel"/>
    <w:tmpl w:val="E932E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AD74A0"/>
    <w:multiLevelType w:val="hybridMultilevel"/>
    <w:tmpl w:val="DA98A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446728"/>
    <w:multiLevelType w:val="hybridMultilevel"/>
    <w:tmpl w:val="5A3E92D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>
      <w:start w:val="1"/>
      <w:numFmt w:val="decimal"/>
      <w:lvlText w:val="%4."/>
      <w:lvlJc w:val="left"/>
      <w:pPr>
        <w:ind w:left="3588" w:hanging="360"/>
      </w:pPr>
    </w:lvl>
    <w:lvl w:ilvl="4" w:tplc="04150019">
      <w:start w:val="1"/>
      <w:numFmt w:val="lowerLetter"/>
      <w:lvlText w:val="%5."/>
      <w:lvlJc w:val="left"/>
      <w:pPr>
        <w:ind w:left="4308" w:hanging="360"/>
      </w:pPr>
    </w:lvl>
    <w:lvl w:ilvl="5" w:tplc="0415001B">
      <w:start w:val="1"/>
      <w:numFmt w:val="lowerRoman"/>
      <w:lvlText w:val="%6."/>
      <w:lvlJc w:val="right"/>
      <w:pPr>
        <w:ind w:left="5028" w:hanging="180"/>
      </w:pPr>
    </w:lvl>
    <w:lvl w:ilvl="6" w:tplc="0415000F">
      <w:start w:val="1"/>
      <w:numFmt w:val="decimal"/>
      <w:lvlText w:val="%7."/>
      <w:lvlJc w:val="left"/>
      <w:pPr>
        <w:ind w:left="5748" w:hanging="360"/>
      </w:pPr>
    </w:lvl>
    <w:lvl w:ilvl="7" w:tplc="04150019">
      <w:start w:val="1"/>
      <w:numFmt w:val="lowerLetter"/>
      <w:lvlText w:val="%8."/>
      <w:lvlJc w:val="left"/>
      <w:pPr>
        <w:ind w:left="6468" w:hanging="360"/>
      </w:pPr>
    </w:lvl>
    <w:lvl w:ilvl="8" w:tplc="0415001B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076909A0"/>
    <w:multiLevelType w:val="hybridMultilevel"/>
    <w:tmpl w:val="FEF6B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DC410D"/>
    <w:multiLevelType w:val="hybridMultilevel"/>
    <w:tmpl w:val="9A68F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F128DD"/>
    <w:multiLevelType w:val="hybridMultilevel"/>
    <w:tmpl w:val="A4E21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3327C0"/>
    <w:multiLevelType w:val="hybridMultilevel"/>
    <w:tmpl w:val="3DD21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4302A4"/>
    <w:multiLevelType w:val="hybridMultilevel"/>
    <w:tmpl w:val="FE04A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4D0552"/>
    <w:multiLevelType w:val="hybridMultilevel"/>
    <w:tmpl w:val="74E4C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A0754F"/>
    <w:multiLevelType w:val="hybridMultilevel"/>
    <w:tmpl w:val="76C27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C11202"/>
    <w:multiLevelType w:val="hybridMultilevel"/>
    <w:tmpl w:val="197AD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747370"/>
    <w:multiLevelType w:val="hybridMultilevel"/>
    <w:tmpl w:val="1E96E3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E5B6754"/>
    <w:multiLevelType w:val="hybridMultilevel"/>
    <w:tmpl w:val="A9909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DD3205"/>
    <w:multiLevelType w:val="hybridMultilevel"/>
    <w:tmpl w:val="63285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0A6631F"/>
    <w:multiLevelType w:val="hybridMultilevel"/>
    <w:tmpl w:val="AD7AA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CE3C2E"/>
    <w:multiLevelType w:val="hybridMultilevel"/>
    <w:tmpl w:val="BF943E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2545B81"/>
    <w:multiLevelType w:val="hybridMultilevel"/>
    <w:tmpl w:val="44083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26268C9"/>
    <w:multiLevelType w:val="hybridMultilevel"/>
    <w:tmpl w:val="04C432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13AC6F4F"/>
    <w:multiLevelType w:val="hybridMultilevel"/>
    <w:tmpl w:val="FAC05A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41A6690"/>
    <w:multiLevelType w:val="hybridMultilevel"/>
    <w:tmpl w:val="CEA4F1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4DA24A9"/>
    <w:multiLevelType w:val="hybridMultilevel"/>
    <w:tmpl w:val="26E44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5131D02"/>
    <w:multiLevelType w:val="hybridMultilevel"/>
    <w:tmpl w:val="3904A2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560422E"/>
    <w:multiLevelType w:val="hybridMultilevel"/>
    <w:tmpl w:val="56DC8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5EE012E"/>
    <w:multiLevelType w:val="hybridMultilevel"/>
    <w:tmpl w:val="E38E5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6D514FA"/>
    <w:multiLevelType w:val="hybridMultilevel"/>
    <w:tmpl w:val="B8589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7F967B2"/>
    <w:multiLevelType w:val="hybridMultilevel"/>
    <w:tmpl w:val="59B63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90A373E"/>
    <w:multiLevelType w:val="hybridMultilevel"/>
    <w:tmpl w:val="0096C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9463C84"/>
    <w:multiLevelType w:val="hybridMultilevel"/>
    <w:tmpl w:val="9CE6B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9CE2962"/>
    <w:multiLevelType w:val="hybridMultilevel"/>
    <w:tmpl w:val="831A1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0C0641"/>
    <w:multiLevelType w:val="hybridMultilevel"/>
    <w:tmpl w:val="3D485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D0F0C2A"/>
    <w:multiLevelType w:val="multilevel"/>
    <w:tmpl w:val="6CAC9AD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>
    <w:nsid w:val="1F094AE0"/>
    <w:multiLevelType w:val="hybridMultilevel"/>
    <w:tmpl w:val="03D8D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0B02CA5"/>
    <w:multiLevelType w:val="hybridMultilevel"/>
    <w:tmpl w:val="30D4B9F2"/>
    <w:lvl w:ilvl="0" w:tplc="BEF8DA6E">
      <w:start w:val="1"/>
      <w:numFmt w:val="lowerLetter"/>
      <w:lvlText w:val="(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BF201B"/>
    <w:multiLevelType w:val="hybridMultilevel"/>
    <w:tmpl w:val="C8C4C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33967C4"/>
    <w:multiLevelType w:val="hybridMultilevel"/>
    <w:tmpl w:val="54FEFB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5513C53"/>
    <w:multiLevelType w:val="hybridMultilevel"/>
    <w:tmpl w:val="22AC66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5591196"/>
    <w:multiLevelType w:val="hybridMultilevel"/>
    <w:tmpl w:val="D67CE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5F724A"/>
    <w:multiLevelType w:val="hybridMultilevel"/>
    <w:tmpl w:val="C5F01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5A86181"/>
    <w:multiLevelType w:val="hybridMultilevel"/>
    <w:tmpl w:val="17905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6AD7C44"/>
    <w:multiLevelType w:val="hybridMultilevel"/>
    <w:tmpl w:val="0E3A3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B63F1D"/>
    <w:multiLevelType w:val="hybridMultilevel"/>
    <w:tmpl w:val="012EA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6CF1E4D"/>
    <w:multiLevelType w:val="hybridMultilevel"/>
    <w:tmpl w:val="410AA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9D7F14"/>
    <w:multiLevelType w:val="hybridMultilevel"/>
    <w:tmpl w:val="F93E707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85D2BF1"/>
    <w:multiLevelType w:val="hybridMultilevel"/>
    <w:tmpl w:val="F7562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8643A6B"/>
    <w:multiLevelType w:val="hybridMultilevel"/>
    <w:tmpl w:val="D63C65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95B3EC2"/>
    <w:multiLevelType w:val="hybridMultilevel"/>
    <w:tmpl w:val="99224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A913CBA"/>
    <w:multiLevelType w:val="hybridMultilevel"/>
    <w:tmpl w:val="1A8A7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BD84773"/>
    <w:multiLevelType w:val="hybridMultilevel"/>
    <w:tmpl w:val="84B811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2CFB4E2A"/>
    <w:multiLevelType w:val="hybridMultilevel"/>
    <w:tmpl w:val="B5421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3C0A4C"/>
    <w:multiLevelType w:val="hybridMultilevel"/>
    <w:tmpl w:val="8E247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F5503D6"/>
    <w:multiLevelType w:val="hybridMultilevel"/>
    <w:tmpl w:val="CCFC9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FDF4672"/>
    <w:multiLevelType w:val="hybridMultilevel"/>
    <w:tmpl w:val="7264C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01A124B"/>
    <w:multiLevelType w:val="hybridMultilevel"/>
    <w:tmpl w:val="8EB2A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0457425"/>
    <w:multiLevelType w:val="hybridMultilevel"/>
    <w:tmpl w:val="DCB47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8F1A6C"/>
    <w:multiLevelType w:val="hybridMultilevel"/>
    <w:tmpl w:val="5D9C9B4C"/>
    <w:lvl w:ilvl="0" w:tplc="0415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0">
    <w:nsid w:val="30CA6D16"/>
    <w:multiLevelType w:val="hybridMultilevel"/>
    <w:tmpl w:val="A00ED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287FF1"/>
    <w:multiLevelType w:val="hybridMultilevel"/>
    <w:tmpl w:val="088A18AE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2">
    <w:nsid w:val="31582D51"/>
    <w:multiLevelType w:val="hybridMultilevel"/>
    <w:tmpl w:val="6A0AA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E26ABD"/>
    <w:multiLevelType w:val="hybridMultilevel"/>
    <w:tmpl w:val="137AB4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219396D"/>
    <w:multiLevelType w:val="hybridMultilevel"/>
    <w:tmpl w:val="8E086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A416A"/>
    <w:multiLevelType w:val="hybridMultilevel"/>
    <w:tmpl w:val="90325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43A5818"/>
    <w:multiLevelType w:val="hybridMultilevel"/>
    <w:tmpl w:val="90A69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46E157B"/>
    <w:multiLevelType w:val="hybridMultilevel"/>
    <w:tmpl w:val="78A6D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926BAE"/>
    <w:multiLevelType w:val="hybridMultilevel"/>
    <w:tmpl w:val="7112533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67D0A64"/>
    <w:multiLevelType w:val="hybridMultilevel"/>
    <w:tmpl w:val="1A8A7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7131987"/>
    <w:multiLevelType w:val="hybridMultilevel"/>
    <w:tmpl w:val="E5FA5B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82942EA"/>
    <w:multiLevelType w:val="hybridMultilevel"/>
    <w:tmpl w:val="A7E81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8D87D63"/>
    <w:multiLevelType w:val="hybridMultilevel"/>
    <w:tmpl w:val="4A8C6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9F93EAB"/>
    <w:multiLevelType w:val="hybridMultilevel"/>
    <w:tmpl w:val="DAE4E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A731247"/>
    <w:multiLevelType w:val="hybridMultilevel"/>
    <w:tmpl w:val="AA087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AB02715"/>
    <w:multiLevelType w:val="hybridMultilevel"/>
    <w:tmpl w:val="296C6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DF659D5"/>
    <w:multiLevelType w:val="hybridMultilevel"/>
    <w:tmpl w:val="0ECE6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EB2721D"/>
    <w:multiLevelType w:val="hybridMultilevel"/>
    <w:tmpl w:val="121AD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F671BCF"/>
    <w:multiLevelType w:val="hybridMultilevel"/>
    <w:tmpl w:val="FA60D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FCF33CD"/>
    <w:multiLevelType w:val="hybridMultilevel"/>
    <w:tmpl w:val="0E820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0C21940"/>
    <w:multiLevelType w:val="hybridMultilevel"/>
    <w:tmpl w:val="A5D68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2439DA"/>
    <w:multiLevelType w:val="hybridMultilevel"/>
    <w:tmpl w:val="6158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21C6A25"/>
    <w:multiLevelType w:val="hybridMultilevel"/>
    <w:tmpl w:val="CC9C3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B3146E"/>
    <w:multiLevelType w:val="hybridMultilevel"/>
    <w:tmpl w:val="F2A89D88"/>
    <w:lvl w:ilvl="0" w:tplc="B87E3CD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4">
    <w:nsid w:val="42BA2B58"/>
    <w:multiLevelType w:val="hybridMultilevel"/>
    <w:tmpl w:val="0E644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9E55EC"/>
    <w:multiLevelType w:val="hybridMultilevel"/>
    <w:tmpl w:val="B56C78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419366B"/>
    <w:multiLevelType w:val="hybridMultilevel"/>
    <w:tmpl w:val="C88E6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4F77798"/>
    <w:multiLevelType w:val="hybridMultilevel"/>
    <w:tmpl w:val="A8A20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5447743"/>
    <w:multiLevelType w:val="hybridMultilevel"/>
    <w:tmpl w:val="1F22CBD6"/>
    <w:lvl w:ilvl="0" w:tplc="F42823BA">
      <w:start w:val="1"/>
      <w:numFmt w:val="bullet"/>
      <w:lvlText w:val="—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9">
    <w:nsid w:val="454D6583"/>
    <w:multiLevelType w:val="hybridMultilevel"/>
    <w:tmpl w:val="1F4E56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5D70190"/>
    <w:multiLevelType w:val="hybridMultilevel"/>
    <w:tmpl w:val="454E2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6B41F37"/>
    <w:multiLevelType w:val="hybridMultilevel"/>
    <w:tmpl w:val="73B0B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6D76841"/>
    <w:multiLevelType w:val="hybridMultilevel"/>
    <w:tmpl w:val="9C4A4234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3">
    <w:nsid w:val="46EE68E0"/>
    <w:multiLevelType w:val="hybridMultilevel"/>
    <w:tmpl w:val="91E44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73E6749"/>
    <w:multiLevelType w:val="hybridMultilevel"/>
    <w:tmpl w:val="721CF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7B769B3"/>
    <w:multiLevelType w:val="hybridMultilevel"/>
    <w:tmpl w:val="317E3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B4F571D"/>
    <w:multiLevelType w:val="hybridMultilevel"/>
    <w:tmpl w:val="6172E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C5B061E"/>
    <w:multiLevelType w:val="hybridMultilevel"/>
    <w:tmpl w:val="A352F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CB73C59"/>
    <w:multiLevelType w:val="hybridMultilevel"/>
    <w:tmpl w:val="85381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0435468"/>
    <w:multiLevelType w:val="hybridMultilevel"/>
    <w:tmpl w:val="D7A67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0A924A7"/>
    <w:multiLevelType w:val="hybridMultilevel"/>
    <w:tmpl w:val="C698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224675E"/>
    <w:multiLevelType w:val="hybridMultilevel"/>
    <w:tmpl w:val="A4DC0C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30C3BEF"/>
    <w:multiLevelType w:val="hybridMultilevel"/>
    <w:tmpl w:val="C4882E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378590A"/>
    <w:multiLevelType w:val="hybridMultilevel"/>
    <w:tmpl w:val="478C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41B4C84"/>
    <w:multiLevelType w:val="hybridMultilevel"/>
    <w:tmpl w:val="5460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63E6383"/>
    <w:multiLevelType w:val="hybridMultilevel"/>
    <w:tmpl w:val="C114C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7907A78"/>
    <w:multiLevelType w:val="hybridMultilevel"/>
    <w:tmpl w:val="27CC25C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A4016DE"/>
    <w:multiLevelType w:val="hybridMultilevel"/>
    <w:tmpl w:val="09020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A861E9F"/>
    <w:multiLevelType w:val="hybridMultilevel"/>
    <w:tmpl w:val="C5503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AFA6C7D"/>
    <w:multiLevelType w:val="hybridMultilevel"/>
    <w:tmpl w:val="80606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B1D36F5"/>
    <w:multiLevelType w:val="hybridMultilevel"/>
    <w:tmpl w:val="06AEB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B5E6A5D"/>
    <w:multiLevelType w:val="hybridMultilevel"/>
    <w:tmpl w:val="7D909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BC906ED"/>
    <w:multiLevelType w:val="hybridMultilevel"/>
    <w:tmpl w:val="A866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C881155"/>
    <w:multiLevelType w:val="hybridMultilevel"/>
    <w:tmpl w:val="42702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D803FCE"/>
    <w:multiLevelType w:val="hybridMultilevel"/>
    <w:tmpl w:val="F9E44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DDE6332"/>
    <w:multiLevelType w:val="hybridMultilevel"/>
    <w:tmpl w:val="6954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EC4520F"/>
    <w:multiLevelType w:val="hybridMultilevel"/>
    <w:tmpl w:val="B8CA9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F562A06"/>
    <w:multiLevelType w:val="hybridMultilevel"/>
    <w:tmpl w:val="D85E46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F743B0C"/>
    <w:multiLevelType w:val="hybridMultilevel"/>
    <w:tmpl w:val="D3A4F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0543DEF"/>
    <w:multiLevelType w:val="hybridMultilevel"/>
    <w:tmpl w:val="F07C7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1507D46"/>
    <w:multiLevelType w:val="hybridMultilevel"/>
    <w:tmpl w:val="5EA8D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16C3200"/>
    <w:multiLevelType w:val="hybridMultilevel"/>
    <w:tmpl w:val="BC2675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>
    <w:nsid w:val="61A5510A"/>
    <w:multiLevelType w:val="hybridMultilevel"/>
    <w:tmpl w:val="7DEA1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1E85622"/>
    <w:multiLevelType w:val="hybridMultilevel"/>
    <w:tmpl w:val="399A40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1FA78D5"/>
    <w:multiLevelType w:val="hybridMultilevel"/>
    <w:tmpl w:val="CA70A6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223316E"/>
    <w:multiLevelType w:val="hybridMultilevel"/>
    <w:tmpl w:val="F53C888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409759E"/>
    <w:multiLevelType w:val="hybridMultilevel"/>
    <w:tmpl w:val="0C927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4751C70"/>
    <w:multiLevelType w:val="hybridMultilevel"/>
    <w:tmpl w:val="B3F43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4C95009"/>
    <w:multiLevelType w:val="hybridMultilevel"/>
    <w:tmpl w:val="4DE826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4CB0540"/>
    <w:multiLevelType w:val="hybridMultilevel"/>
    <w:tmpl w:val="31001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4D75858"/>
    <w:multiLevelType w:val="hybridMultilevel"/>
    <w:tmpl w:val="FDF400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54E2BF5"/>
    <w:multiLevelType w:val="hybridMultilevel"/>
    <w:tmpl w:val="2AD6AA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74D4CEB"/>
    <w:multiLevelType w:val="hybridMultilevel"/>
    <w:tmpl w:val="320AF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7A85BF5"/>
    <w:multiLevelType w:val="hybridMultilevel"/>
    <w:tmpl w:val="7F8A4D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7B731B1"/>
    <w:multiLevelType w:val="hybridMultilevel"/>
    <w:tmpl w:val="089EF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86A6EB9"/>
    <w:multiLevelType w:val="hybridMultilevel"/>
    <w:tmpl w:val="FA7C1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9F23D63"/>
    <w:multiLevelType w:val="hybridMultilevel"/>
    <w:tmpl w:val="8198387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7">
    <w:nsid w:val="6B4220B3"/>
    <w:multiLevelType w:val="hybridMultilevel"/>
    <w:tmpl w:val="3398C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B9054E3"/>
    <w:multiLevelType w:val="hybridMultilevel"/>
    <w:tmpl w:val="B5A03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B9B7843"/>
    <w:multiLevelType w:val="hybridMultilevel"/>
    <w:tmpl w:val="0AC47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BAC02B6"/>
    <w:multiLevelType w:val="hybridMultilevel"/>
    <w:tmpl w:val="50DA55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BB1391C"/>
    <w:multiLevelType w:val="hybridMultilevel"/>
    <w:tmpl w:val="311AFD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BDD4199"/>
    <w:multiLevelType w:val="hybridMultilevel"/>
    <w:tmpl w:val="7D96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C3B6407"/>
    <w:multiLevelType w:val="hybridMultilevel"/>
    <w:tmpl w:val="7676F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CC50EAB"/>
    <w:multiLevelType w:val="hybridMultilevel"/>
    <w:tmpl w:val="8CDE8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CCC2293"/>
    <w:multiLevelType w:val="hybridMultilevel"/>
    <w:tmpl w:val="1EA61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E9172FF"/>
    <w:multiLevelType w:val="hybridMultilevel"/>
    <w:tmpl w:val="F3C2201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6EA15B77"/>
    <w:multiLevelType w:val="hybridMultilevel"/>
    <w:tmpl w:val="78360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EC37CC6"/>
    <w:multiLevelType w:val="hybridMultilevel"/>
    <w:tmpl w:val="1334E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FC130D"/>
    <w:multiLevelType w:val="hybridMultilevel"/>
    <w:tmpl w:val="00CAC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3A4A63"/>
    <w:multiLevelType w:val="hybridMultilevel"/>
    <w:tmpl w:val="FC144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0B47AFE"/>
    <w:multiLevelType w:val="hybridMultilevel"/>
    <w:tmpl w:val="62C0C58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2">
    <w:nsid w:val="71D07A90"/>
    <w:multiLevelType w:val="hybridMultilevel"/>
    <w:tmpl w:val="819EE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2086235"/>
    <w:multiLevelType w:val="hybridMultilevel"/>
    <w:tmpl w:val="AC969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736B76"/>
    <w:multiLevelType w:val="hybridMultilevel"/>
    <w:tmpl w:val="A62A220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2A14950"/>
    <w:multiLevelType w:val="hybridMultilevel"/>
    <w:tmpl w:val="84B45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437BC"/>
    <w:multiLevelType w:val="hybridMultilevel"/>
    <w:tmpl w:val="8C8AF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803374"/>
    <w:multiLevelType w:val="hybridMultilevel"/>
    <w:tmpl w:val="33EEB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6723AC6"/>
    <w:multiLevelType w:val="hybridMultilevel"/>
    <w:tmpl w:val="DCB4A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69B6B0A"/>
    <w:multiLevelType w:val="hybridMultilevel"/>
    <w:tmpl w:val="6D3E5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8F4093B"/>
    <w:multiLevelType w:val="hybridMultilevel"/>
    <w:tmpl w:val="95E87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9050345"/>
    <w:multiLevelType w:val="hybridMultilevel"/>
    <w:tmpl w:val="ECC4E2B0"/>
    <w:lvl w:ilvl="0" w:tplc="0415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72">
    <w:nsid w:val="796C0340"/>
    <w:multiLevelType w:val="hybridMultilevel"/>
    <w:tmpl w:val="990CC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A166322"/>
    <w:multiLevelType w:val="hybridMultilevel"/>
    <w:tmpl w:val="CBD67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A3F09C0"/>
    <w:multiLevelType w:val="hybridMultilevel"/>
    <w:tmpl w:val="5302F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A8049EB"/>
    <w:multiLevelType w:val="hybridMultilevel"/>
    <w:tmpl w:val="E58CED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AD04C85"/>
    <w:multiLevelType w:val="hybridMultilevel"/>
    <w:tmpl w:val="833059FE"/>
    <w:lvl w:ilvl="0" w:tplc="F42823BA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7">
    <w:nsid w:val="7B5A73F2"/>
    <w:multiLevelType w:val="hybridMultilevel"/>
    <w:tmpl w:val="99FC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B81470E"/>
    <w:multiLevelType w:val="hybridMultilevel"/>
    <w:tmpl w:val="6F5A2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BA37D16"/>
    <w:multiLevelType w:val="hybridMultilevel"/>
    <w:tmpl w:val="165E5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C1A4985"/>
    <w:multiLevelType w:val="hybridMultilevel"/>
    <w:tmpl w:val="84FEA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CA17B6A"/>
    <w:multiLevelType w:val="hybridMultilevel"/>
    <w:tmpl w:val="D58AC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D876749"/>
    <w:multiLevelType w:val="hybridMultilevel"/>
    <w:tmpl w:val="5366D0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E9D25B5"/>
    <w:multiLevelType w:val="multilevel"/>
    <w:tmpl w:val="A29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nsid w:val="7F813ACC"/>
    <w:multiLevelType w:val="hybridMultilevel"/>
    <w:tmpl w:val="DAFEE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2"/>
  </w:num>
  <w:num w:numId="3">
    <w:abstractNumId w:val="97"/>
  </w:num>
  <w:num w:numId="4">
    <w:abstractNumId w:val="132"/>
  </w:num>
  <w:num w:numId="5">
    <w:abstractNumId w:val="107"/>
  </w:num>
  <w:num w:numId="6">
    <w:abstractNumId w:val="2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3"/>
  </w:num>
  <w:num w:numId="9">
    <w:abstractNumId w:val="33"/>
  </w:num>
  <w:num w:numId="10">
    <w:abstractNumId w:val="1"/>
  </w:num>
  <w:num w:numId="11">
    <w:abstractNumId w:val="32"/>
  </w:num>
  <w:num w:numId="12">
    <w:abstractNumId w:val="129"/>
  </w:num>
  <w:num w:numId="13">
    <w:abstractNumId w:val="9"/>
  </w:num>
  <w:num w:numId="14">
    <w:abstractNumId w:val="103"/>
  </w:num>
  <w:num w:numId="15">
    <w:abstractNumId w:val="45"/>
  </w:num>
  <w:num w:numId="16">
    <w:abstractNumId w:val="182"/>
  </w:num>
  <w:num w:numId="17">
    <w:abstractNumId w:val="73"/>
  </w:num>
  <w:num w:numId="18">
    <w:abstractNumId w:val="7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8"/>
  </w:num>
  <w:num w:numId="20">
    <w:abstractNumId w:val="116"/>
  </w:num>
  <w:num w:numId="21">
    <w:abstractNumId w:val="57"/>
  </w:num>
  <w:num w:numId="22">
    <w:abstractNumId w:val="50"/>
  </w:num>
  <w:num w:numId="23">
    <w:abstractNumId w:val="61"/>
  </w:num>
  <w:num w:numId="24">
    <w:abstractNumId w:val="69"/>
  </w:num>
  <w:num w:numId="25">
    <w:abstractNumId w:val="15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5"/>
  </w:num>
  <w:num w:numId="29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8"/>
  </w:num>
  <w:num w:numId="31">
    <w:abstractNumId w:val="143"/>
  </w:num>
  <w:num w:numId="3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</w:num>
  <w:num w:numId="34">
    <w:abstractNumId w:val="71"/>
  </w:num>
  <w:num w:numId="35">
    <w:abstractNumId w:val="95"/>
  </w:num>
  <w:num w:numId="36">
    <w:abstractNumId w:val="26"/>
  </w:num>
  <w:num w:numId="37">
    <w:abstractNumId w:val="112"/>
  </w:num>
  <w:num w:numId="38">
    <w:abstractNumId w:val="161"/>
  </w:num>
  <w:num w:numId="39">
    <w:abstractNumId w:val="171"/>
  </w:num>
  <w:num w:numId="40">
    <w:abstractNumId w:val="83"/>
  </w:num>
  <w:num w:numId="41">
    <w:abstractNumId w:val="80"/>
  </w:num>
  <w:num w:numId="42">
    <w:abstractNumId w:val="120"/>
  </w:num>
  <w:num w:numId="43">
    <w:abstractNumId w:val="68"/>
  </w:num>
  <w:num w:numId="44">
    <w:abstractNumId w:val="4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8"/>
  </w:num>
  <w:num w:numId="47">
    <w:abstractNumId w:val="88"/>
  </w:num>
  <w:num w:numId="48">
    <w:abstractNumId w:val="134"/>
  </w:num>
  <w:num w:numId="49">
    <w:abstractNumId w:val="49"/>
  </w:num>
  <w:num w:numId="50">
    <w:abstractNumId w:val="144"/>
  </w:num>
  <w:num w:numId="51">
    <w:abstractNumId w:val="72"/>
  </w:num>
  <w:num w:numId="52">
    <w:abstractNumId w:val="166"/>
  </w:num>
  <w:num w:numId="53">
    <w:abstractNumId w:val="117"/>
  </w:num>
  <w:num w:numId="54">
    <w:abstractNumId w:val="172"/>
  </w:num>
  <w:num w:numId="55">
    <w:abstractNumId w:val="106"/>
  </w:num>
  <w:num w:numId="56">
    <w:abstractNumId w:val="42"/>
  </w:num>
  <w:num w:numId="57">
    <w:abstractNumId w:val="145"/>
  </w:num>
  <w:num w:numId="58">
    <w:abstractNumId w:val="155"/>
  </w:num>
  <w:num w:numId="59">
    <w:abstractNumId w:val="152"/>
  </w:num>
  <w:num w:numId="60">
    <w:abstractNumId w:val="179"/>
  </w:num>
  <w:num w:numId="61">
    <w:abstractNumId w:val="94"/>
  </w:num>
  <w:num w:numId="62">
    <w:abstractNumId w:val="139"/>
  </w:num>
  <w:num w:numId="63">
    <w:abstractNumId w:val="109"/>
  </w:num>
  <w:num w:numId="64">
    <w:abstractNumId w:val="40"/>
  </w:num>
  <w:num w:numId="65">
    <w:abstractNumId w:val="113"/>
  </w:num>
  <w:num w:numId="66">
    <w:abstractNumId w:val="67"/>
  </w:num>
  <w:num w:numId="67">
    <w:abstractNumId w:val="124"/>
  </w:num>
  <w:num w:numId="68">
    <w:abstractNumId w:val="56"/>
  </w:num>
  <w:num w:numId="69">
    <w:abstractNumId w:val="55"/>
  </w:num>
  <w:num w:numId="70">
    <w:abstractNumId w:val="164"/>
  </w:num>
  <w:num w:numId="71">
    <w:abstractNumId w:val="125"/>
  </w:num>
  <w:num w:numId="72">
    <w:abstractNumId w:val="27"/>
  </w:num>
  <w:num w:numId="73">
    <w:abstractNumId w:val="65"/>
  </w:num>
  <w:num w:numId="74">
    <w:abstractNumId w:val="130"/>
  </w:num>
  <w:num w:numId="75">
    <w:abstractNumId w:val="8"/>
  </w:num>
  <w:num w:numId="76">
    <w:abstractNumId w:val="101"/>
  </w:num>
  <w:num w:numId="77">
    <w:abstractNumId w:val="175"/>
  </w:num>
  <w:num w:numId="78">
    <w:abstractNumId w:val="98"/>
  </w:num>
  <w:num w:numId="79">
    <w:abstractNumId w:val="23"/>
  </w:num>
  <w:num w:numId="80">
    <w:abstractNumId w:val="160"/>
  </w:num>
  <w:num w:numId="81">
    <w:abstractNumId w:val="127"/>
  </w:num>
  <w:num w:numId="82">
    <w:abstractNumId w:val="177"/>
  </w:num>
  <w:num w:numId="83">
    <w:abstractNumId w:val="153"/>
  </w:num>
  <w:num w:numId="84">
    <w:abstractNumId w:val="41"/>
  </w:num>
  <w:num w:numId="85">
    <w:abstractNumId w:val="37"/>
  </w:num>
  <w:num w:numId="86">
    <w:abstractNumId w:val="150"/>
  </w:num>
  <w:num w:numId="87">
    <w:abstractNumId w:val="156"/>
  </w:num>
  <w:num w:numId="88">
    <w:abstractNumId w:val="38"/>
  </w:num>
  <w:num w:numId="89">
    <w:abstractNumId w:val="59"/>
  </w:num>
  <w:num w:numId="90">
    <w:abstractNumId w:val="169"/>
  </w:num>
  <w:num w:numId="91">
    <w:abstractNumId w:val="90"/>
  </w:num>
  <w:num w:numId="92">
    <w:abstractNumId w:val="39"/>
  </w:num>
  <w:num w:numId="93">
    <w:abstractNumId w:val="34"/>
  </w:num>
  <w:num w:numId="94">
    <w:abstractNumId w:val="43"/>
  </w:num>
  <w:num w:numId="95">
    <w:abstractNumId w:val="0"/>
  </w:num>
  <w:num w:numId="96">
    <w:abstractNumId w:val="28"/>
  </w:num>
  <w:num w:numId="97">
    <w:abstractNumId w:val="46"/>
  </w:num>
  <w:num w:numId="98">
    <w:abstractNumId w:val="138"/>
  </w:num>
  <w:num w:numId="99">
    <w:abstractNumId w:val="64"/>
  </w:num>
  <w:num w:numId="100">
    <w:abstractNumId w:val="77"/>
  </w:num>
  <w:num w:numId="101">
    <w:abstractNumId w:val="119"/>
  </w:num>
  <w:num w:numId="102">
    <w:abstractNumId w:val="15"/>
  </w:num>
  <w:num w:numId="103">
    <w:abstractNumId w:val="76"/>
  </w:num>
  <w:num w:numId="104">
    <w:abstractNumId w:val="133"/>
  </w:num>
  <w:num w:numId="105">
    <w:abstractNumId w:val="126"/>
  </w:num>
  <w:num w:numId="106">
    <w:abstractNumId w:val="137"/>
  </w:num>
  <w:num w:numId="107">
    <w:abstractNumId w:val="75"/>
  </w:num>
  <w:num w:numId="108">
    <w:abstractNumId w:val="13"/>
  </w:num>
  <w:num w:numId="109">
    <w:abstractNumId w:val="89"/>
  </w:num>
  <w:num w:numId="110">
    <w:abstractNumId w:val="123"/>
  </w:num>
  <w:num w:numId="111">
    <w:abstractNumId w:val="180"/>
  </w:num>
  <w:num w:numId="112">
    <w:abstractNumId w:val="29"/>
  </w:num>
  <w:num w:numId="113">
    <w:abstractNumId w:val="111"/>
  </w:num>
  <w:num w:numId="114">
    <w:abstractNumId w:val="157"/>
  </w:num>
  <w:num w:numId="115">
    <w:abstractNumId w:val="35"/>
  </w:num>
  <w:num w:numId="116">
    <w:abstractNumId w:val="19"/>
  </w:num>
  <w:num w:numId="117">
    <w:abstractNumId w:val="122"/>
  </w:num>
  <w:num w:numId="118">
    <w:abstractNumId w:val="31"/>
  </w:num>
  <w:num w:numId="119">
    <w:abstractNumId w:val="99"/>
  </w:num>
  <w:num w:numId="120">
    <w:abstractNumId w:val="140"/>
  </w:num>
  <w:num w:numId="121">
    <w:abstractNumId w:val="12"/>
  </w:num>
  <w:num w:numId="122">
    <w:abstractNumId w:val="167"/>
  </w:num>
  <w:num w:numId="123">
    <w:abstractNumId w:val="66"/>
  </w:num>
  <w:num w:numId="124">
    <w:abstractNumId w:val="148"/>
  </w:num>
  <w:num w:numId="125">
    <w:abstractNumId w:val="16"/>
  </w:num>
  <w:num w:numId="126">
    <w:abstractNumId w:val="168"/>
  </w:num>
  <w:num w:numId="127">
    <w:abstractNumId w:val="159"/>
  </w:num>
  <w:num w:numId="128">
    <w:abstractNumId w:val="136"/>
  </w:num>
  <w:num w:numId="129">
    <w:abstractNumId w:val="162"/>
  </w:num>
  <w:num w:numId="130">
    <w:abstractNumId w:val="30"/>
  </w:num>
  <w:num w:numId="131">
    <w:abstractNumId w:val="104"/>
  </w:num>
  <w:num w:numId="132">
    <w:abstractNumId w:val="165"/>
  </w:num>
  <w:num w:numId="133">
    <w:abstractNumId w:val="151"/>
  </w:num>
  <w:num w:numId="134">
    <w:abstractNumId w:val="36"/>
  </w:num>
  <w:num w:numId="135">
    <w:abstractNumId w:val="173"/>
  </w:num>
  <w:num w:numId="136">
    <w:abstractNumId w:val="51"/>
  </w:num>
  <w:num w:numId="137">
    <w:abstractNumId w:val="181"/>
  </w:num>
  <w:num w:numId="138">
    <w:abstractNumId w:val="63"/>
  </w:num>
  <w:num w:numId="139">
    <w:abstractNumId w:val="7"/>
  </w:num>
  <w:num w:numId="140">
    <w:abstractNumId w:val="108"/>
  </w:num>
  <w:num w:numId="141">
    <w:abstractNumId w:val="44"/>
  </w:num>
  <w:num w:numId="142">
    <w:abstractNumId w:val="92"/>
  </w:num>
  <w:num w:numId="143">
    <w:abstractNumId w:val="121"/>
  </w:num>
  <w:num w:numId="144">
    <w:abstractNumId w:val="10"/>
  </w:num>
  <w:num w:numId="145">
    <w:abstractNumId w:val="52"/>
  </w:num>
  <w:num w:numId="146">
    <w:abstractNumId w:val="24"/>
  </w:num>
  <w:num w:numId="147">
    <w:abstractNumId w:val="25"/>
  </w:num>
  <w:num w:numId="148">
    <w:abstractNumId w:val="20"/>
  </w:num>
  <w:num w:numId="149">
    <w:abstractNumId w:val="141"/>
  </w:num>
  <w:num w:numId="150">
    <w:abstractNumId w:val="178"/>
  </w:num>
  <w:num w:numId="151">
    <w:abstractNumId w:val="22"/>
  </w:num>
  <w:num w:numId="152">
    <w:abstractNumId w:val="81"/>
  </w:num>
  <w:num w:numId="153">
    <w:abstractNumId w:val="87"/>
  </w:num>
  <w:num w:numId="154">
    <w:abstractNumId w:val="142"/>
  </w:num>
  <w:num w:numId="155">
    <w:abstractNumId w:val="11"/>
  </w:num>
  <w:num w:numId="156">
    <w:abstractNumId w:val="60"/>
  </w:num>
  <w:num w:numId="157">
    <w:abstractNumId w:val="70"/>
  </w:num>
  <w:num w:numId="158">
    <w:abstractNumId w:val="114"/>
  </w:num>
  <w:num w:numId="159">
    <w:abstractNumId w:val="184"/>
  </w:num>
  <w:num w:numId="160">
    <w:abstractNumId w:val="149"/>
  </w:num>
  <w:num w:numId="161">
    <w:abstractNumId w:val="147"/>
  </w:num>
  <w:num w:numId="162">
    <w:abstractNumId w:val="110"/>
  </w:num>
  <w:num w:numId="163">
    <w:abstractNumId w:val="174"/>
  </w:num>
  <w:num w:numId="164">
    <w:abstractNumId w:val="91"/>
  </w:num>
  <w:num w:numId="165">
    <w:abstractNumId w:val="54"/>
  </w:num>
  <w:num w:numId="166">
    <w:abstractNumId w:val="135"/>
  </w:num>
  <w:num w:numId="167">
    <w:abstractNumId w:val="86"/>
  </w:num>
  <w:num w:numId="168">
    <w:abstractNumId w:val="128"/>
  </w:num>
  <w:num w:numId="169">
    <w:abstractNumId w:val="74"/>
  </w:num>
  <w:num w:numId="170">
    <w:abstractNumId w:val="84"/>
  </w:num>
  <w:num w:numId="171">
    <w:abstractNumId w:val="96"/>
  </w:num>
  <w:num w:numId="172">
    <w:abstractNumId w:val="158"/>
  </w:num>
  <w:num w:numId="173">
    <w:abstractNumId w:val="48"/>
  </w:num>
  <w:num w:numId="174">
    <w:abstractNumId w:val="53"/>
  </w:num>
  <w:num w:numId="175">
    <w:abstractNumId w:val="163"/>
  </w:num>
  <w:num w:numId="176">
    <w:abstractNumId w:val="21"/>
  </w:num>
  <w:num w:numId="177">
    <w:abstractNumId w:val="105"/>
  </w:num>
  <w:num w:numId="178">
    <w:abstractNumId w:val="115"/>
  </w:num>
  <w:num w:numId="179">
    <w:abstractNumId w:val="170"/>
  </w:num>
  <w:num w:numId="180">
    <w:abstractNumId w:val="85"/>
  </w:num>
  <w:num w:numId="181">
    <w:abstractNumId w:val="82"/>
  </w:num>
  <w:num w:numId="182">
    <w:abstractNumId w:val="18"/>
  </w:num>
  <w:num w:numId="183">
    <w:abstractNumId w:val="62"/>
  </w:num>
  <w:num w:numId="184">
    <w:abstractNumId w:val="146"/>
  </w:num>
  <w:num w:numId="185">
    <w:abstractNumId w:val="131"/>
  </w:num>
  <w:num w:numId="186">
    <w:abstractNumId w:val="176"/>
  </w:num>
  <w:num w:numId="187">
    <w:abstractNumId w:val="183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581371"/>
    <w:rsid w:val="00002E31"/>
    <w:rsid w:val="00006589"/>
    <w:rsid w:val="00021B0F"/>
    <w:rsid w:val="00025A7B"/>
    <w:rsid w:val="00033466"/>
    <w:rsid w:val="0003725C"/>
    <w:rsid w:val="00053E43"/>
    <w:rsid w:val="00061F26"/>
    <w:rsid w:val="00065F4A"/>
    <w:rsid w:val="00065FF4"/>
    <w:rsid w:val="00071F6D"/>
    <w:rsid w:val="000779A0"/>
    <w:rsid w:val="00082941"/>
    <w:rsid w:val="000851A7"/>
    <w:rsid w:val="00090F5B"/>
    <w:rsid w:val="000A1E62"/>
    <w:rsid w:val="000A63F3"/>
    <w:rsid w:val="000A7BC7"/>
    <w:rsid w:val="000B4EA0"/>
    <w:rsid w:val="000B7AFB"/>
    <w:rsid w:val="000D1985"/>
    <w:rsid w:val="000D2CAF"/>
    <w:rsid w:val="000D3CC4"/>
    <w:rsid w:val="000D5614"/>
    <w:rsid w:val="000F286B"/>
    <w:rsid w:val="001063BD"/>
    <w:rsid w:val="00106ECD"/>
    <w:rsid w:val="00107655"/>
    <w:rsid w:val="001240AE"/>
    <w:rsid w:val="00132A1E"/>
    <w:rsid w:val="00137E77"/>
    <w:rsid w:val="00153F66"/>
    <w:rsid w:val="001549A1"/>
    <w:rsid w:val="00155599"/>
    <w:rsid w:val="0018360C"/>
    <w:rsid w:val="00195B5E"/>
    <w:rsid w:val="001A1A7F"/>
    <w:rsid w:val="001A3FF9"/>
    <w:rsid w:val="001B0E4C"/>
    <w:rsid w:val="001B41A8"/>
    <w:rsid w:val="001C1BD5"/>
    <w:rsid w:val="001C22E7"/>
    <w:rsid w:val="001D5185"/>
    <w:rsid w:val="001D6182"/>
    <w:rsid w:val="001E05AC"/>
    <w:rsid w:val="001E3B7F"/>
    <w:rsid w:val="001E4DFD"/>
    <w:rsid w:val="001E7BD6"/>
    <w:rsid w:val="001F2198"/>
    <w:rsid w:val="001F773E"/>
    <w:rsid w:val="00204142"/>
    <w:rsid w:val="00222EC1"/>
    <w:rsid w:val="00223C11"/>
    <w:rsid w:val="002344CD"/>
    <w:rsid w:val="00251E80"/>
    <w:rsid w:val="002531AE"/>
    <w:rsid w:val="00253CBF"/>
    <w:rsid w:val="002543D6"/>
    <w:rsid w:val="002546FA"/>
    <w:rsid w:val="002636ED"/>
    <w:rsid w:val="002670C6"/>
    <w:rsid w:val="00274647"/>
    <w:rsid w:val="002848C3"/>
    <w:rsid w:val="00284BB5"/>
    <w:rsid w:val="00290D80"/>
    <w:rsid w:val="0029289B"/>
    <w:rsid w:val="002B4356"/>
    <w:rsid w:val="002C0481"/>
    <w:rsid w:val="002C0B8E"/>
    <w:rsid w:val="002D2132"/>
    <w:rsid w:val="002E4655"/>
    <w:rsid w:val="002E5CE6"/>
    <w:rsid w:val="002E5DEE"/>
    <w:rsid w:val="00301841"/>
    <w:rsid w:val="00304842"/>
    <w:rsid w:val="00313E16"/>
    <w:rsid w:val="00322C1B"/>
    <w:rsid w:val="003248DE"/>
    <w:rsid w:val="00335EA9"/>
    <w:rsid w:val="003366E1"/>
    <w:rsid w:val="003432C0"/>
    <w:rsid w:val="0035167A"/>
    <w:rsid w:val="003563B5"/>
    <w:rsid w:val="003577FA"/>
    <w:rsid w:val="0036053C"/>
    <w:rsid w:val="00360B80"/>
    <w:rsid w:val="0037049E"/>
    <w:rsid w:val="00375D8A"/>
    <w:rsid w:val="003841E0"/>
    <w:rsid w:val="003866C7"/>
    <w:rsid w:val="0038761C"/>
    <w:rsid w:val="003A0AB5"/>
    <w:rsid w:val="003B2271"/>
    <w:rsid w:val="003D3927"/>
    <w:rsid w:val="003D7ECA"/>
    <w:rsid w:val="003E0C80"/>
    <w:rsid w:val="003E0EDE"/>
    <w:rsid w:val="003E4EAE"/>
    <w:rsid w:val="003E6340"/>
    <w:rsid w:val="003F0722"/>
    <w:rsid w:val="003F3168"/>
    <w:rsid w:val="004027D3"/>
    <w:rsid w:val="004105A9"/>
    <w:rsid w:val="0041258D"/>
    <w:rsid w:val="004145B6"/>
    <w:rsid w:val="00415BC3"/>
    <w:rsid w:val="004173A6"/>
    <w:rsid w:val="00417C55"/>
    <w:rsid w:val="00431C76"/>
    <w:rsid w:val="0043263B"/>
    <w:rsid w:val="004944F7"/>
    <w:rsid w:val="00495EC5"/>
    <w:rsid w:val="004A1F83"/>
    <w:rsid w:val="004B5D9F"/>
    <w:rsid w:val="004D7036"/>
    <w:rsid w:val="004D73F2"/>
    <w:rsid w:val="004E032C"/>
    <w:rsid w:val="004F1EEB"/>
    <w:rsid w:val="004F6545"/>
    <w:rsid w:val="0050764E"/>
    <w:rsid w:val="00515482"/>
    <w:rsid w:val="00516BBB"/>
    <w:rsid w:val="00520454"/>
    <w:rsid w:val="0052332D"/>
    <w:rsid w:val="005406FD"/>
    <w:rsid w:val="005505E8"/>
    <w:rsid w:val="0057058A"/>
    <w:rsid w:val="00571E34"/>
    <w:rsid w:val="00575E21"/>
    <w:rsid w:val="00581371"/>
    <w:rsid w:val="00585BB6"/>
    <w:rsid w:val="00586A3A"/>
    <w:rsid w:val="005921AE"/>
    <w:rsid w:val="00594B59"/>
    <w:rsid w:val="005A1EA8"/>
    <w:rsid w:val="005A4FA6"/>
    <w:rsid w:val="005A6761"/>
    <w:rsid w:val="005A7711"/>
    <w:rsid w:val="005A7E53"/>
    <w:rsid w:val="005B1D1C"/>
    <w:rsid w:val="005B56C4"/>
    <w:rsid w:val="005B5DDF"/>
    <w:rsid w:val="005C3662"/>
    <w:rsid w:val="005D0C63"/>
    <w:rsid w:val="005D19B8"/>
    <w:rsid w:val="005D581A"/>
    <w:rsid w:val="005E416A"/>
    <w:rsid w:val="005E730F"/>
    <w:rsid w:val="006001CE"/>
    <w:rsid w:val="00602B6C"/>
    <w:rsid w:val="006040B7"/>
    <w:rsid w:val="00606ABB"/>
    <w:rsid w:val="0061256F"/>
    <w:rsid w:val="0062004C"/>
    <w:rsid w:val="006208CC"/>
    <w:rsid w:val="00637637"/>
    <w:rsid w:val="0064341C"/>
    <w:rsid w:val="00644671"/>
    <w:rsid w:val="006453F3"/>
    <w:rsid w:val="00647E18"/>
    <w:rsid w:val="00660DDF"/>
    <w:rsid w:val="006670B7"/>
    <w:rsid w:val="00667276"/>
    <w:rsid w:val="006761F1"/>
    <w:rsid w:val="006774FE"/>
    <w:rsid w:val="00681526"/>
    <w:rsid w:val="00684A3E"/>
    <w:rsid w:val="006865B2"/>
    <w:rsid w:val="0069256B"/>
    <w:rsid w:val="006B26A1"/>
    <w:rsid w:val="006B3E49"/>
    <w:rsid w:val="006C24AA"/>
    <w:rsid w:val="006C7026"/>
    <w:rsid w:val="006E2AB7"/>
    <w:rsid w:val="006F339C"/>
    <w:rsid w:val="006F718C"/>
    <w:rsid w:val="00702157"/>
    <w:rsid w:val="00704F49"/>
    <w:rsid w:val="00713E7E"/>
    <w:rsid w:val="007178E7"/>
    <w:rsid w:val="00723B51"/>
    <w:rsid w:val="00726F86"/>
    <w:rsid w:val="00765B4A"/>
    <w:rsid w:val="007671A1"/>
    <w:rsid w:val="00785753"/>
    <w:rsid w:val="0078699E"/>
    <w:rsid w:val="007B2C89"/>
    <w:rsid w:val="007B4F81"/>
    <w:rsid w:val="007C069C"/>
    <w:rsid w:val="007C2878"/>
    <w:rsid w:val="007C6736"/>
    <w:rsid w:val="007F7FC1"/>
    <w:rsid w:val="008002F0"/>
    <w:rsid w:val="00801E85"/>
    <w:rsid w:val="0080347E"/>
    <w:rsid w:val="00803939"/>
    <w:rsid w:val="00804054"/>
    <w:rsid w:val="008109EF"/>
    <w:rsid w:val="00833E7C"/>
    <w:rsid w:val="008415B4"/>
    <w:rsid w:val="00877010"/>
    <w:rsid w:val="008875F9"/>
    <w:rsid w:val="008A127C"/>
    <w:rsid w:val="008A196A"/>
    <w:rsid w:val="008A2390"/>
    <w:rsid w:val="008A3BEA"/>
    <w:rsid w:val="008B5B0C"/>
    <w:rsid w:val="008E5924"/>
    <w:rsid w:val="008F14F6"/>
    <w:rsid w:val="009113A4"/>
    <w:rsid w:val="0092199C"/>
    <w:rsid w:val="00922DD9"/>
    <w:rsid w:val="00925994"/>
    <w:rsid w:val="009266AA"/>
    <w:rsid w:val="00933FEB"/>
    <w:rsid w:val="00940FE5"/>
    <w:rsid w:val="009428B9"/>
    <w:rsid w:val="009446C8"/>
    <w:rsid w:val="009456A7"/>
    <w:rsid w:val="00946E8E"/>
    <w:rsid w:val="00947036"/>
    <w:rsid w:val="00950B22"/>
    <w:rsid w:val="00954AFD"/>
    <w:rsid w:val="00955509"/>
    <w:rsid w:val="0096244C"/>
    <w:rsid w:val="00976255"/>
    <w:rsid w:val="00980AD4"/>
    <w:rsid w:val="009A01B7"/>
    <w:rsid w:val="009A591D"/>
    <w:rsid w:val="009C60A1"/>
    <w:rsid w:val="009D25E7"/>
    <w:rsid w:val="009E255F"/>
    <w:rsid w:val="009F5B97"/>
    <w:rsid w:val="00A25C15"/>
    <w:rsid w:val="00A35AB6"/>
    <w:rsid w:val="00A41D74"/>
    <w:rsid w:val="00A574D5"/>
    <w:rsid w:val="00A70370"/>
    <w:rsid w:val="00A814E7"/>
    <w:rsid w:val="00A82CCC"/>
    <w:rsid w:val="00A95A14"/>
    <w:rsid w:val="00AA73CC"/>
    <w:rsid w:val="00AB6BA6"/>
    <w:rsid w:val="00AB7DD7"/>
    <w:rsid w:val="00AD0497"/>
    <w:rsid w:val="00AE11CC"/>
    <w:rsid w:val="00AF196B"/>
    <w:rsid w:val="00AF5623"/>
    <w:rsid w:val="00B0029C"/>
    <w:rsid w:val="00B03833"/>
    <w:rsid w:val="00B04A88"/>
    <w:rsid w:val="00B10609"/>
    <w:rsid w:val="00B13F21"/>
    <w:rsid w:val="00B35CCC"/>
    <w:rsid w:val="00B364DF"/>
    <w:rsid w:val="00B4678E"/>
    <w:rsid w:val="00B729E4"/>
    <w:rsid w:val="00B738D9"/>
    <w:rsid w:val="00B774A1"/>
    <w:rsid w:val="00B80951"/>
    <w:rsid w:val="00B9274C"/>
    <w:rsid w:val="00BA278D"/>
    <w:rsid w:val="00BB0501"/>
    <w:rsid w:val="00BB2739"/>
    <w:rsid w:val="00BB5B2C"/>
    <w:rsid w:val="00BD0B57"/>
    <w:rsid w:val="00BD2E99"/>
    <w:rsid w:val="00BD57D8"/>
    <w:rsid w:val="00BE40CE"/>
    <w:rsid w:val="00BF298B"/>
    <w:rsid w:val="00C01EE2"/>
    <w:rsid w:val="00C162FF"/>
    <w:rsid w:val="00C228B3"/>
    <w:rsid w:val="00C30CF1"/>
    <w:rsid w:val="00C313BC"/>
    <w:rsid w:val="00C46709"/>
    <w:rsid w:val="00C46D8D"/>
    <w:rsid w:val="00C50443"/>
    <w:rsid w:val="00C54895"/>
    <w:rsid w:val="00C75BEC"/>
    <w:rsid w:val="00C82A8F"/>
    <w:rsid w:val="00C953F5"/>
    <w:rsid w:val="00CB68D3"/>
    <w:rsid w:val="00CC4D8C"/>
    <w:rsid w:val="00CD3B8E"/>
    <w:rsid w:val="00CE7800"/>
    <w:rsid w:val="00CF0A59"/>
    <w:rsid w:val="00CF68A3"/>
    <w:rsid w:val="00D056DD"/>
    <w:rsid w:val="00D06140"/>
    <w:rsid w:val="00D066A0"/>
    <w:rsid w:val="00D10AE7"/>
    <w:rsid w:val="00D162AD"/>
    <w:rsid w:val="00D22C92"/>
    <w:rsid w:val="00D30563"/>
    <w:rsid w:val="00D312A5"/>
    <w:rsid w:val="00D4176E"/>
    <w:rsid w:val="00D557C2"/>
    <w:rsid w:val="00D56B25"/>
    <w:rsid w:val="00D62CAA"/>
    <w:rsid w:val="00D737E8"/>
    <w:rsid w:val="00D7614C"/>
    <w:rsid w:val="00D82709"/>
    <w:rsid w:val="00D93E9A"/>
    <w:rsid w:val="00DA2B67"/>
    <w:rsid w:val="00DC11F7"/>
    <w:rsid w:val="00DC4BFC"/>
    <w:rsid w:val="00DC6153"/>
    <w:rsid w:val="00DD0050"/>
    <w:rsid w:val="00DE2ECD"/>
    <w:rsid w:val="00DE2F06"/>
    <w:rsid w:val="00DE3905"/>
    <w:rsid w:val="00DE4B9A"/>
    <w:rsid w:val="00E07711"/>
    <w:rsid w:val="00E11F05"/>
    <w:rsid w:val="00E145DC"/>
    <w:rsid w:val="00E15CC8"/>
    <w:rsid w:val="00E22E3D"/>
    <w:rsid w:val="00E23C0D"/>
    <w:rsid w:val="00E26A26"/>
    <w:rsid w:val="00E51D45"/>
    <w:rsid w:val="00E54722"/>
    <w:rsid w:val="00E60702"/>
    <w:rsid w:val="00E65F5A"/>
    <w:rsid w:val="00E70544"/>
    <w:rsid w:val="00E71B97"/>
    <w:rsid w:val="00E81DC2"/>
    <w:rsid w:val="00E8326C"/>
    <w:rsid w:val="00E83787"/>
    <w:rsid w:val="00E87AEC"/>
    <w:rsid w:val="00E87F48"/>
    <w:rsid w:val="00E90024"/>
    <w:rsid w:val="00EA0D20"/>
    <w:rsid w:val="00EA18BE"/>
    <w:rsid w:val="00EA39BF"/>
    <w:rsid w:val="00EA492D"/>
    <w:rsid w:val="00EC15E0"/>
    <w:rsid w:val="00EC259D"/>
    <w:rsid w:val="00EC25B2"/>
    <w:rsid w:val="00EC469F"/>
    <w:rsid w:val="00EC6EC1"/>
    <w:rsid w:val="00EE6353"/>
    <w:rsid w:val="00EE731B"/>
    <w:rsid w:val="00EF46E2"/>
    <w:rsid w:val="00EF5751"/>
    <w:rsid w:val="00F0296E"/>
    <w:rsid w:val="00F03F95"/>
    <w:rsid w:val="00F31BA5"/>
    <w:rsid w:val="00F418C4"/>
    <w:rsid w:val="00F51FBA"/>
    <w:rsid w:val="00F55C6E"/>
    <w:rsid w:val="00F64ED5"/>
    <w:rsid w:val="00F81B6A"/>
    <w:rsid w:val="00F840C7"/>
    <w:rsid w:val="00F85790"/>
    <w:rsid w:val="00F9463D"/>
    <w:rsid w:val="00FA05EA"/>
    <w:rsid w:val="00FA0745"/>
    <w:rsid w:val="00FA67BA"/>
    <w:rsid w:val="00FB136C"/>
    <w:rsid w:val="00FC0249"/>
    <w:rsid w:val="00FC274A"/>
    <w:rsid w:val="00FC7D27"/>
    <w:rsid w:val="00FE38B1"/>
    <w:rsid w:val="00FF22DF"/>
    <w:rsid w:val="00FF34A3"/>
    <w:rsid w:val="00FF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1371"/>
    <w:rPr>
      <w:rFonts w:ascii="Times New Roman" w:eastAsia="MS Mincho" w:hAnsi="Times New Roman"/>
      <w:sz w:val="24"/>
      <w:szCs w:val="24"/>
      <w:lang w:eastAsia="ja-JP"/>
    </w:rPr>
  </w:style>
  <w:style w:type="paragraph" w:styleId="Nagwek1">
    <w:name w:val="heading 1"/>
    <w:basedOn w:val="Normalny"/>
    <w:next w:val="Normalny"/>
    <w:link w:val="Nagwek1Znak"/>
    <w:qFormat/>
    <w:rsid w:val="00E26A26"/>
    <w:pPr>
      <w:keepNext/>
      <w:pageBreakBefore/>
      <w:numPr>
        <w:numId w:val="15"/>
      </w:numPr>
      <w:spacing w:before="480" w:after="60"/>
      <w:outlineLvl w:val="0"/>
    </w:pPr>
    <w:rPr>
      <w:rFonts w:ascii="Arial" w:eastAsia="Times New Roman" w:hAnsi="Arial"/>
      <w:b/>
      <w:bCs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7800"/>
    <w:pPr>
      <w:keepNext/>
      <w:keepLines/>
      <w:numPr>
        <w:ilvl w:val="1"/>
        <w:numId w:val="15"/>
      </w:numPr>
      <w:spacing w:before="420" w:after="60" w:line="276" w:lineRule="auto"/>
      <w:outlineLvl w:val="1"/>
    </w:pPr>
    <w:rPr>
      <w:rFonts w:ascii="Arial" w:eastAsia="Times New Roman" w:hAnsi="Arial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1371"/>
    <w:pPr>
      <w:keepNext/>
      <w:keepLines/>
      <w:numPr>
        <w:ilvl w:val="2"/>
        <w:numId w:val="15"/>
      </w:numPr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800"/>
    <w:pPr>
      <w:keepNext/>
      <w:keepLines/>
      <w:numPr>
        <w:ilvl w:val="3"/>
        <w:numId w:val="15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800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800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800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800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800"/>
    <w:pPr>
      <w:keepNext/>
      <w:keepLines/>
      <w:numPr>
        <w:ilvl w:val="8"/>
        <w:numId w:val="15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26A26"/>
    <w:rPr>
      <w:rFonts w:ascii="Arial" w:eastAsia="Times New Roman" w:hAnsi="Arial" w:cs="Times New Roman"/>
      <w:b/>
      <w:bCs/>
      <w:sz w:val="32"/>
      <w:szCs w:val="24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CE7800"/>
    <w:rPr>
      <w:rFonts w:ascii="Arial" w:eastAsia="Times New Roman" w:hAnsi="Arial" w:cs="Times New Roman"/>
      <w:b/>
      <w:bCs/>
      <w:sz w:val="28"/>
      <w:szCs w:val="26"/>
      <w:lang w:eastAsia="ja-JP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1371"/>
    <w:rPr>
      <w:rFonts w:ascii="Cambria" w:eastAsia="Times New Roman" w:hAnsi="Cambria" w:cs="Times New Roman"/>
      <w:b/>
      <w:bCs/>
      <w:color w:val="4F81BD"/>
      <w:lang w:eastAsia="ja-JP"/>
    </w:rPr>
  </w:style>
  <w:style w:type="paragraph" w:customStyle="1" w:styleId="Akapitzlist1">
    <w:name w:val="Akapit z listą1"/>
    <w:basedOn w:val="Normalny"/>
    <w:rsid w:val="00581371"/>
    <w:pPr>
      <w:ind w:left="720"/>
      <w:contextualSpacing/>
    </w:pPr>
    <w:rPr>
      <w:szCs w:val="22"/>
      <w:lang w:eastAsia="en-US"/>
    </w:rPr>
  </w:style>
  <w:style w:type="table" w:styleId="Tabela-Siatka">
    <w:name w:val="Table Grid"/>
    <w:basedOn w:val="Standardowy"/>
    <w:uiPriority w:val="39"/>
    <w:rsid w:val="00581371"/>
    <w:rPr>
      <w:rFonts w:ascii="Times New Roman" w:eastAsia="MS Mincho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rsid w:val="00581371"/>
    <w:rPr>
      <w:sz w:val="16"/>
    </w:rPr>
  </w:style>
  <w:style w:type="paragraph" w:styleId="Tekstkomentarza">
    <w:name w:val="annotation text"/>
    <w:basedOn w:val="Normalny"/>
    <w:link w:val="TekstkomentarzaZnak"/>
    <w:rsid w:val="0058137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581371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ematkomentarza">
    <w:name w:val="annotation subject"/>
    <w:basedOn w:val="Tekstkomentarza"/>
    <w:next w:val="Tekstkomentarza"/>
    <w:link w:val="TematkomentarzaZnak"/>
    <w:rsid w:val="00581371"/>
    <w:rPr>
      <w:b/>
    </w:rPr>
  </w:style>
  <w:style w:type="character" w:customStyle="1" w:styleId="TematkomentarzaZnak">
    <w:name w:val="Temat komentarza Znak"/>
    <w:basedOn w:val="TekstkomentarzaZnak"/>
    <w:link w:val="Tematkomentarza"/>
    <w:rsid w:val="00581371"/>
    <w:rPr>
      <w:b/>
    </w:rPr>
  </w:style>
  <w:style w:type="paragraph" w:styleId="Tekstdymka">
    <w:name w:val="Balloon Text"/>
    <w:basedOn w:val="Normalny"/>
    <w:link w:val="TekstdymkaZnak"/>
    <w:rsid w:val="00581371"/>
    <w:rPr>
      <w:rFonts w:ascii="Tahoma" w:hAnsi="Tahoma"/>
      <w:sz w:val="16"/>
      <w:szCs w:val="20"/>
    </w:rPr>
  </w:style>
  <w:style w:type="character" w:customStyle="1" w:styleId="TekstdymkaZnak">
    <w:name w:val="Tekst dymka Znak"/>
    <w:basedOn w:val="Domylnaczcionkaakapitu"/>
    <w:link w:val="Tekstdymka"/>
    <w:rsid w:val="00581371"/>
    <w:rPr>
      <w:rFonts w:ascii="Tahoma" w:eastAsia="MS Mincho" w:hAnsi="Tahoma" w:cs="Times New Roman"/>
      <w:sz w:val="16"/>
      <w:szCs w:val="20"/>
      <w:lang w:eastAsia="ja-JP"/>
    </w:rPr>
  </w:style>
  <w:style w:type="paragraph" w:styleId="Akapitzlist">
    <w:name w:val="List Paragraph"/>
    <w:basedOn w:val="Normalny"/>
    <w:link w:val="AkapitzlistZnak"/>
    <w:uiPriority w:val="34"/>
    <w:qFormat/>
    <w:rsid w:val="00581371"/>
    <w:pPr>
      <w:suppressAutoHyphens/>
      <w:spacing w:after="160" w:line="256" w:lineRule="auto"/>
      <w:ind w:left="720"/>
      <w:contextualSpacing/>
    </w:pPr>
    <w:rPr>
      <w:rFonts w:ascii="Calibri" w:eastAsia="SimSun" w:hAnsi="Calibri"/>
      <w:sz w:val="20"/>
      <w:szCs w:val="20"/>
      <w:lang/>
    </w:rPr>
  </w:style>
  <w:style w:type="character" w:customStyle="1" w:styleId="AkapitzlistZnak">
    <w:name w:val="Akapit z listą Znak"/>
    <w:link w:val="Akapitzlist"/>
    <w:uiPriority w:val="34"/>
    <w:locked/>
    <w:rsid w:val="00581371"/>
    <w:rPr>
      <w:rFonts w:ascii="Calibri" w:eastAsia="SimSun" w:hAnsi="Calibri" w:cs="Times New Roman"/>
    </w:rPr>
  </w:style>
  <w:style w:type="paragraph" w:customStyle="1" w:styleId="Zawartotabeli">
    <w:name w:val="Zawartość tabeli"/>
    <w:basedOn w:val="Normalny"/>
    <w:rsid w:val="00581371"/>
    <w:pPr>
      <w:widowControl w:val="0"/>
      <w:suppressLineNumbers/>
      <w:suppressAutoHyphens/>
    </w:pPr>
    <w:rPr>
      <w:rFonts w:ascii="Liberation Serif;Times New Roma" w:eastAsia="Droid Sans Fallback" w:hAnsi="Liberation Serif;Times New Roma" w:cs="FreeSans;Times New Roman"/>
      <w:color w:val="00000A"/>
      <w:lang w:eastAsia="zh-CN" w:bidi="hi-IN"/>
    </w:rPr>
  </w:style>
  <w:style w:type="paragraph" w:styleId="Tekstpodstawowy">
    <w:name w:val="Body Text"/>
    <w:basedOn w:val="Normalny"/>
    <w:link w:val="TekstpodstawowyZnak"/>
    <w:unhideWhenUsed/>
    <w:rsid w:val="00581371"/>
    <w:pPr>
      <w:spacing w:after="120"/>
    </w:pPr>
    <w:rPr>
      <w:rFonts w:eastAsia="Times New Roman"/>
    </w:rPr>
  </w:style>
  <w:style w:type="character" w:customStyle="1" w:styleId="TekstpodstawowyZnak">
    <w:name w:val="Tekst podstawowy Znak"/>
    <w:basedOn w:val="Domylnaczcionkaakapitu"/>
    <w:link w:val="Tekstpodstawowy"/>
    <w:rsid w:val="00581371"/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aliases w:val=" Znak"/>
    <w:basedOn w:val="Normalny"/>
    <w:link w:val="NagwekZnak"/>
    <w:unhideWhenUsed/>
    <w:rsid w:val="00581371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NagwekZnak">
    <w:name w:val="Nagłówek Znak"/>
    <w:aliases w:val=" Znak Znak"/>
    <w:basedOn w:val="Domylnaczcionkaakapitu"/>
    <w:link w:val="Nagwek"/>
    <w:rsid w:val="0058137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813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bl1">
    <w:name w:val="bl1"/>
    <w:basedOn w:val="Normalny"/>
    <w:rsid w:val="00581371"/>
    <w:pPr>
      <w:spacing w:before="90" w:after="90"/>
      <w:ind w:left="600" w:right="600"/>
    </w:pPr>
    <w:rPr>
      <w:rFonts w:eastAsia="Times New Roman"/>
      <w:lang w:eastAsia="pl-PL"/>
    </w:rPr>
  </w:style>
  <w:style w:type="character" w:customStyle="1" w:styleId="b1">
    <w:name w:val="b1"/>
    <w:rsid w:val="00581371"/>
    <w:rPr>
      <w:b/>
      <w:bCs/>
      <w:color w:val="333333"/>
    </w:rPr>
  </w:style>
  <w:style w:type="character" w:customStyle="1" w:styleId="apple-converted-space">
    <w:name w:val="apple-converted-space"/>
    <w:rsid w:val="00581371"/>
  </w:style>
  <w:style w:type="paragraph" w:styleId="Stopka">
    <w:name w:val="footer"/>
    <w:basedOn w:val="Normalny"/>
    <w:link w:val="StopkaZnak"/>
    <w:uiPriority w:val="99"/>
    <w:unhideWhenUsed/>
    <w:rsid w:val="00581371"/>
    <w:pPr>
      <w:tabs>
        <w:tab w:val="center" w:pos="4536"/>
        <w:tab w:val="right" w:pos="9072"/>
      </w:tabs>
    </w:pPr>
    <w:rPr>
      <w:rFonts w:ascii="Calibri" w:eastAsia="Times New Roman" w:hAnsi="Calibri"/>
      <w:sz w:val="22"/>
      <w:szCs w:val="22"/>
    </w:rPr>
  </w:style>
  <w:style w:type="character" w:customStyle="1" w:styleId="StopkaZnak">
    <w:name w:val="Stopka Znak"/>
    <w:basedOn w:val="Domylnaczcionkaakapitu"/>
    <w:link w:val="Stopka"/>
    <w:uiPriority w:val="99"/>
    <w:rsid w:val="00581371"/>
    <w:rPr>
      <w:rFonts w:ascii="Calibri" w:eastAsia="Times New Roman" w:hAnsi="Calibri" w:cs="Times New Roman"/>
    </w:rPr>
  </w:style>
  <w:style w:type="character" w:styleId="Tekstzastpczy">
    <w:name w:val="Placeholder Text"/>
    <w:uiPriority w:val="99"/>
    <w:semiHidden/>
    <w:rsid w:val="00581371"/>
    <w:rPr>
      <w:color w:val="808080"/>
    </w:rPr>
  </w:style>
  <w:style w:type="paragraph" w:styleId="Wcicienormalne">
    <w:name w:val="Normal Indent"/>
    <w:basedOn w:val="Normalny"/>
    <w:uiPriority w:val="99"/>
    <w:unhideWhenUsed/>
    <w:rsid w:val="00581371"/>
    <w:pPr>
      <w:ind w:left="708"/>
    </w:pPr>
    <w:rPr>
      <w:rFonts w:eastAsia="Times New Roman"/>
      <w:lang w:eastAsia="pl-PL"/>
    </w:rPr>
  </w:style>
  <w:style w:type="paragraph" w:styleId="Lista">
    <w:name w:val="List"/>
    <w:basedOn w:val="Normalny"/>
    <w:uiPriority w:val="99"/>
    <w:unhideWhenUsed/>
    <w:rsid w:val="00581371"/>
    <w:pPr>
      <w:ind w:left="283" w:hanging="283"/>
      <w:contextualSpacing/>
    </w:pPr>
    <w:rPr>
      <w:rFonts w:eastAsia="Times New Roman"/>
      <w:lang w:eastAsia="pl-PL"/>
    </w:rPr>
  </w:style>
  <w:style w:type="paragraph" w:customStyle="1" w:styleId="Skrconyadreszwrotny">
    <w:name w:val="Skrócony adres zwrotny"/>
    <w:basedOn w:val="Normalny"/>
    <w:rsid w:val="00581371"/>
    <w:rPr>
      <w:rFonts w:eastAsia="Times New Roman"/>
      <w:lang w:eastAsia="pl-PL"/>
    </w:rPr>
  </w:style>
  <w:style w:type="character" w:customStyle="1" w:styleId="st1">
    <w:name w:val="st1"/>
    <w:rsid w:val="00581371"/>
  </w:style>
  <w:style w:type="paragraph" w:styleId="Tekstpodstawowy3">
    <w:name w:val="Body Text 3"/>
    <w:basedOn w:val="Normalny"/>
    <w:link w:val="Tekstpodstawowy3Znak"/>
    <w:rsid w:val="00581371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581371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NormalnyWeb">
    <w:name w:val="Normal (Web)"/>
    <w:basedOn w:val="Normalny"/>
    <w:unhideWhenUsed/>
    <w:rsid w:val="00581371"/>
    <w:pPr>
      <w:spacing w:before="100" w:beforeAutospacing="1" w:after="100" w:afterAutospacing="1"/>
    </w:pPr>
    <w:rPr>
      <w:rFonts w:eastAsia="Times New Roman"/>
      <w:lang w:eastAsia="pl-PL"/>
    </w:rPr>
  </w:style>
  <w:style w:type="table" w:customStyle="1" w:styleId="Tabela-Siatka1">
    <w:name w:val="Tabela - Siatka1"/>
    <w:basedOn w:val="Standardowy"/>
    <w:next w:val="Tabela-Siatka"/>
    <w:uiPriority w:val="39"/>
    <w:rsid w:val="00581371"/>
    <w:rPr>
      <w:rFonts w:eastAsia="SimSu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-Siatka2">
    <w:name w:val="Tabela - Siatka2"/>
    <w:basedOn w:val="Standardowy"/>
    <w:next w:val="Tabela-Siatka"/>
    <w:uiPriority w:val="59"/>
    <w:rsid w:val="0058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-Siatka3">
    <w:name w:val="Tabela - Siatka3"/>
    <w:basedOn w:val="Standardowy"/>
    <w:next w:val="Tabela-Siatka"/>
    <w:uiPriority w:val="59"/>
    <w:rsid w:val="0058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zypisdolny">
    <w:name w:val="Przypis dolny"/>
    <w:basedOn w:val="Normalny"/>
    <w:rsid w:val="00581371"/>
    <w:pPr>
      <w:widowControl w:val="0"/>
      <w:suppressAutoHyphens/>
      <w:overflowPunct w:val="0"/>
      <w:spacing w:line="276" w:lineRule="auto"/>
    </w:pPr>
    <w:rPr>
      <w:rFonts w:ascii="Liberation Serif;Times New Roma" w:eastAsia="Droid Sans Fallback" w:hAnsi="Liberation Serif;Times New Roma" w:cs="FreeSans;Times New Roman"/>
      <w:color w:val="00000A"/>
      <w:lang w:eastAsia="zh-CN" w:bidi="hi-IN"/>
    </w:rPr>
  </w:style>
  <w:style w:type="character" w:customStyle="1" w:styleId="Zakotwiczenieprzypisudolnego">
    <w:name w:val="Zakotwiczenie przypisu dolnego"/>
    <w:rsid w:val="00581371"/>
    <w:rPr>
      <w:vertAlign w:val="superscript"/>
    </w:rPr>
  </w:style>
  <w:style w:type="paragraph" w:styleId="Bezodstpw">
    <w:name w:val="No Spacing"/>
    <w:uiPriority w:val="1"/>
    <w:qFormat/>
    <w:rsid w:val="00581371"/>
    <w:pPr>
      <w:suppressAutoHyphens/>
    </w:pPr>
    <w:rPr>
      <w:rFonts w:ascii="Times New Roman" w:eastAsia="Times New Roman" w:hAnsi="Times New Roman"/>
      <w:kern w:val="2"/>
      <w:sz w:val="24"/>
      <w:szCs w:val="24"/>
      <w:lang w:eastAsia="ar-SA"/>
    </w:rPr>
  </w:style>
  <w:style w:type="character" w:customStyle="1" w:styleId="Domylnaczcionkaakapitu1">
    <w:name w:val="Domyślna czcionka akapitu1"/>
    <w:rsid w:val="00581371"/>
  </w:style>
  <w:style w:type="table" w:customStyle="1" w:styleId="Tabela-Siatka4">
    <w:name w:val="Tabela - Siatka4"/>
    <w:basedOn w:val="Standardowy"/>
    <w:next w:val="Tabela-Siatka"/>
    <w:uiPriority w:val="39"/>
    <w:rsid w:val="00581371"/>
    <w:rPr>
      <w:rFonts w:eastAsia="SimSu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unhideWhenUsed/>
    <w:rsid w:val="00581371"/>
    <w:pPr>
      <w:suppressAutoHyphens/>
    </w:pPr>
    <w:rPr>
      <w:rFonts w:ascii="Calibri" w:eastAsia="SimSun" w:hAnsi="Calibri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581371"/>
    <w:rPr>
      <w:rFonts w:ascii="Calibri" w:eastAsia="SimSun" w:hAnsi="Calibri" w:cs="Times New Roman"/>
      <w:sz w:val="20"/>
      <w:szCs w:val="20"/>
    </w:rPr>
  </w:style>
  <w:style w:type="character" w:styleId="Odwoanieprzypisudolnego">
    <w:name w:val="footnote reference"/>
    <w:uiPriority w:val="99"/>
    <w:unhideWhenUsed/>
    <w:rsid w:val="00581371"/>
    <w:rPr>
      <w:vertAlign w:val="superscript"/>
    </w:rPr>
  </w:style>
  <w:style w:type="character" w:customStyle="1" w:styleId="Odwoaniedokomentarza1">
    <w:name w:val="Odwołanie do komentarza1"/>
    <w:rsid w:val="00581371"/>
    <w:rPr>
      <w:sz w:val="16"/>
      <w:szCs w:val="16"/>
    </w:rPr>
  </w:style>
  <w:style w:type="character" w:customStyle="1" w:styleId="Znakiprzypiswdolnych">
    <w:name w:val="Znaki przypisów dolnych"/>
    <w:rsid w:val="00581371"/>
  </w:style>
  <w:style w:type="paragraph" w:styleId="Tekstpodstawowywcity">
    <w:name w:val="Body Text Indent"/>
    <w:basedOn w:val="Normalny"/>
    <w:link w:val="TekstpodstawowywcityZnak"/>
    <w:rsid w:val="0058137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581371"/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ela-Siatka5">
    <w:name w:val="Tabela - Siatka5"/>
    <w:basedOn w:val="Standardowy"/>
    <w:next w:val="Tabela-Siatka"/>
    <w:uiPriority w:val="39"/>
    <w:rsid w:val="00581371"/>
    <w:rPr>
      <w:rFonts w:eastAsia="SimSu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-Siatka6">
    <w:name w:val="Tabela - Siatka6"/>
    <w:basedOn w:val="Standardowy"/>
    <w:next w:val="Tabela-Siatka"/>
    <w:uiPriority w:val="39"/>
    <w:rsid w:val="0058137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-Siatka11">
    <w:name w:val="Tabela - Siatka11"/>
    <w:basedOn w:val="Standardowy"/>
    <w:next w:val="Tabela-Siatka"/>
    <w:uiPriority w:val="59"/>
    <w:rsid w:val="0058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-Siatka41">
    <w:name w:val="Tabela - Siatka41"/>
    <w:basedOn w:val="Standardowy"/>
    <w:next w:val="Tabela-Siatka"/>
    <w:uiPriority w:val="59"/>
    <w:rsid w:val="0058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ytaniawtecie">
    <w:name w:val="Pytania w teście"/>
    <w:basedOn w:val="Normalny"/>
    <w:rsid w:val="00581371"/>
    <w:pPr>
      <w:spacing w:before="120" w:after="120"/>
      <w:outlineLvl w:val="0"/>
    </w:pPr>
    <w:rPr>
      <w:rFonts w:eastAsia="Times New Roman"/>
      <w:szCs w:val="20"/>
      <w:lang w:eastAsia="pl-PL"/>
    </w:rPr>
  </w:style>
  <w:style w:type="character" w:customStyle="1" w:styleId="apple-style-span">
    <w:name w:val="apple-style-span"/>
    <w:rsid w:val="00581371"/>
  </w:style>
  <w:style w:type="paragraph" w:customStyle="1" w:styleId="ZADNagwek">
    <w:name w:val="ZAD Nagłówek"/>
    <w:basedOn w:val="Normalny"/>
    <w:qFormat/>
    <w:rsid w:val="00515482"/>
    <w:pPr>
      <w:keepNext/>
      <w:spacing w:before="300" w:after="60"/>
    </w:pPr>
    <w:rPr>
      <w:b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800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800"/>
    <w:rPr>
      <w:rFonts w:ascii="Cambria" w:eastAsia="Times New Roman" w:hAnsi="Cambria" w:cs="Times New Roman"/>
      <w:color w:val="243F60"/>
      <w:sz w:val="24"/>
      <w:szCs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800"/>
    <w:rPr>
      <w:rFonts w:ascii="Cambria" w:eastAsia="Times New Roman" w:hAnsi="Cambria" w:cs="Times New Roman"/>
      <w:i/>
      <w:iCs/>
      <w:color w:val="243F60"/>
      <w:sz w:val="24"/>
      <w:szCs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800"/>
    <w:rPr>
      <w:rFonts w:ascii="Cambria" w:eastAsia="Times New Roman" w:hAnsi="Cambria" w:cs="Times New Roman"/>
      <w:i/>
      <w:iCs/>
      <w:color w:val="404040"/>
      <w:sz w:val="24"/>
      <w:szCs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800"/>
    <w:rPr>
      <w:rFonts w:ascii="Cambria" w:eastAsia="Times New Roman" w:hAnsi="Cambria" w:cs="Times New Roman"/>
      <w:color w:val="404040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800"/>
    <w:rPr>
      <w:rFonts w:ascii="Cambria" w:eastAsia="Times New Roman" w:hAnsi="Cambria" w:cs="Times New Roman"/>
      <w:i/>
      <w:iCs/>
      <w:color w:val="404040"/>
      <w:sz w:val="20"/>
      <w:szCs w:val="20"/>
      <w:lang w:eastAsia="ja-JP"/>
    </w:rPr>
  </w:style>
  <w:style w:type="paragraph" w:customStyle="1" w:styleId="ZADTre">
    <w:name w:val="ZAD Treść"/>
    <w:basedOn w:val="Normalny"/>
    <w:qFormat/>
    <w:rsid w:val="0096244C"/>
    <w:pPr>
      <w:spacing w:before="120" w:after="120"/>
      <w:jc w:val="both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3C0D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23C0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3C0D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E23C0D"/>
    <w:rPr>
      <w:color w:val="0000FF"/>
      <w:u w:val="single"/>
    </w:rPr>
  </w:style>
  <w:style w:type="character" w:styleId="Pogrubienie">
    <w:name w:val="Strong"/>
    <w:qFormat/>
    <w:rsid w:val="009D25E7"/>
    <w:rPr>
      <w:b/>
      <w:bCs/>
    </w:rPr>
  </w:style>
  <w:style w:type="paragraph" w:customStyle="1" w:styleId="ZADWizka">
    <w:name w:val="ZAD Wiązka"/>
    <w:basedOn w:val="Normalny"/>
    <w:qFormat/>
    <w:rsid w:val="00515482"/>
    <w:pPr>
      <w:spacing w:before="60" w:after="60"/>
      <w:jc w:val="both"/>
    </w:pPr>
    <w:rPr>
      <w:b/>
      <w:bCs/>
    </w:rPr>
  </w:style>
  <w:style w:type="paragraph" w:customStyle="1" w:styleId="ZADPrzykad">
    <w:name w:val="ZAD Przykład"/>
    <w:basedOn w:val="ZADNagwek"/>
    <w:qFormat/>
    <w:rsid w:val="00515482"/>
    <w:pPr>
      <w:jc w:val="both"/>
    </w:pPr>
    <w:rPr>
      <w:rFonts w:ascii="TimesNewRoman" w:hAnsi="TimesNewRoman"/>
    </w:rPr>
  </w:style>
  <w:style w:type="paragraph" w:customStyle="1" w:styleId="Opisy-rdtytu">
    <w:name w:val="Opisy - śródtytuł"/>
    <w:basedOn w:val="Normalny"/>
    <w:qFormat/>
    <w:rsid w:val="000A63F3"/>
    <w:pPr>
      <w:keepNext/>
      <w:widowControl w:val="0"/>
      <w:suppressAutoHyphens/>
      <w:spacing w:before="360" w:after="120"/>
      <w:jc w:val="both"/>
    </w:pPr>
    <w:rPr>
      <w:rFonts w:eastAsia="Times New Roman"/>
      <w:b/>
      <w:shd w:val="clear" w:color="auto" w:fill="FFFFFF"/>
      <w:lang w:eastAsia="pl-PL" w:bidi="hi-IN"/>
    </w:rPr>
  </w:style>
  <w:style w:type="paragraph" w:styleId="Listapunktowana">
    <w:name w:val="List Bullet"/>
    <w:basedOn w:val="Normalny"/>
    <w:uiPriority w:val="99"/>
    <w:unhideWhenUsed/>
    <w:rsid w:val="00BB0501"/>
    <w:pPr>
      <w:numPr>
        <w:numId w:val="95"/>
      </w:numPr>
      <w:contextualSpacing/>
    </w:pPr>
  </w:style>
  <w:style w:type="character" w:customStyle="1" w:styleId="Zmienna">
    <w:name w:val="Zmienna"/>
    <w:basedOn w:val="Domylnaczcionkaakapitu"/>
    <w:uiPriority w:val="1"/>
    <w:qFormat/>
    <w:rsid w:val="006001CE"/>
    <w:rPr>
      <w:rFonts w:ascii="Courier New" w:hAnsi="Courier New" w:cs="Courier New"/>
    </w:rPr>
  </w:style>
  <w:style w:type="paragraph" w:customStyle="1" w:styleId="Danewynik">
    <w:name w:val="Danewynik"/>
    <w:basedOn w:val="ZADTre"/>
    <w:qFormat/>
    <w:rsid w:val="0096244C"/>
    <w:pPr>
      <w:ind w:left="1418" w:hanging="7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hyperlink" Target="http://pl.wikipedia.org/wiki/Liczby_naturalne" TargetMode="External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4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hyperlink" Target="http://pl.wikipedia.org/wiki/Ci%C4%85g_(matematyka)" TargetMode="External"/><Relationship Id="rId33" Type="http://schemas.openxmlformats.org/officeDocument/2006/relationships/image" Target="media/image23.wmf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19.wmf"/><Relationship Id="rId41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2.wmf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18.wmf"/><Relationship Id="rId36" Type="http://schemas.openxmlformats.org/officeDocument/2006/relationships/image" Target="media/image26.jpeg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1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hyperlink" Target="http://pl.wikipedia.org/wiki/Rekurencja" TargetMode="External"/><Relationship Id="rId30" Type="http://schemas.openxmlformats.org/officeDocument/2006/relationships/image" Target="media/image20.wmf"/><Relationship Id="rId35" Type="http://schemas.openxmlformats.org/officeDocument/2006/relationships/image" Target="media/image25.jpe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5BAD1-ADCB-4A68-8192-1A569053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7274</Words>
  <Characters>43649</Characters>
  <Application>Microsoft Office Word</Application>
  <DocSecurity>0</DocSecurity>
  <Lines>363</Lines>
  <Paragraphs>101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50822</CharactersWithSpaces>
  <SharedDoc>false</SharedDoc>
  <HLinks>
    <vt:vector size="18" baseType="variant">
      <vt:variant>
        <vt:i4>6619169</vt:i4>
      </vt:variant>
      <vt:variant>
        <vt:i4>21</vt:i4>
      </vt:variant>
      <vt:variant>
        <vt:i4>0</vt:i4>
      </vt:variant>
      <vt:variant>
        <vt:i4>5</vt:i4>
      </vt:variant>
      <vt:variant>
        <vt:lpwstr>http://pl.wikipedia.org/wiki/Rekurencja</vt:lpwstr>
      </vt:variant>
      <vt:variant>
        <vt:lpwstr/>
      </vt:variant>
      <vt:variant>
        <vt:i4>2293849</vt:i4>
      </vt:variant>
      <vt:variant>
        <vt:i4>18</vt:i4>
      </vt:variant>
      <vt:variant>
        <vt:i4>0</vt:i4>
      </vt:variant>
      <vt:variant>
        <vt:i4>5</vt:i4>
      </vt:variant>
      <vt:variant>
        <vt:lpwstr>http://pl.wikipedia.org/wiki/Liczby_naturalne</vt:lpwstr>
      </vt:variant>
      <vt:variant>
        <vt:lpwstr/>
      </vt:variant>
      <vt:variant>
        <vt:i4>7471129</vt:i4>
      </vt:variant>
      <vt:variant>
        <vt:i4>15</vt:i4>
      </vt:variant>
      <vt:variant>
        <vt:i4>0</vt:i4>
      </vt:variant>
      <vt:variant>
        <vt:i4>5</vt:i4>
      </vt:variant>
      <vt:variant>
        <vt:lpwstr>http://pl.wikipedia.org/wiki/Ci%C4%85g_(matematyka)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</dc:creator>
  <cp:lastModifiedBy>Piotr</cp:lastModifiedBy>
  <cp:revision>2</cp:revision>
  <cp:lastPrinted>2015-11-12T00:02:00Z</cp:lastPrinted>
  <dcterms:created xsi:type="dcterms:W3CDTF">2016-09-14T12:55:00Z</dcterms:created>
  <dcterms:modified xsi:type="dcterms:W3CDTF">2016-09-14T12:55:00Z</dcterms:modified>
</cp:coreProperties>
</file>